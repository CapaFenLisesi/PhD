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g" ContentType="image/jp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55"/>
      </w:pPr>
      <w:r>
        <w:pict>
          <v:shape type="#_x0000_t75" style="width:121.758pt;height:97.431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774" w:right="904"/>
      </w:pP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Enabling</w:t>
      </w:r>
      <w:r>
        <w:rPr>
          <w:rFonts w:cs="Times New Roman" w:hAnsi="Times New Roman" w:eastAsia="Times New Roman" w:ascii="Times New Roman"/>
          <w:spacing w:val="40"/>
          <w:w w:val="12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Self-Service</w:t>
      </w:r>
      <w:r>
        <w:rPr>
          <w:rFonts w:cs="Times New Roman" w:hAnsi="Times New Roman" w:eastAsia="Times New Roman" w:ascii="Times New Roman"/>
          <w:spacing w:val="-39"/>
          <w:w w:val="12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Data</w:t>
      </w:r>
      <w:r>
        <w:rPr>
          <w:rFonts w:cs="Times New Roman" w:hAnsi="Times New Roman" w:eastAsia="Times New Roman" w:ascii="Times New Roman"/>
          <w:spacing w:val="79"/>
          <w:w w:val="12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34"/>
          <w:szCs w:val="34"/>
        </w:rPr>
        <w:t>Pr</w:t>
      </w:r>
      <w:r>
        <w:rPr>
          <w:rFonts w:cs="Times New Roman" w:hAnsi="Times New Roman" w:eastAsia="Times New Roman" w:ascii="Times New Roman"/>
          <w:spacing w:val="-10"/>
          <w:w w:val="130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visioning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876" w:right="961"/>
      </w:pP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Through</w:t>
      </w:r>
      <w:r>
        <w:rPr>
          <w:rFonts w:cs="Times New Roman" w:hAnsi="Times New Roman" w:eastAsia="Times New Roman" w:ascii="Times New Roman"/>
          <w:spacing w:val="50"/>
          <w:w w:val="12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Sema</w:t>
      </w:r>
      <w:r>
        <w:rPr>
          <w:rFonts w:cs="Times New Roman" w:hAnsi="Times New Roman" w:eastAsia="Times New Roman" w:ascii="Times New Roman"/>
          <w:spacing w:val="-12"/>
          <w:w w:val="122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tic</w:t>
      </w:r>
      <w:r>
        <w:rPr>
          <w:rFonts w:cs="Times New Roman" w:hAnsi="Times New Roman" w:eastAsia="Times New Roman" w:ascii="Times New Roman"/>
          <w:spacing w:val="23"/>
          <w:w w:val="12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Enri</w:t>
      </w:r>
      <w:r>
        <w:rPr>
          <w:rFonts w:cs="Times New Roman" w:hAnsi="Times New Roman" w:eastAsia="Times New Roman" w:ascii="Times New Roman"/>
          <w:spacing w:val="-10"/>
          <w:w w:val="123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hme</w:t>
      </w:r>
      <w:r>
        <w:rPr>
          <w:rFonts w:cs="Times New Roman" w:hAnsi="Times New Roman" w:eastAsia="Times New Roman" w:ascii="Times New Roman"/>
          <w:spacing w:val="-11"/>
          <w:w w:val="123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59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4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spacing w:val="7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245" w:right="3329"/>
      </w:pP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Ahmad</w:t>
      </w:r>
      <w:r>
        <w:rPr>
          <w:rFonts w:cs="Times New Roman" w:hAnsi="Times New Roman" w:eastAsia="Times New Roman" w:ascii="Times New Roman"/>
          <w:spacing w:val="75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Assaf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auto" w:line="390"/>
        <w:ind w:left="2476" w:right="247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ctoral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dissertation</w:t>
      </w:r>
      <w:r>
        <w:rPr>
          <w:rFonts w:cs="Times New Roman" w:hAnsi="Times New Roman" w:eastAsia="Times New Roman" w:ascii="Times New Roman"/>
          <w:spacing w:val="1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submitted</w:t>
      </w:r>
      <w:r>
        <w:rPr>
          <w:rFonts w:cs="Times New Roman" w:hAnsi="Times New Roman" w:eastAsia="Times New Roman" w:ascii="Times New Roman"/>
          <w:spacing w:val="2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to: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TELECOM</w:t>
      </w:r>
      <w:r>
        <w:rPr>
          <w:rFonts w:cs="Times New Roman" w:hAnsi="Times New Roman" w:eastAsia="Times New Roman" w:ascii="Times New Roman"/>
          <w:spacing w:val="1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aris</w:t>
      </w:r>
      <w:r>
        <w:rPr>
          <w:rFonts w:cs="Times New Roman" w:hAnsi="Times New Roman" w:eastAsia="Times New Roman" w:ascii="Times New Roman"/>
          <w:spacing w:val="-18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6"/>
        <w:ind w:left="1459" w:right="145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partial</w:t>
      </w:r>
      <w:r>
        <w:rPr>
          <w:rFonts w:cs="Times New Roman" w:hAnsi="Times New Roman" w:eastAsia="Times New Roman" w:ascii="Times New Roman"/>
          <w:spacing w:val="11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fulfillme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uirem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2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degree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of: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066" w:right="3070"/>
      </w:pP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9"/>
          <w:w w:val="12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ctor</w:t>
      </w:r>
      <w:r>
        <w:rPr>
          <w:rFonts w:cs="Times New Roman" w:hAnsi="Times New Roman" w:eastAsia="Times New Roman" w:ascii="Times New Roman"/>
          <w:spacing w:val="18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Philosop</w:t>
      </w:r>
      <w:r>
        <w:rPr>
          <w:rFonts w:cs="Times New Roman" w:hAnsi="Times New Roman" w:eastAsia="Times New Roman" w:ascii="Times New Roman"/>
          <w:spacing w:val="-6"/>
          <w:w w:val="12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754" w:right="175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ecial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Computer</w:t>
      </w:r>
      <w:r>
        <w:rPr>
          <w:rFonts w:cs="Times New Roman" w:hAnsi="Times New Roman" w:eastAsia="Times New Roman" w:ascii="Times New Roman"/>
          <w:spacing w:val="32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Science</w:t>
      </w:r>
      <w:r>
        <w:rPr>
          <w:rFonts w:cs="Times New Roman" w:hAnsi="Times New Roman" w:eastAsia="Times New Roman" w:ascii="Times New Roman"/>
          <w:spacing w:val="1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2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Mu</w:t>
      </w:r>
      <w:r>
        <w:rPr>
          <w:rFonts w:cs="Times New Roman" w:hAnsi="Times New Roman" w:eastAsia="Times New Roman" w:ascii="Times New Roman"/>
          <w:spacing w:val="-14"/>
          <w:w w:val="125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timedia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7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Jury: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72"/>
      </w:pPr>
      <w:r>
        <w:rPr>
          <w:rFonts w:cs="Times New Roman" w:hAnsi="Times New Roman" w:eastAsia="Times New Roman" w:ascii="Times New Roman"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eviewers: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1"/>
        <w:ind w:left="489" w:right="334"/>
        <w:sectPr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Philip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Cudr</w:t>
      </w:r>
      <w:r>
        <w:rPr>
          <w:rFonts w:cs="Times New Roman" w:hAnsi="Times New Roman" w:eastAsia="Times New Roman" w:ascii="Times New Roman"/>
          <w:spacing w:val="-133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65"/>
          <w:position w:val="2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-M</w:t>
      </w:r>
      <w:r>
        <w:rPr>
          <w:rFonts w:cs="Times New Roman" w:hAnsi="Times New Roman" w:eastAsia="Times New Roman" w:ascii="Times New Roman"/>
          <w:spacing w:val="-5"/>
          <w:w w:val="118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5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45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oux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ourg,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Switzerland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528"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Marie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3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8"/>
          <w:w w:val="133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7"/>
          <w:w w:val="13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43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300"/>
        <w:sectPr>
          <w:type w:val="continuous"/>
          <w:pgSz w:w="11920" w:h="16840"/>
          <w:pgMar w:top="1560" w:bottom="280" w:left="1680" w:right="1680"/>
          <w:cols w:num="2" w:equalWidth="off">
            <w:col w:w="4321" w:space="239"/>
            <w:col w:w="400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38"/>
          <w:w w:val="108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46"/>
          <w:position w:val="5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-39"/>
          <w:w w:val="100"/>
          <w:position w:val="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cole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trale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aris,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4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5"/>
          <w:position w:val="-1"/>
          <w:sz w:val="24"/>
          <w:szCs w:val="24"/>
        </w:rPr>
        <w:t>rance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372"/>
      </w:pP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Examiners: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/>
        <w:ind w:left="5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Pierre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24"/>
          <w:szCs w:val="24"/>
        </w:rPr>
        <w:t>Senella</w:t>
      </w:r>
      <w:r>
        <w:rPr>
          <w:rFonts w:cs="Times New Roman" w:hAnsi="Times New Roman" w:eastAsia="Times New Roman" w:ascii="Times New Roman"/>
          <w:spacing w:val="-15"/>
          <w:w w:val="13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2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elecom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aris</w:t>
      </w:r>
      <w:r>
        <w:rPr>
          <w:rFonts w:cs="Times New Roman" w:hAnsi="Times New Roman" w:eastAsia="Times New Roman" w:ascii="Times New Roman"/>
          <w:spacing w:val="-2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/>
        <w:ind w:left="5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Stefan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Dietze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spacing w:val="2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Leibniz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Germa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/>
        <w:ind w:left="372"/>
      </w:pPr>
      <w:r>
        <w:rPr>
          <w:rFonts w:cs="Times New Roman" w:hAnsi="Times New Roman" w:eastAsia="Times New Roman" w:ascii="Times New Roman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ervisor: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/>
        <w:ind w:left="5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Raph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0"/>
          <w:w w:val="146"/>
          <w:sz w:val="24"/>
          <w:szCs w:val="24"/>
        </w:rPr>
        <w:t>¨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oncy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spacing w:val="50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EURECOM,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/>
        <w:ind w:left="528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Aline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Sena</w:t>
      </w:r>
      <w:r>
        <w:rPr>
          <w:rFonts w:cs="Times New Roman" w:hAnsi="Times New Roman" w:eastAsia="Times New Roman" w:ascii="Times New Roman"/>
          <w:spacing w:val="-16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2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20" w:h="16840"/>
          <w:pgMar w:top="0" w:bottom="0" w:left="0" w:right="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5422"/>
      </w:pPr>
      <w:r>
        <w:rPr>
          <w:rFonts w:cs="Times New Roman" w:hAnsi="Times New Roman" w:eastAsia="Times New Roman" w:ascii="Times New Roman"/>
          <w:spacing w:val="-58"/>
          <w:w w:val="124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49"/>
          <w:szCs w:val="49"/>
        </w:rPr>
        <w:t>able</w:t>
      </w:r>
      <w:r>
        <w:rPr>
          <w:rFonts w:cs="Times New Roman" w:hAnsi="Times New Roman" w:eastAsia="Times New Roman" w:ascii="Times New Roman"/>
          <w:spacing w:val="37"/>
          <w:w w:val="124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of</w:t>
      </w:r>
      <w:r>
        <w:rPr>
          <w:rFonts w:cs="Times New Roman" w:hAnsi="Times New Roman" w:eastAsia="Times New Roman" w:ascii="Times New Roman"/>
          <w:spacing w:val="10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49"/>
          <w:szCs w:val="49"/>
        </w:rPr>
        <w:t>Co</w:t>
      </w:r>
      <w:r>
        <w:rPr>
          <w:rFonts w:cs="Times New Roman" w:hAnsi="Times New Roman" w:eastAsia="Times New Roman" w:ascii="Times New Roman"/>
          <w:spacing w:val="-15"/>
          <w:w w:val="121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49"/>
          <w:szCs w:val="49"/>
        </w:rPr>
        <w:t>te</w:t>
      </w:r>
      <w:r>
        <w:rPr>
          <w:rFonts w:cs="Times New Roman" w:hAnsi="Times New Roman" w:eastAsia="Times New Roman" w:ascii="Times New Roman"/>
          <w:spacing w:val="-15"/>
          <w:w w:val="130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49"/>
          <w:szCs w:val="49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52"/>
      </w:pPr>
      <w:r>
        <w:pict>
          <v:shape type="#_x0000_t202" style="position:absolute;margin-left:71.964pt;margin-top:-2.01229pt;width:467.716pt;height:169.95pt;mso-position-horizontal-relative:page;mso-position-vertical-relative:paragraph;z-index:-428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58" w:hRule="exact"/>
                    </w:trPr>
                    <w:tc>
                      <w:tcPr>
                        <w:tcW w:w="9005" w:type="dxa"/>
                        <w:gridSpan w:val="1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8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w w:val="127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7"/>
                            <w:w w:val="127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33"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7"/>
                            <w:w w:val="13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24"/>
                            <w:sz w:val="22"/>
                            <w:szCs w:val="22"/>
                          </w:rPr>
                          <w:t>duction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8"/>
                          <w:ind w:left="18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1"/>
                            <w:sz w:val="22"/>
                            <w:szCs w:val="22"/>
                          </w:rPr>
                          <w:t>1.1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6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9"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7"/>
                            <w:w w:val="109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9"/>
                            <w:sz w:val="22"/>
                            <w:szCs w:val="22"/>
                          </w:rPr>
                          <w:t>text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0"/>
                            <w:w w:val="109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5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7"/>
                            <w:sz w:val="22"/>
                            <w:szCs w:val="22"/>
                          </w:rPr>
                          <w:t>Moti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13"/>
                            <w:w w:val="107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7"/>
                            <w:sz w:val="22"/>
                            <w:szCs w:val="22"/>
                          </w:rPr>
                          <w:t>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3"/>
                            <w:w w:val="10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1"/>
                            <w:sz w:val="22"/>
                            <w:szCs w:val="22"/>
                          </w:rPr>
                          <w:t>1.2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6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Use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1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Case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Scenario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1"/>
                            <w:sz w:val="22"/>
                            <w:szCs w:val="22"/>
                          </w:rPr>
                          <w:t>1.3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6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Resear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5"/>
                            <w:w w:val="100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Challenges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4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1.3.1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10"/>
                            <w:sz w:val="22"/>
                            <w:szCs w:val="22"/>
                          </w:rPr>
                          <w:t>Dataset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0"/>
                            <w:w w:val="11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1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7"/>
                            <w:w w:val="11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10"/>
                            <w:sz w:val="22"/>
                            <w:szCs w:val="22"/>
                          </w:rPr>
                          <w:t>tegration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2"/>
                            <w:w w:val="11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5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7"/>
                            <w:sz w:val="22"/>
                            <w:szCs w:val="22"/>
                          </w:rPr>
                          <w:t>Enri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5"/>
                            <w:w w:val="107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6"/>
                            <w:sz w:val="22"/>
                            <w:szCs w:val="22"/>
                          </w:rPr>
                          <w:t>hme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6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38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1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1.3.2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Dataset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4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Mai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8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tenance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&amp;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Disc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ery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5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1.3.3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11"/>
                            <w:sz w:val="22"/>
                            <w:szCs w:val="22"/>
                          </w:rPr>
                          <w:t>Dataset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3"/>
                            <w:w w:val="11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Quali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5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1"/>
                            <w:sz w:val="22"/>
                            <w:szCs w:val="22"/>
                          </w:rPr>
                          <w:t>1.4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6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Thesis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4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8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tributions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1.4.1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8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trib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utions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5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Dataset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3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Mai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5"/>
                            <w:w w:val="108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tenance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&amp;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6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Disc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5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ery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5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1.4.2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8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trib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utions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5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11"/>
                            <w:sz w:val="22"/>
                            <w:szCs w:val="22"/>
                          </w:rPr>
                          <w:t>Dataset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2"/>
                            <w:w w:val="11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Quali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5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trol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0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1.4.3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8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trib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utions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5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10"/>
                            <w:sz w:val="22"/>
                            <w:szCs w:val="22"/>
                          </w:rPr>
                          <w:t>Dataset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9"/>
                            <w:w w:val="11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10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7"/>
                            <w:w w:val="11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10"/>
                            <w:sz w:val="22"/>
                            <w:szCs w:val="22"/>
                          </w:rPr>
                          <w:t>tegration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2"/>
                            <w:w w:val="11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5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7"/>
                            <w:sz w:val="22"/>
                            <w:szCs w:val="22"/>
                          </w:rPr>
                          <w:t>Enri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5"/>
                            <w:w w:val="107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6"/>
                            <w:sz w:val="22"/>
                            <w:szCs w:val="22"/>
                          </w:rPr>
                          <w:t>hme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6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38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4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20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009C5D"/>
          <w:spacing w:val="0"/>
          <w:w w:val="114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52"/>
      </w:pPr>
      <w:r>
        <w:pict>
          <v:shape type="#_x0000_t202" style="position:absolute;margin-left:71.964pt;margin-top:-2.01229pt;width:467.716pt;height:65.6211pt;mso-position-horizontal-relative:page;mso-position-vertical-relative:paragraph;z-index:-428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58" w:hRule="exact"/>
                    </w:trPr>
                    <w:tc>
                      <w:tcPr>
                        <w:tcW w:w="8942" w:type="dxa"/>
                        <w:gridSpan w:val="2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8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26"/>
                            <w:w w:val="123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9"/>
                            <w:w w:val="12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9"/>
                            <w:w w:val="123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23"/>
                            <w:sz w:val="22"/>
                            <w:szCs w:val="22"/>
                          </w:rPr>
                          <w:t>ards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1"/>
                            <w:w w:val="12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24"/>
                            <w:sz w:val="22"/>
                            <w:szCs w:val="22"/>
                          </w:rPr>
                          <w:t>Complete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7"/>
                            <w:w w:val="12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24"/>
                            <w:sz w:val="22"/>
                            <w:szCs w:val="22"/>
                          </w:rPr>
                          <w:t>Dataset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42"/>
                            <w:w w:val="12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24"/>
                            <w:sz w:val="22"/>
                            <w:szCs w:val="22"/>
                          </w:rPr>
                          <w:t>Profile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before="58"/>
                          <w:ind w:left="121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14"/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1"/>
                            <w:sz w:val="22"/>
                            <w:szCs w:val="22"/>
                          </w:rPr>
                          <w:t>2.1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11"/>
                            <w:sz w:val="22"/>
                            <w:szCs w:val="22"/>
                          </w:rPr>
                          <w:t>Dataset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3"/>
                            <w:w w:val="11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Profi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les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8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5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6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dels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49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4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1"/>
                            <w:sz w:val="22"/>
                            <w:szCs w:val="22"/>
                          </w:rPr>
                          <w:t>2.2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11"/>
                            <w:sz w:val="22"/>
                            <w:szCs w:val="22"/>
                          </w:rPr>
                          <w:t>Dataset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3"/>
                            <w:w w:val="11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Profi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les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38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Generation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5"/>
                            <w:w w:val="108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5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18"/>
                            <w:w w:val="10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8"/>
                            <w:sz w:val="22"/>
                            <w:szCs w:val="22"/>
                          </w:rPr>
                          <w:t>alidation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1"/>
                            <w:sz w:val="22"/>
                            <w:szCs w:val="22"/>
                          </w:rPr>
                          <w:t>2.3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3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1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3"/>
                            <w:w w:val="1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jecti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5"/>
                            <w:w w:val="1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3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Lin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6"/>
                            <w:w w:val="100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45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Data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17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Quali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5"/>
                            <w:w w:val="100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22"/>
                            <w:w w:val="100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02"/>
                            <w:sz w:val="22"/>
                            <w:szCs w:val="22"/>
                          </w:rPr>
                          <w:t>Assessme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-5"/>
                            <w:w w:val="10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9C5D"/>
                            <w:spacing w:val="0"/>
                            <w:w w:val="138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55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9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2"/>
                            <w:szCs w:val="22"/>
                          </w:rPr>
                          <w:jc w:val="left"/>
                          <w:spacing w:lineRule="exact" w:line="240"/>
                          <w:ind w:left="15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  <w:t>16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009C5D"/>
          <w:spacing w:val="0"/>
          <w:w w:val="114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/>
              <w:ind w:left="40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4"/>
                <w:sz w:val="22"/>
                <w:szCs w:val="22"/>
              </w:rPr>
              <w:t>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/>
              <w:ind w:left="101"/>
            </w:pPr>
            <w:r>
              <w:rPr>
                <w:rFonts w:cs="Times New Roman" w:hAnsi="Times New Roman" w:eastAsia="Times New Roman" w:ascii="Times New Roman"/>
                <w:color w:val="009C5D"/>
                <w:spacing w:val="-26"/>
                <w:w w:val="124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9C5D"/>
                <w:spacing w:val="-9"/>
                <w:w w:val="124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color w:val="009C5D"/>
                <w:spacing w:val="-9"/>
                <w:w w:val="124"/>
                <w:sz w:val="22"/>
                <w:szCs w:val="22"/>
              </w:rPr>
              <w:t>w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24"/>
                <w:sz w:val="22"/>
                <w:szCs w:val="22"/>
              </w:rPr>
              <w:t>ards</w:t>
            </w:r>
            <w:r>
              <w:rPr>
                <w:rFonts w:cs="Times New Roman" w:hAnsi="Times New Roman" w:eastAsia="Times New Roman" w:ascii="Times New Roman"/>
                <w:color w:val="009C5D"/>
                <w:spacing w:val="13"/>
                <w:w w:val="12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24"/>
                <w:sz w:val="22"/>
                <w:szCs w:val="22"/>
              </w:rPr>
              <w:t>Enri</w:t>
            </w:r>
            <w:r>
              <w:rPr>
                <w:rFonts w:cs="Times New Roman" w:hAnsi="Times New Roman" w:eastAsia="Times New Roman" w:ascii="Times New Roman"/>
                <w:color w:val="009C5D"/>
                <w:spacing w:val="-7"/>
                <w:w w:val="124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24"/>
                <w:sz w:val="22"/>
                <w:szCs w:val="22"/>
              </w:rPr>
              <w:t>hed</w:t>
            </w:r>
            <w:r>
              <w:rPr>
                <w:rFonts w:cs="Times New Roman" w:hAnsi="Times New Roman" w:eastAsia="Times New Roman" w:ascii="Times New Roman"/>
                <w:color w:val="009C5D"/>
                <w:spacing w:val="9"/>
                <w:w w:val="12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24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color w:val="009C5D"/>
                <w:spacing w:val="-9"/>
                <w:w w:val="124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24"/>
                <w:sz w:val="22"/>
                <w:szCs w:val="22"/>
              </w:rPr>
              <w:t>terprise</w:t>
            </w:r>
            <w:r>
              <w:rPr>
                <w:rFonts w:cs="Times New Roman" w:hAnsi="Times New Roman" w:eastAsia="Times New Roman" w:ascii="Times New Roman"/>
                <w:color w:val="009C5D"/>
                <w:spacing w:val="37"/>
                <w:w w:val="124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21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33"/>
                <w:sz w:val="22"/>
                <w:szCs w:val="22"/>
              </w:rPr>
              <w:t>ata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58"/>
              <w:ind w:left="121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sz w:val="22"/>
                <w:szCs w:val="22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3.1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Data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9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009C5D"/>
                <w:spacing w:val="-7"/>
                <w:w w:val="109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9"/>
                <w:sz w:val="22"/>
                <w:szCs w:val="22"/>
              </w:rPr>
              <w:t>tegration</w:t>
            </w:r>
            <w:r>
              <w:rPr>
                <w:rFonts w:cs="Times New Roman" w:hAnsi="Times New Roman" w:eastAsia="Times New Roman" w:ascii="Times New Roman"/>
                <w:color w:val="009C5D"/>
                <w:spacing w:val="22"/>
                <w:w w:val="10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Times New Roman" w:hAnsi="Times New Roman" w:eastAsia="Times New Roman" w:ascii="Times New Roman"/>
                <w:color w:val="009C5D"/>
                <w:spacing w:val="2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Times New Roman" w:hAnsi="Times New Roman" w:eastAsia="Times New Roman" w:ascii="Times New Roman"/>
                <w:color w:val="009C5D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color w:val="009C5D"/>
                <w:spacing w:val="-6"/>
                <w:w w:val="108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terprise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009C5D"/>
                <w:spacing w:val="14"/>
                <w:w w:val="10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03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3.1.1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Data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Reconciliation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03" w:right="-44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3.1.2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Mat</w:t>
            </w:r>
            <w:r>
              <w:rPr>
                <w:rFonts w:cs="Times New Roman" w:hAnsi="Times New Roman" w:eastAsia="Times New Roman" w:ascii="Times New Roman"/>
                <w:color w:val="009C5D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hing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9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Unnamed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Times New Roman" w:hAnsi="Times New Roman" w:eastAsia="Times New Roman" w:ascii="Times New Roman"/>
                <w:color w:val="009C5D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5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color w:val="009C5D"/>
                <w:spacing w:val="-6"/>
                <w:w w:val="105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-6"/>
                <w:w w:val="138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7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color w:val="009C5D"/>
                <w:spacing w:val="6"/>
                <w:w w:val="107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99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color w:val="009C5D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5"/>
                <w:sz w:val="22"/>
                <w:szCs w:val="22"/>
              </w:rPr>
              <w:t>Columns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03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3.1.3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Column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Times New Roman" w:hAnsi="Times New Roman" w:eastAsia="Times New Roman" w:ascii="Times New Roman"/>
                <w:color w:val="009C5D"/>
                <w:spacing w:val="6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eling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03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3.1.4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Handling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Non-St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ring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-18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alues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03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3.1.5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1"/>
                <w:sz w:val="22"/>
                <w:szCs w:val="22"/>
              </w:rPr>
              <w:t>Im</w:t>
            </w:r>
            <w:r>
              <w:rPr>
                <w:rFonts w:cs="Times New Roman" w:hAnsi="Times New Roman" w:eastAsia="Times New Roman" w:ascii="Times New Roman"/>
                <w:color w:val="009C5D"/>
                <w:spacing w:val="7"/>
                <w:w w:val="111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1"/>
                <w:sz w:val="22"/>
                <w:szCs w:val="22"/>
              </w:rPr>
              <w:t>orta</w:t>
            </w:r>
            <w:r>
              <w:rPr>
                <w:rFonts w:cs="Times New Roman" w:hAnsi="Times New Roman" w:eastAsia="Times New Roman" w:ascii="Times New Roman"/>
                <w:color w:val="009C5D"/>
                <w:spacing w:val="-7"/>
                <w:w w:val="11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1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9C5D"/>
                <w:spacing w:val="19"/>
                <w:w w:val="1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1"/>
                <w:sz w:val="22"/>
                <w:szCs w:val="22"/>
              </w:rPr>
              <w:t>Pro</w:t>
            </w:r>
            <w:r>
              <w:rPr>
                <w:rFonts w:cs="Times New Roman" w:hAnsi="Times New Roman" w:eastAsia="Times New Roman" w:ascii="Times New Roman"/>
                <w:color w:val="009C5D"/>
                <w:spacing w:val="7"/>
                <w:w w:val="111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1"/>
                <w:sz w:val="22"/>
                <w:szCs w:val="22"/>
              </w:rPr>
              <w:t>erties</w:t>
            </w:r>
            <w:r>
              <w:rPr>
                <w:rFonts w:cs="Times New Roman" w:hAnsi="Times New Roman" w:eastAsia="Times New Roman" w:ascii="Times New Roman"/>
                <w:color w:val="009C5D"/>
                <w:spacing w:val="-7"/>
                <w:w w:val="111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cs="Times New Roman" w:hAnsi="Times New Roman" w:eastAsia="Times New Roman" w:ascii="Times New Roman"/>
                <w:color w:val="009C5D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color w:val="009C5D"/>
                <w:spacing w:val="-7"/>
                <w:w w:val="11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0"/>
                <w:sz w:val="22"/>
                <w:szCs w:val="22"/>
              </w:rPr>
              <w:t>tities</w:t>
            </w:r>
            <w:r>
              <w:rPr>
                <w:rFonts w:cs="Times New Roman" w:hAnsi="Times New Roman" w:eastAsia="Times New Roman" w:ascii="Times New Roman"/>
                <w:color w:val="009C5D"/>
                <w:spacing w:val="45"/>
                <w:w w:val="11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7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3.2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Sema</w:t>
            </w:r>
            <w:r>
              <w:rPr>
                <w:rFonts w:cs="Times New Roman" w:hAnsi="Times New Roman" w:eastAsia="Times New Roman" w:ascii="Times New Roman"/>
                <w:color w:val="009C5D"/>
                <w:spacing w:val="-6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tic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009C5D"/>
                <w:spacing w:val="6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ial</w:t>
            </w:r>
            <w:r>
              <w:rPr>
                <w:rFonts w:cs="Times New Roman" w:hAnsi="Times New Roman" w:eastAsia="Times New Roman" w:ascii="Times New Roman"/>
                <w:color w:val="009C5D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News</w:t>
            </w:r>
            <w:r>
              <w:rPr>
                <w:rFonts w:cs="Times New Roman" w:hAnsi="Times New Roman" w:eastAsia="Times New Roman" w:ascii="Times New Roman"/>
                <w:color w:val="009C5D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Aggregation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009C5D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07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4"/>
                <w:sz w:val="22"/>
                <w:szCs w:val="22"/>
              </w:rPr>
              <w:t>4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01"/>
            </w:pPr>
            <w:r>
              <w:rPr>
                <w:rFonts w:cs="Times New Roman" w:hAnsi="Times New Roman" w:eastAsia="Times New Roman" w:ascii="Times New Roman"/>
                <w:color w:val="009C5D"/>
                <w:w w:val="117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color w:val="009C5D"/>
                <w:spacing w:val="-7"/>
                <w:w w:val="117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20"/>
                <w:sz w:val="22"/>
                <w:szCs w:val="22"/>
              </w:rPr>
              <w:t>hie</w:t>
            </w:r>
            <w:r>
              <w:rPr>
                <w:rFonts w:cs="Times New Roman" w:hAnsi="Times New Roman" w:eastAsia="Times New Roman" w:ascii="Times New Roman"/>
                <w:color w:val="009C5D"/>
                <w:spacing w:val="-6"/>
                <w:w w:val="12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21"/>
                <w:sz w:val="22"/>
                <w:szCs w:val="22"/>
              </w:rPr>
              <w:t>eme</w:t>
            </w:r>
            <w:r>
              <w:rPr>
                <w:rFonts w:cs="Times New Roman" w:hAnsi="Times New Roman" w:eastAsia="Times New Roman" w:ascii="Times New Roman"/>
                <w:color w:val="009C5D"/>
                <w:spacing w:val="-7"/>
                <w:w w:val="121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34"/>
                <w:sz w:val="22"/>
                <w:szCs w:val="22"/>
              </w:rPr>
              <w:t>ts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7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ind w:left="121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sz w:val="22"/>
                <w:szCs w:val="22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4.1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color w:val="009C5D"/>
                <w:spacing w:val="-6"/>
                <w:w w:val="108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tributions</w:t>
            </w:r>
            <w:r>
              <w:rPr>
                <w:rFonts w:cs="Times New Roman" w:hAnsi="Times New Roman" w:eastAsia="Times New Roman" w:ascii="Times New Roman"/>
                <w:color w:val="009C5D"/>
                <w:spacing w:val="21"/>
                <w:w w:val="10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cs="Times New Roman" w:hAnsi="Times New Roman" w:eastAsia="Times New Roman" w:ascii="Times New Roman"/>
                <w:color w:val="009C5D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Data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-7"/>
                <w:w w:val="109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9"/>
                <w:sz w:val="22"/>
                <w:szCs w:val="22"/>
              </w:rPr>
              <w:t>ortals</w:t>
            </w:r>
            <w:r>
              <w:rPr>
                <w:rFonts w:cs="Times New Roman" w:hAnsi="Times New Roman" w:eastAsia="Times New Roman" w:ascii="Times New Roman"/>
                <w:color w:val="009C5D"/>
                <w:spacing w:val="28"/>
                <w:w w:val="10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9"/>
                <w:sz w:val="22"/>
                <w:szCs w:val="22"/>
              </w:rPr>
              <w:t>Administrato</w:t>
            </w:r>
            <w:r>
              <w:rPr>
                <w:rFonts w:cs="Times New Roman" w:hAnsi="Times New Roman" w:eastAsia="Times New Roman" w:ascii="Times New Roman"/>
                <w:color w:val="009C5D"/>
                <w:spacing w:val="1"/>
                <w:w w:val="109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9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9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009C5D"/>
                <w:spacing w:val="12"/>
                <w:w w:val="10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4.2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Co</w:t>
            </w:r>
            <w:r>
              <w:rPr>
                <w:rFonts w:cs="Times New Roman" w:hAnsi="Times New Roman" w:eastAsia="Times New Roman" w:ascii="Times New Roman"/>
                <w:color w:val="009C5D"/>
                <w:spacing w:val="-6"/>
                <w:w w:val="108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tributions</w:t>
            </w:r>
            <w:r>
              <w:rPr>
                <w:rFonts w:cs="Times New Roman" w:hAnsi="Times New Roman" w:eastAsia="Times New Roman" w:ascii="Times New Roman"/>
                <w:color w:val="009C5D"/>
                <w:spacing w:val="21"/>
                <w:w w:val="10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cs="Times New Roman" w:hAnsi="Times New Roman" w:eastAsia="Times New Roman" w:ascii="Times New Roman"/>
                <w:color w:val="009C5D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Data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Analysts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1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4.3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-6"/>
                <w:w w:val="106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6"/>
                <w:sz w:val="22"/>
                <w:szCs w:val="22"/>
              </w:rPr>
              <w:t>ers</w:t>
            </w:r>
            <w:r>
              <w:rPr>
                <w:rFonts w:cs="Times New Roman" w:hAnsi="Times New Roman" w:eastAsia="Times New Roman" w:ascii="Times New Roman"/>
                <w:color w:val="009C5D"/>
                <w:spacing w:val="7"/>
                <w:w w:val="106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6"/>
                <w:sz w:val="22"/>
                <w:szCs w:val="22"/>
              </w:rPr>
              <w:t>ecti</w:t>
            </w:r>
            <w:r>
              <w:rPr>
                <w:rFonts w:cs="Times New Roman" w:hAnsi="Times New Roman" w:eastAsia="Times New Roman" w:ascii="Times New Roman"/>
                <w:color w:val="009C5D"/>
                <w:spacing w:val="-5"/>
                <w:w w:val="106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6"/>
                <w:sz w:val="22"/>
                <w:szCs w:val="22"/>
              </w:rPr>
              <w:t>es</w:t>
            </w:r>
            <w:r>
              <w:rPr>
                <w:rFonts w:cs="Times New Roman" w:hAnsi="Times New Roman" w:eastAsia="Times New Roman" w:ascii="Times New Roman"/>
                <w:color w:val="009C5D"/>
                <w:spacing w:val="39"/>
                <w:w w:val="106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03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4.3.1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Data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Profile</w:t>
            </w:r>
            <w:r>
              <w:rPr>
                <w:rFonts w:cs="Times New Roman" w:hAnsi="Times New Roman" w:eastAsia="Times New Roman" w:ascii="Times New Roman"/>
                <w:color w:val="009C5D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Represe</w:t>
            </w:r>
            <w:r>
              <w:rPr>
                <w:rFonts w:cs="Times New Roman" w:hAnsi="Times New Roman" w:eastAsia="Times New Roman" w:ascii="Times New Roman"/>
                <w:color w:val="009C5D"/>
                <w:spacing w:val="-5"/>
                <w:w w:val="108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tation</w:t>
            </w:r>
            <w:r>
              <w:rPr>
                <w:rFonts w:cs="Times New Roman" w:hAnsi="Times New Roman" w:eastAsia="Times New Roman" w:ascii="Times New Roman"/>
                <w:color w:val="009C5D"/>
                <w:spacing w:val="45"/>
                <w:w w:val="10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03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4.3.2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0"/>
                <w:sz w:val="22"/>
                <w:szCs w:val="22"/>
              </w:rPr>
              <w:t>Automatic</w:t>
            </w:r>
            <w:r>
              <w:rPr>
                <w:rFonts w:cs="Times New Roman" w:hAnsi="Times New Roman" w:eastAsia="Times New Roman" w:ascii="Times New Roman"/>
                <w:color w:val="009C5D"/>
                <w:spacing w:val="4"/>
                <w:w w:val="11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10"/>
                <w:sz w:val="22"/>
                <w:szCs w:val="22"/>
              </w:rPr>
              <w:t>Dataset</w:t>
            </w:r>
            <w:r>
              <w:rPr>
                <w:rFonts w:cs="Times New Roman" w:hAnsi="Times New Roman" w:eastAsia="Times New Roman" w:ascii="Times New Roman"/>
                <w:color w:val="009C5D"/>
                <w:spacing w:val="19"/>
                <w:w w:val="11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Profiling</w:t>
            </w:r>
            <w:r>
              <w:rPr>
                <w:rFonts w:cs="Times New Roman" w:hAnsi="Times New Roman" w:eastAsia="Times New Roman" w:ascii="Times New Roman"/>
                <w:color w:val="009C5D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03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4.3.3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color w:val="009C5D"/>
                <w:spacing w:val="13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jecti</w:t>
            </w:r>
            <w:r>
              <w:rPr>
                <w:rFonts w:cs="Times New Roman" w:hAnsi="Times New Roman" w:eastAsia="Times New Roman" w:ascii="Times New Roman"/>
                <w:color w:val="009C5D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Lin</w:t>
            </w:r>
            <w:r>
              <w:rPr>
                <w:rFonts w:cs="Times New Roman" w:hAnsi="Times New Roman" w:eastAsia="Times New Roman" w:ascii="Times New Roman"/>
                <w:color w:val="009C5D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Times New Roman" w:hAnsi="Times New Roman" w:eastAsia="Times New Roman" w:ascii="Times New Roman"/>
                <w:color w:val="009C5D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Data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Quali</w:t>
            </w:r>
            <w:r>
              <w:rPr>
                <w:rFonts w:cs="Times New Roman" w:hAnsi="Times New Roman" w:eastAsia="Times New Roman" w:ascii="Times New Roman"/>
                <w:color w:val="009C5D"/>
                <w:spacing w:val="-5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Times New Roman" w:hAnsi="Times New Roman" w:eastAsia="Times New Roman" w:ascii="Times New Roman"/>
                <w:color w:val="009C5D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8" w:hRule="exact"/>
        </w:trPr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603"/>
            </w:pP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4.3.4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Times New Roman" w:hAnsi="Times New Roman" w:eastAsia="Times New Roman" w:ascii="Times New Roman"/>
                <w:color w:val="009C5D"/>
                <w:spacing w:val="3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color w:val="009C5D"/>
                <w:spacing w:val="-6"/>
                <w:w w:val="108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terp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8"/>
                <w:sz w:val="22"/>
                <w:szCs w:val="22"/>
              </w:rPr>
              <w:t>rise</w:t>
            </w:r>
            <w:r>
              <w:rPr>
                <w:rFonts w:cs="Times New Roman" w:hAnsi="Times New Roman" w:eastAsia="Times New Roman" w:ascii="Times New Roman"/>
                <w:color w:val="009C5D"/>
                <w:spacing w:val="20"/>
                <w:w w:val="108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Data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9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color w:val="009C5D"/>
                <w:spacing w:val="-7"/>
                <w:w w:val="109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9"/>
                <w:sz w:val="22"/>
                <w:szCs w:val="22"/>
              </w:rPr>
              <w:t>tegration</w:t>
            </w:r>
            <w:r>
              <w:rPr>
                <w:rFonts w:cs="Times New Roman" w:hAnsi="Times New Roman" w:eastAsia="Times New Roman" w:ascii="Times New Roman"/>
                <w:color w:val="009C5D"/>
                <w:spacing w:val="0"/>
                <w:w w:val="10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9C5D"/>
                <w:spacing w:val="7"/>
                <w:w w:val="109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5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2"/>
                <w:szCs w:val="22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5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52"/>
        <w:sectPr>
          <w:pgSz w:w="11920" w:h="16840"/>
          <w:pgMar w:top="1560" w:bottom="280" w:left="1000" w:right="1000"/>
        </w:sectPr>
      </w:pPr>
      <w:r>
        <w:rPr>
          <w:rFonts w:cs="Times New Roman" w:hAnsi="Times New Roman" w:eastAsia="Times New Roman" w:ascii="Times New Roman"/>
          <w:color w:val="009C5D"/>
          <w:spacing w:val="0"/>
          <w:w w:val="117"/>
          <w:sz w:val="22"/>
          <w:szCs w:val="22"/>
        </w:rPr>
        <w:t>Bibliograp</w:t>
      </w:r>
      <w:r>
        <w:rPr>
          <w:rFonts w:cs="Times New Roman" w:hAnsi="Times New Roman" w:eastAsia="Times New Roman" w:ascii="Times New Roman"/>
          <w:color w:val="009C5D"/>
          <w:spacing w:val="-7"/>
          <w:w w:val="11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9C5D"/>
          <w:spacing w:val="0"/>
          <w:w w:val="11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9C5D"/>
          <w:spacing w:val="0"/>
          <w:w w:val="117"/>
          <w:sz w:val="22"/>
          <w:szCs w:val="22"/>
        </w:rPr>
        <w:t>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9C5D"/>
          <w:spacing w:val="10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sz w:val="22"/>
          <w:szCs w:val="22"/>
        </w:rPr>
        <w:t>27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before="13"/>
        <w:ind w:right="112"/>
      </w:pPr>
      <w:r>
        <w:rPr>
          <w:rFonts w:cs="Times New Roman" w:hAnsi="Times New Roman" w:eastAsia="Times New Roman" w:ascii="Times New Roman"/>
          <w:spacing w:val="0"/>
          <w:w w:val="139"/>
          <w:sz w:val="28"/>
          <w:szCs w:val="28"/>
        </w:rPr>
        <w:t>Chapter</w:t>
      </w:r>
      <w:r>
        <w:rPr>
          <w:rFonts w:cs="Times New Roman" w:hAnsi="Times New Roman" w:eastAsia="Times New Roman" w:ascii="Times New Roman"/>
          <w:spacing w:val="12"/>
          <w:w w:val="13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right"/>
        <w:ind w:right="113"/>
      </w:pPr>
      <w:r>
        <w:pict>
          <v:group style="position:absolute;margin-left:57.6pt;margin-top:55.551pt;width:480.075pt;height:0pt;mso-position-horizontal-relative:page;mso-position-vertical-relative:paragraph;z-index:-4284" coordorigin="1152,1111" coordsize="9602,0">
            <v:shape style="position:absolute;left:1152;top:1111;width:9601;height:0" coordorigin="1152,1111" coordsize="9601,0" path="m1152,1111l10754,111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26"/>
          <w:sz w:val="49"/>
          <w:szCs w:val="49"/>
        </w:rPr>
        <w:t>I</w:t>
      </w:r>
      <w:r>
        <w:rPr>
          <w:rFonts w:cs="Times New Roman" w:hAnsi="Times New Roman" w:eastAsia="Times New Roman" w:ascii="Times New Roman"/>
          <w:spacing w:val="-15"/>
          <w:w w:val="126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spacing w:val="0"/>
          <w:w w:val="132"/>
          <w:sz w:val="49"/>
          <w:szCs w:val="49"/>
        </w:rPr>
        <w:t>tr</w:t>
      </w:r>
      <w:r>
        <w:rPr>
          <w:rFonts w:cs="Times New Roman" w:hAnsi="Times New Roman" w:eastAsia="Times New Roman" w:ascii="Times New Roman"/>
          <w:spacing w:val="16"/>
          <w:w w:val="132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49"/>
          <w:szCs w:val="49"/>
        </w:rPr>
        <w:t>duction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telligence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(BI)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nsig</w:t>
      </w:r>
      <w:r>
        <w:rPr>
          <w:rFonts w:cs="Times New Roman" w:hAnsi="Times New Roman" w:eastAsia="Times New Roman" w:ascii="Times New Roman"/>
          <w:spacing w:val="-5"/>
          <w:w w:val="10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meaning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1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eople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dri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organization.</w:t>
      </w:r>
      <w:r>
        <w:rPr>
          <w:rFonts w:cs="Times New Roman" w:hAnsi="Times New Roman" w:eastAsia="Times New Roman" w:ascii="Times New Roman"/>
          <w:spacing w:val="-1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meaning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shared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understanding</w:t>
      </w:r>
      <w:r>
        <w:rPr>
          <w:rFonts w:cs="Times New Roman" w:hAnsi="Times New Roman" w:eastAsia="Times New Roman" w:ascii="Times New Roman"/>
          <w:spacing w:val="6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nformation</w:t>
      </w:r>
      <w:r>
        <w:rPr>
          <w:rFonts w:cs="Times New Roman" w:hAnsi="Times New Roman" w:eastAsia="Times New Roman" w:ascii="Times New Roman"/>
          <w:spacing w:val="12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Agile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Visualization</w:t>
      </w:r>
      <w:r>
        <w:rPr>
          <w:rFonts w:cs="Times New Roman" w:hAnsi="Times New Roman" w:eastAsia="Times New Roman" w:ascii="Times New Roman"/>
          <w:spacing w:val="35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selling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features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attracti</w:t>
      </w:r>
      <w:r>
        <w:rPr>
          <w:rFonts w:cs="Times New Roman" w:hAnsi="Times New Roman" w:eastAsia="Times New Roman" w:ascii="Times New Roman"/>
          <w:spacing w:val="-6"/>
          <w:w w:val="11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unique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visualizations.</w:t>
      </w:r>
      <w:r>
        <w:rPr>
          <w:rFonts w:cs="Times New Roman" w:hAnsi="Times New Roman" w:eastAsia="Times New Roman" w:ascii="Times New Roman"/>
          <w:spacing w:val="2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Preparing</w:t>
      </w:r>
      <w:r>
        <w:rPr>
          <w:rFonts w:cs="Times New Roman" w:hAnsi="Times New Roman" w:eastAsia="Times New Roman" w:ascii="Times New Roman"/>
          <w:spacing w:val="2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visualizations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still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remains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far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hallenging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task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large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small.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ulti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spacing w:val="7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goal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facilitate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efficie</w:t>
      </w:r>
      <w:r>
        <w:rPr>
          <w:rFonts w:cs="Times New Roman" w:hAnsi="Times New Roman" w:eastAsia="Times New Roman" w:ascii="Times New Roman"/>
          <w:spacing w:val="-5"/>
          <w:w w:val="9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eliminating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heada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0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raditionall</w:t>
      </w:r>
      <w:r>
        <w:rPr>
          <w:rFonts w:cs="Times New Roman" w:hAnsi="Times New Roman" w:eastAsia="Times New Roman" w:ascii="Times New Roman"/>
          <w:spacing w:val="-19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trolled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tralized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truth</w:t>
      </w:r>
      <w:r>
        <w:rPr>
          <w:rFonts w:cs="Times New Roman" w:hAnsi="Times New Roman" w:eastAsia="Times New Roman" w:ascii="Times New Roman"/>
          <w:spacing w:val="3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Self-s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visioning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aims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ving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tuiti</w:t>
      </w:r>
      <w:r>
        <w:rPr>
          <w:rFonts w:cs="Times New Roman" w:hAnsi="Times New Roman" w:eastAsia="Times New Roman" w:ascii="Times New Roman"/>
          <w:spacing w:val="-6"/>
          <w:w w:val="11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acquisition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1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tuiti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ely</w:t>
      </w:r>
      <w:r>
        <w:rPr>
          <w:rFonts w:cs="Times New Roman" w:hAnsi="Times New Roman" w:eastAsia="Times New Roman" w:ascii="Times New Roman"/>
          <w:spacing w:val="1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552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spacing w:val="-11"/>
          <w:w w:val="12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text</w:t>
      </w:r>
      <w:r>
        <w:rPr>
          <w:rFonts w:cs="Times New Roman" w:hAnsi="Times New Roman" w:eastAsia="Times New Roman" w:ascii="Times New Roman"/>
          <w:spacing w:val="32"/>
          <w:w w:val="12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spacing w:val="19"/>
          <w:w w:val="12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Moti</w:t>
      </w:r>
      <w:r>
        <w:rPr>
          <w:rFonts w:cs="Times New Roman" w:hAnsi="Times New Roman" w:eastAsia="Times New Roman" w:ascii="Times New Roman"/>
          <w:spacing w:val="-17"/>
          <w:w w:val="124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terprises</w:t>
      </w:r>
      <w:r>
        <w:rPr>
          <w:rFonts w:cs="Times New Roman" w:hAnsi="Times New Roman" w:eastAsia="Times New Roman" w:ascii="Times New Roman"/>
          <w:spacing w:val="3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heterogeneous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activities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3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Planning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(ERP),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Custom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Relationships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4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(CRM)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Supply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Chain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(SCM)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distributed</w:t>
      </w:r>
      <w:r>
        <w:rPr>
          <w:rFonts w:cs="Times New Roman" w:hAnsi="Times New Roman" w:eastAsia="Times New Roman" w:ascii="Times New Roman"/>
          <w:spacing w:val="-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landsca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ultiple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hnologies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standards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4"/>
          <w:sz w:val="22"/>
          <w:szCs w:val="22"/>
        </w:rPr>
        <w:t>38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3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addition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heterogenei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19"/>
          <w:w w:val="10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13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amou</w:t>
      </w:r>
      <w:r>
        <w:rPr>
          <w:rFonts w:cs="Times New Roman" w:hAnsi="Times New Roman" w:eastAsia="Times New Roman" w:ascii="Times New Roman"/>
          <w:color w:val="000000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5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databases</w:t>
      </w:r>
      <w:r>
        <w:rPr>
          <w:rFonts w:cs="Times New Roman" w:hAnsi="Times New Roman" w:eastAsia="Times New Roman" w:ascii="Times New Roman"/>
          <w:color w:val="000000"/>
          <w:spacing w:val="1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on-line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stores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expands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tially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ear.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prise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Big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olume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onl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ciated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file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formats.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often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stored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unstructured</w:t>
      </w:r>
      <w:r>
        <w:rPr>
          <w:rFonts w:cs="Times New Roman" w:hAnsi="Times New Roman" w:eastAsia="Times New Roman" w:ascii="Times New Roman"/>
          <w:color w:val="000000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unkn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formats.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0"/>
        <w:ind w:left="112" w:right="71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3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allenging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requ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residing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2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viding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nified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view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4"/>
          <w:sz w:val="22"/>
          <w:szCs w:val="22"/>
        </w:rPr>
        <w:t>33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45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large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terprises,</w:t>
      </w:r>
      <w:r>
        <w:rPr>
          <w:rFonts w:cs="Times New Roman" w:hAnsi="Times New Roman" w:eastAsia="Times New Roman" w:ascii="Times New Roman"/>
          <w:color w:val="000000"/>
          <w:spacing w:val="1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time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costly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task.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color w:val="000000"/>
          <w:spacing w:val="6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duced</w:t>
      </w:r>
      <w:r>
        <w:rPr>
          <w:rFonts w:cs="Times New Roman" w:hAnsi="Times New Roman" w:eastAsia="Times New Roman" w:ascii="Times New Roman"/>
          <w:color w:val="000000"/>
          <w:spacing w:val="4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sol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color w:val="000000"/>
          <w:spacing w:val="4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hallenge.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ese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ere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primarily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XML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color w:val="000000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tation</w:t>
      </w:r>
      <w:r>
        <w:rPr>
          <w:rFonts w:cs="Times New Roman" w:hAnsi="Times New Roman" w:eastAsia="Times New Roman" w:ascii="Times New Roman"/>
          <w:color w:val="000000"/>
          <w:spacing w:val="18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sy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tax,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Services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hange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prot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Service-Orie</w:t>
      </w:r>
      <w:r>
        <w:rPr>
          <w:rFonts w:cs="Times New Roman" w:hAnsi="Times New Roman" w:eastAsia="Times New Roman" w:ascii="Times New Roman"/>
          <w:color w:val="000000"/>
          <w:spacing w:val="-4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000000"/>
          <w:spacing w:val="21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hitecture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(S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holistic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color w:val="000000"/>
          <w:spacing w:val="-6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distributed</w:t>
      </w:r>
      <w:r>
        <w:rPr>
          <w:rFonts w:cs="Times New Roman" w:hAnsi="Times New Roman" w:eastAsia="Times New Roman" w:ascii="Times New Roman"/>
          <w:color w:val="000000"/>
          <w:spacing w:val="1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hitecture</w:t>
      </w:r>
      <w:r>
        <w:rPr>
          <w:rFonts w:cs="Times New Roman" w:hAnsi="Times New Roman" w:eastAsia="Times New Roman" w:ascii="Times New Roman"/>
          <w:color w:val="000000"/>
          <w:spacing w:val="2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unication.</w:t>
      </w:r>
      <w:r>
        <w:rPr>
          <w:rFonts w:cs="Times New Roman" w:hAnsi="Times New Roman" w:eastAsia="Times New Roman" w:ascii="Times New Roman"/>
          <w:color w:val="000000"/>
          <w:spacing w:val="58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hnologies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sufficie</w:t>
      </w:r>
      <w:r>
        <w:rPr>
          <w:rFonts w:cs="Times New Roman" w:hAnsi="Times New Roman" w:eastAsia="Times New Roman" w:ascii="Times New Roman"/>
          <w:color w:val="000000"/>
          <w:spacing w:val="-5"/>
          <w:w w:val="9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sol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color w:val="000000"/>
          <w:spacing w:val="3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problems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large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terprises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7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35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Rece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tl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tology-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suggested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tologies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2"/>
          <w:szCs w:val="22"/>
        </w:rPr>
        <w:t>data,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queries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mappings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4"/>
          <w:sz w:val="22"/>
          <w:szCs w:val="22"/>
        </w:rPr>
        <w:t>50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46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slig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color w:val="000000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4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color w:val="000000"/>
          <w:spacing w:val="-5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1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paradigm</w:t>
      </w:r>
      <w:r>
        <w:rPr>
          <w:rFonts w:cs="Times New Roman" w:hAnsi="Times New Roman" w:eastAsia="Times New Roman" w:ascii="Times New Roman"/>
          <w:color w:val="000000"/>
          <w:spacing w:val="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89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89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89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17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tegrating</w:t>
      </w:r>
      <w:r>
        <w:rPr>
          <w:rFonts w:cs="Times New Roman" w:hAnsi="Times New Roman" w:eastAsia="Times New Roman" w:ascii="Times New Roman"/>
          <w:color w:val="000000"/>
          <w:spacing w:val="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terprises</w:t>
      </w:r>
      <w:r>
        <w:rPr>
          <w:rFonts w:cs="Times New Roman" w:hAnsi="Times New Roman" w:eastAsia="Times New Roman" w:ascii="Times New Roman"/>
          <w:color w:val="000000"/>
          <w:spacing w:val="1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ogle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Microsoft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color w:val="000000"/>
          <w:spacing w:val="19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paradigm</w:t>
      </w:r>
      <w:r>
        <w:rPr>
          <w:rFonts w:cs="Times New Roman" w:hAnsi="Times New Roman" w:eastAsia="Times New Roman" w:ascii="Times New Roman"/>
          <w:color w:val="000000"/>
          <w:spacing w:val="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systems,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aiming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ilding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bases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(li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ogle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Graph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ered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part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0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reebas</w:t>
      </w:r>
      <w:r>
        <w:rPr>
          <w:rFonts w:cs="Times New Roman" w:hAnsi="Times New Roman" w:eastAsia="Times New Roman" w:ascii="Times New Roman"/>
          <w:color w:val="000000"/>
          <w:spacing w:val="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9C5D"/>
          <w:spacing w:val="11"/>
          <w:w w:val="107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0000"/>
          <w:spacing w:val="7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position w:val="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3"/>
          <w:w w:val="11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position w:val="0"/>
          <w:sz w:val="22"/>
          <w:szCs w:val="22"/>
        </w:rPr>
        <w:t>act</w:t>
      </w:r>
      <w:r>
        <w:rPr>
          <w:rFonts w:cs="Times New Roman" w:hAnsi="Times New Roman" w:eastAsia="Times New Roman" w:ascii="Times New Roman"/>
          <w:color w:val="000000"/>
          <w:spacing w:val="0"/>
          <w:w w:val="11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crystallization</w:t>
      </w:r>
      <w:r>
        <w:rPr>
          <w:rFonts w:cs="Times New Roman" w:hAnsi="Times New Roman" w:eastAsia="Times New Roman" w:ascii="Times New Roman"/>
          <w:color w:val="000000"/>
          <w:spacing w:val="15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000000"/>
          <w:spacing w:val="-6"/>
          <w:w w:val="103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position w:val="0"/>
          <w:sz w:val="22"/>
          <w:szCs w:val="22"/>
        </w:rPr>
        <w:t>structured</w:t>
      </w:r>
      <w:r>
        <w:rPr>
          <w:rFonts w:cs="Times New Roman" w:hAnsi="Times New Roman" w:eastAsia="Times New Roman" w:ascii="Times New Roman"/>
          <w:color w:val="000000"/>
          <w:spacing w:val="-24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position w:val="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" w:lineRule="auto" w:line="282"/>
        <w:ind w:left="112" w:right="74" w:firstLine="288"/>
      </w:pPr>
      <w:r>
        <w:pict>
          <v:group style="position:absolute;margin-left:57.6pt;margin-top:34.5185pt;width:192.027pt;height:0pt;mso-position-horizontal-relative:page;mso-position-vertical-relative:paragraph;z-index:-4283" coordorigin="1152,690" coordsize="3841,0">
            <v:shape style="position:absolute;left:1152;top:690;width:3841;height:0" coordorigin="1152,690" coordsize="3841,0" path="m1152,690l4993,69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comes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useful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ailable,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shareable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formats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ad-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anced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yield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amou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stru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61"/>
        <w:sectPr>
          <w:pgSz w:w="11920" w:h="16840"/>
          <w:pgMar w:top="1560" w:bottom="280" w:left="1040" w:right="10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spacing w:val="-7"/>
          <w:w w:val="100"/>
          <w:position w:val="8"/>
          <w:sz w:val="12"/>
          <w:szCs w:val="12"/>
        </w:rPr>
        <w:t> </w:t>
      </w:r>
      <w:hyperlink r:id="rId5">
        <w:r>
          <w:rPr>
            <w:rFonts w:cs="Times New Roman" w:hAnsi="Times New Roman" w:eastAsia="Times New Roman" w:ascii="Times New Roman"/>
            <w:color w:val="0000FF"/>
            <w:spacing w:val="0"/>
            <w:w w:val="147"/>
            <w:position w:val="0"/>
            <w:sz w:val="18"/>
            <w:szCs w:val="18"/>
          </w:rPr>
          <w:t>http://freebase.com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0"/>
        <w:ind w:left="112" w:right="70"/>
      </w:pP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feasible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companies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amou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tegrate</w:t>
      </w:r>
      <w:r>
        <w:rPr>
          <w:rFonts w:cs="Times New Roman" w:hAnsi="Times New Roman" w:eastAsia="Times New Roman" w:ascii="Times New Roman"/>
          <w:spacing w:val="1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next-generation</w:t>
      </w:r>
      <w:r>
        <w:rPr>
          <w:rFonts w:cs="Times New Roman" w:hAnsi="Times New Roman" w:eastAsia="Times New Roman" w:ascii="Times New Roman"/>
          <w:spacing w:val="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(LOD)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cloud.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ets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cataloged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nearly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1000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ets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82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billion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triple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9C5D"/>
          <w:spacing w:val="5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position w:val="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position w:val="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position w:val="0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47"/>
          <w:w w:val="9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eing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blished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pri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sectors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erse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domains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life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ciences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000000"/>
          <w:spacing w:val="-6"/>
          <w:w w:val="99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4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ernme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8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ote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tially</w:t>
      </w:r>
      <w:r>
        <w:rPr>
          <w:rFonts w:cs="Times New Roman" w:hAnsi="Times New Roman" w:eastAsia="Times New Roman" w:ascii="Times New Roman"/>
          <w:color w:val="000000"/>
          <w:spacing w:val="27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gold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mine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organizations</w:t>
      </w:r>
      <w:r>
        <w:rPr>
          <w:rFonts w:cs="Times New Roman" w:hAnsi="Times New Roman" w:eastAsia="Times New Roman" w:ascii="Times New Roman"/>
          <w:color w:val="000000"/>
          <w:spacing w:val="26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individ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position w:val="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trying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external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duce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decisions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82"/>
          <w:position w:val="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position w:val="0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position w:val="0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external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accessed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through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2"/>
          <w:position w:val="0"/>
          <w:sz w:val="20"/>
          <w:szCs w:val="20"/>
        </w:rPr>
        <w:t>datahub.io</w:t>
      </w:r>
      <w:r>
        <w:rPr>
          <w:rFonts w:cs="Times New Roman" w:hAnsi="Times New Roman" w:eastAsia="Times New Roman" w:ascii="Times New Roman"/>
          <w:color w:val="000000"/>
          <w:spacing w:val="-10"/>
          <w:w w:val="14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45"/>
          <w:position w:val="0"/>
          <w:sz w:val="20"/>
          <w:szCs w:val="20"/>
        </w:rPr>
        <w:t>publicdata.eu</w:t>
      </w:r>
      <w:r>
        <w:rPr>
          <w:rFonts w:cs="Times New Roman" w:hAnsi="Times New Roman" w:eastAsia="Times New Roman" w:ascii="Times New Roman"/>
          <w:color w:val="000000"/>
          <w:spacing w:val="0"/>
          <w:w w:val="14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pri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ones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7"/>
          <w:position w:val="0"/>
          <w:sz w:val="20"/>
          <w:szCs w:val="20"/>
        </w:rPr>
        <w:t>quandl.com</w:t>
      </w:r>
      <w:r>
        <w:rPr>
          <w:rFonts w:cs="Times New Roman" w:hAnsi="Times New Roman" w:eastAsia="Times New Roman" w:ascii="Times New Roman"/>
          <w:color w:val="000000"/>
          <w:spacing w:val="1"/>
          <w:w w:val="12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5"/>
          <w:position w:val="0"/>
          <w:sz w:val="20"/>
          <w:szCs w:val="20"/>
        </w:rPr>
        <w:t>enigma.io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Analyzing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6"/>
          <w:w w:val="107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thin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3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position w:val="0"/>
          <w:sz w:val="22"/>
          <w:szCs w:val="22"/>
        </w:rPr>
        <w:t>text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existing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terp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bring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accurate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0"/>
          <w:sz w:val="22"/>
          <w:szCs w:val="22"/>
        </w:rPr>
        <w:t>insig</w:t>
      </w:r>
      <w:r>
        <w:rPr>
          <w:rFonts w:cs="Times New Roman" w:hAnsi="Times New Roman" w:eastAsia="Times New Roman" w:ascii="Times New Roman"/>
          <w:color w:val="000000"/>
          <w:spacing w:val="-5"/>
          <w:w w:val="103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position w:val="0"/>
          <w:sz w:val="22"/>
          <w:szCs w:val="22"/>
        </w:rPr>
        <w:t>etter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recognition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sales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mar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color w:val="000000"/>
          <w:spacing w:val="6"/>
          <w:w w:val="108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tunities</w:t>
      </w:r>
      <w:r>
        <w:rPr>
          <w:rFonts w:cs="Times New Roman" w:hAnsi="Times New Roman" w:eastAsia="Times New Roman" w:ascii="Times New Roman"/>
          <w:color w:val="000000"/>
          <w:spacing w:val="17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82"/>
          <w:position w:val="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position w:val="0"/>
          <w:sz w:val="22"/>
          <w:szCs w:val="22"/>
        </w:rPr>
        <w:t>31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position w:val="0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634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Use</w:t>
      </w:r>
      <w:r>
        <w:rPr>
          <w:rFonts w:cs="Times New Roman" w:hAnsi="Times New Roman" w:eastAsia="Times New Roman" w:ascii="Times New Roman"/>
          <w:spacing w:val="19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Case</w:t>
      </w:r>
      <w:r>
        <w:rPr>
          <w:rFonts w:cs="Times New Roman" w:hAnsi="Times New Roman" w:eastAsia="Times New Roman" w:ascii="Times New Roman"/>
          <w:spacing w:val="29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Scenario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5"/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wide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efficie</w:t>
      </w:r>
      <w:r>
        <w:rPr>
          <w:rFonts w:cs="Times New Roman" w:hAnsi="Times New Roman" w:eastAsia="Times New Roman" w:ascii="Times New Roman"/>
          <w:spacing w:val="-5"/>
          <w:w w:val="9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efforts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needed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sides.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thesis,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kle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issues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hallenges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views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ersonae: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7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Analyst:</w:t>
      </w:r>
      <w:r>
        <w:rPr>
          <w:rFonts w:cs="Times New Roman" w:hAnsi="Times New Roman" w:eastAsia="Times New Roman" w:ascii="Times New Roman"/>
          <w:spacing w:val="5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Analyst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erienced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professional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collect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acquire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ultiple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sources,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filter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clean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terpret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analyze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ongoing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orts.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37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2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53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Administrator:</w:t>
      </w:r>
      <w:r>
        <w:rPr>
          <w:rFonts w:cs="Times New Roman" w:hAnsi="Times New Roman" w:eastAsia="Times New Roman" w:ascii="Times New Roman"/>
          <w:spacing w:val="42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4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Administrator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monitors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health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ersees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users,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organizations</w:t>
      </w:r>
      <w:r>
        <w:rPr>
          <w:rFonts w:cs="Times New Roman" w:hAnsi="Times New Roman" w:eastAsia="Times New Roman" w:ascii="Times New Roman"/>
          <w:spacing w:val="21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Administrators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ensure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certain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uously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spam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enhancing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657"/>
      </w:pP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descriptions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annotations.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5" w:firstLine="288"/>
      </w:pP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Throughout</w:t>
      </w:r>
      <w:r>
        <w:rPr>
          <w:rFonts w:cs="Times New Roman" w:hAnsi="Times New Roman" w:eastAsia="Times New Roman" w:ascii="Times New Roman"/>
          <w:spacing w:val="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thesis,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pres</w:t>
      </w:r>
      <w:r>
        <w:rPr>
          <w:rFonts w:cs="Times New Roman" w:hAnsi="Times New Roman" w:eastAsia="Times New Roman" w:ascii="Times New Roman"/>
          <w:spacing w:val="1"/>
          <w:w w:val="10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scenario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olving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ersonae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illustrate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hallenges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solutions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vide.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" w:lineRule="auto" w:line="278"/>
        <w:ind w:left="112" w:right="71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scenario,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11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orking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Ministry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rans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2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rance.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orite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crun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manipulating</w:t>
      </w:r>
      <w:r>
        <w:rPr>
          <w:rFonts w:cs="Times New Roman" w:hAnsi="Times New Roman" w:eastAsia="Times New Roman" w:ascii="Times New Roman"/>
          <w:spacing w:val="3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visualizing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Lumir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9C5D"/>
          <w:spacing w:val="0"/>
          <w:w w:val="105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9C5D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self-service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visualization</w:t>
      </w:r>
      <w:r>
        <w:rPr>
          <w:rFonts w:cs="Times New Roman" w:hAnsi="Times New Roman" w:eastAsia="Times New Roman" w:ascii="Times New Roman"/>
          <w:color w:val="000000"/>
          <w:spacing w:val="9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position w:val="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easy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ultiple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ourc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erform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visual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analysis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tuit</w:t>
      </w:r>
      <w:r>
        <w:rPr>
          <w:rFonts w:cs="Times New Roman" w:hAnsi="Times New Roman" w:eastAsia="Times New Roman" w:ascii="Times New Roman"/>
          <w:color w:val="000000"/>
          <w:spacing w:val="1"/>
          <w:w w:val="108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5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das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6"/>
          <w:w w:val="108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oards,</w:t>
      </w:r>
      <w:r>
        <w:rPr>
          <w:rFonts w:cs="Times New Roman" w:hAnsi="Times New Roman" w:eastAsia="Times New Roman" w:ascii="Times New Roman"/>
          <w:color w:val="000000"/>
          <w:spacing w:val="34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teracti</w:t>
      </w:r>
      <w:r>
        <w:rPr>
          <w:rFonts w:cs="Times New Roman" w:hAnsi="Times New Roman" w:eastAsia="Times New Roman" w:ascii="Times New Roman"/>
          <w:color w:val="000000"/>
          <w:spacing w:val="-5"/>
          <w:w w:val="108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1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maps,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harts,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infogra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hic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recei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memo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comparing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car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accide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position w:val="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9"/>
          <w:w w:val="12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rred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16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rance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ear,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cou</w:t>
      </w:r>
      <w:r>
        <w:rPr>
          <w:rFonts w:cs="Times New Roman" w:hAnsi="Times New Roman" w:eastAsia="Times New Roman" w:ascii="Times New Roman"/>
          <w:color w:val="000000"/>
          <w:spacing w:val="-7"/>
          <w:w w:val="11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terpart</w:t>
      </w:r>
      <w:r>
        <w:rPr>
          <w:rFonts w:cs="Times New Roman" w:hAnsi="Times New Roman" w:eastAsia="Times New Roman" w:ascii="Times New Roman"/>
          <w:color w:val="000000"/>
          <w:spacing w:val="35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United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Kingdom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UK).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addition,</w:t>
      </w:r>
      <w:r>
        <w:rPr>
          <w:rFonts w:cs="Times New Roman" w:hAnsi="Times New Roman" w:eastAsia="Times New Roman" w:ascii="Times New Roman"/>
          <w:color w:val="000000"/>
          <w:spacing w:val="29"/>
          <w:w w:val="10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highlig</w:t>
      </w:r>
      <w:r>
        <w:rPr>
          <w:rFonts w:cs="Times New Roman" w:hAnsi="Times New Roman" w:eastAsia="Times New Roman" w:ascii="Times New Roman"/>
          <w:color w:val="000000"/>
          <w:spacing w:val="-5"/>
          <w:w w:val="104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accide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illegal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consumption</w:t>
      </w:r>
      <w:r>
        <w:rPr>
          <w:rFonts w:cs="Times New Roman" w:hAnsi="Times New Roman" w:eastAsia="Times New Roman" w:ascii="Times New Roman"/>
          <w:color w:val="000000"/>
          <w:spacing w:val="16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alcohol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cou</w:t>
      </w:r>
      <w:r>
        <w:rPr>
          <w:rFonts w:cs="Times New Roman" w:hAnsi="Times New Roman" w:eastAsia="Times New Roman" w:ascii="Times New Roman"/>
          <w:color w:val="000000"/>
          <w:spacing w:val="-6"/>
          <w:w w:val="104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tries.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2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After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ministry’s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records,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collect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needed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side.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issues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offi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Departme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rans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4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collect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familiar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eme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9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starts</w:t>
      </w:r>
      <w:r>
        <w:rPr>
          <w:rFonts w:cs="Times New Roman" w:hAnsi="Times New Roman" w:eastAsia="Times New Roman" w:ascii="Times New Roman"/>
          <w:spacing w:val="12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journey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ough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UK.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" w:lineRule="auto" w:line="282"/>
        <w:ind w:left="112" w:right="74" w:firstLine="288"/>
      </w:pPr>
      <w:r>
        <w:pict>
          <v:group style="position:absolute;margin-left:57.6pt;margin-top:35.9925pt;width:192.027pt;height:0pt;mso-position-horizontal-relative:page;mso-position-vertical-relative:paragraph;z-index:-4282" coordorigin="1152,720" coordsize="3841,0">
            <v:shape style="position:absolute;left:1152;top:720;width:3841;height:0" coordorigin="1152,720" coordsize="3841,0" path="m1152,720l4993,72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9"/>
          <w:w w:val="12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spacing w:val="-6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Administrator</w:t>
      </w:r>
      <w:r>
        <w:rPr>
          <w:rFonts w:cs="Times New Roman" w:hAnsi="Times New Roman" w:eastAsia="Times New Roman" w:ascii="Times New Roman"/>
          <w:spacing w:val="-2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20"/>
          <w:szCs w:val="20"/>
        </w:rPr>
        <w:t>data.gov.uk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uously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ersees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cesses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acquir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preparing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publishing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ts.</w:t>
      </w:r>
      <w:r>
        <w:rPr>
          <w:rFonts w:cs="Times New Roman" w:hAnsi="Times New Roman" w:eastAsia="Times New Roman" w:ascii="Times New Roman"/>
          <w:spacing w:val="3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tries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ensure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published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7"/>
          <w:w w:val="100"/>
          <w:position w:val="8"/>
          <w:sz w:val="12"/>
          <w:szCs w:val="12"/>
        </w:rPr>
        <w:t> </w:t>
      </w:r>
      <w:hyperlink r:id="rId7">
        <w:r>
          <w:rPr>
            <w:rFonts w:cs="Times New Roman" w:hAnsi="Times New Roman" w:eastAsia="Times New Roman" w:ascii="Times New Roman"/>
            <w:color w:val="0000FF"/>
            <w:spacing w:val="0"/>
            <w:w w:val="150"/>
            <w:position w:val="0"/>
            <w:sz w:val="18"/>
            <w:szCs w:val="18"/>
          </w:rPr>
          <w:t>http://datahub.io/dataset?tags=lod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  <w:sectPr>
          <w:pgMar w:header="1167" w:footer="0" w:top="1360" w:bottom="280" w:left="1040" w:right="1040"/>
          <w:head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8">
        <w:r>
          <w:rPr>
            <w:rFonts w:cs="Times New Roman" w:hAnsi="Times New Roman" w:eastAsia="Times New Roman" w:ascii="Times New Roman"/>
            <w:color w:val="0000FF"/>
            <w:spacing w:val="0"/>
            <w:w w:val="146"/>
            <w:position w:val="0"/>
            <w:sz w:val="18"/>
            <w:szCs w:val="18"/>
          </w:rPr>
          <w:t>http://saplumira.com/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high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sufficie</w:t>
      </w:r>
      <w:r>
        <w:rPr>
          <w:rFonts w:cs="Times New Roman" w:hAnsi="Times New Roman" w:eastAsia="Times New Roman" w:ascii="Times New Roman"/>
          <w:spacing w:val="-5"/>
          <w:w w:val="9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atta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hed</w:t>
      </w:r>
      <w:r>
        <w:rPr>
          <w:rFonts w:cs="Times New Roman" w:hAnsi="Times New Roman" w:eastAsia="Times New Roman" w:ascii="Times New Roman"/>
          <w:spacing w:val="1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9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easily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often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recei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complai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inaccurate</w:t>
      </w:r>
      <w:r>
        <w:rPr>
          <w:rFonts w:cs="Times New Roman" w:hAnsi="Times New Roman" w:eastAsia="Times New Roman" w:ascii="Times New Roman"/>
          <w:spacing w:val="2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5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fixes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errors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eeping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unication</w:t>
      </w:r>
      <w:r>
        <w:rPr>
          <w:rFonts w:cs="Times New Roman" w:hAnsi="Times New Roman" w:eastAsia="Times New Roman" w:ascii="Times New Roman"/>
          <w:spacing w:val="1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hannels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data-pu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blishing</w:t>
      </w:r>
      <w:r>
        <w:rPr>
          <w:rFonts w:cs="Times New Roman" w:hAnsi="Times New Roman" w:eastAsia="Times New Roman" w:ascii="Times New Roman"/>
          <w:spacing w:val="2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departme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6052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Resear</w:t>
      </w:r>
      <w:r>
        <w:rPr>
          <w:rFonts w:cs="Times New Roman" w:hAnsi="Times New Roman" w:eastAsia="Times New Roman" w:ascii="Times New Roman"/>
          <w:spacing w:val="-10"/>
          <w:w w:val="12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spacing w:val="42"/>
          <w:w w:val="1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Challenges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enari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publishers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3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Administrators)</w:t>
      </w:r>
      <w:r>
        <w:rPr>
          <w:rFonts w:cs="Times New Roman" w:hAnsi="Times New Roman" w:eastAsia="Times New Roman" w:ascii="Times New Roman"/>
          <w:spacing w:val="-1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An-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alysts)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pragmatic</w:t>
      </w:r>
      <w:r>
        <w:rPr>
          <w:rFonts w:cs="Times New Roman" w:hAnsi="Times New Roman" w:eastAsia="Times New Roman" w:ascii="Times New Roman"/>
          <w:spacing w:val="4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solutions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33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tasks.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at,</w:t>
      </w:r>
      <w:r>
        <w:rPr>
          <w:rFonts w:cs="Times New Roman" w:hAnsi="Times New Roman" w:eastAsia="Times New Roman" w:ascii="Times New Roman"/>
          <w:spacing w:val="45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hallenging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questions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addressed.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organized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three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categories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wing: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45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1.3.1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tegration</w:t>
      </w:r>
      <w:r>
        <w:rPr>
          <w:rFonts w:cs="Times New Roman" w:hAnsi="Times New Roman" w:eastAsia="Times New Roman" w:ascii="Times New Roman"/>
          <w:spacing w:val="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Enri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hme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1" w:lineRule="auto" w:line="260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heterogeneous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raise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tremendous</w:t>
      </w:r>
      <w:r>
        <w:rPr>
          <w:rFonts w:cs="Times New Roman" w:hAnsi="Times New Roman" w:eastAsia="Times New Roman" w:ascii="Times New Roman"/>
          <w:spacing w:val="2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hallenges.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inhere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formats,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query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languages.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ossess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3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storing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across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82"/>
        <w:ind w:left="657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noisy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(e.g.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duplicate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inconsiste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t),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uncertain</w:t>
      </w:r>
      <w:r>
        <w:rPr>
          <w:rFonts w:cs="Times New Roman" w:hAnsi="Times New Roman" w:eastAsia="Times New Roman" w:ascii="Times New Roman"/>
          <w:spacing w:val="1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4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erful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organize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unified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heterogeneous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complex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structures.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tta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3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instances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usually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singl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generic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base,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rather</w:t>
      </w:r>
      <w:r>
        <w:rPr>
          <w:rFonts w:cs="Times New Roman" w:hAnsi="Times New Roman" w:eastAsia="Times New Roman" w:ascii="Times New Roman"/>
          <w:spacing w:val="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spacing w:val="-1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text.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2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spacing w:val="4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hallenged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finding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/>
        <w:ind w:left="657" w:right="5002"/>
      </w:pPr>
      <w:r>
        <w:rPr>
          <w:rFonts w:cs="Times New Roman" w:hAnsi="Times New Roman" w:eastAsia="Times New Roman" w:ascii="Times New Roman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spacing w:val="-12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text.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tities</w:t>
      </w:r>
      <w:r>
        <w:rPr>
          <w:rFonts w:cs="Times New Roman" w:hAnsi="Times New Roman" w:eastAsia="Times New Roman" w:ascii="Times New Roman"/>
          <w:spacing w:val="3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role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bases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particular.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657" w:right="79"/>
      </w:pP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tities</w:t>
      </w:r>
      <w:r>
        <w:rPr>
          <w:rFonts w:cs="Times New Roman" w:hAnsi="Times New Roman" w:eastAsia="Times New Roman" w:ascii="Times New Roman"/>
          <w:spacing w:val="2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DB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lot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erties.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5" w:lineRule="auto" w:line="282"/>
        <w:ind w:left="657" w:right="7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difficult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23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assess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“im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t”</w:t>
      </w:r>
      <w:r>
        <w:rPr>
          <w:rFonts w:cs="Times New Roman" w:hAnsi="Times New Roman" w:eastAsia="Times New Roman" w:ascii="Times New Roman"/>
          <w:spacing w:val="3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particular</w:t>
      </w:r>
      <w:r>
        <w:rPr>
          <w:rFonts w:cs="Times New Roman" w:hAnsi="Times New Roman" w:eastAsia="Times New Roman" w:ascii="Times New Roman"/>
          <w:spacing w:val="4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tasks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augme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tation</w:t>
      </w:r>
      <w:r>
        <w:rPr>
          <w:rFonts w:cs="Times New Roman" w:hAnsi="Times New Roman" w:eastAsia="Times New Roman" w:ascii="Times New Roman"/>
          <w:spacing w:val="2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visua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izi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facts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6"/>
          <w:w w:val="12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8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just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gathering</w:t>
      </w:r>
      <w:r>
        <w:rPr>
          <w:rFonts w:cs="Times New Roman" w:hAnsi="Times New Roman" w:eastAsia="Times New Roman" w:ascii="Times New Roman"/>
          <w:spacing w:val="-1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terests,</w:t>
      </w:r>
      <w:r>
        <w:rPr>
          <w:rFonts w:cs="Times New Roman" w:hAnsi="Times New Roman" w:eastAsia="Times New Roman" w:ascii="Times New Roman"/>
          <w:spacing w:val="1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helping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eople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breaking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trib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ute</w:t>
      </w:r>
      <w:r>
        <w:rPr>
          <w:rFonts w:cs="Times New Roman" w:hAnsi="Times New Roman" w:eastAsia="Times New Roman" w:ascii="Times New Roman"/>
          <w:spacing w:val="4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online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debates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learn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transforming</w:t>
      </w:r>
      <w:r>
        <w:rPr>
          <w:rFonts w:cs="Times New Roman" w:hAnsi="Times New Roman" w:eastAsia="Times New Roman" w:ascii="Times New Roman"/>
          <w:spacing w:val="2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usage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users’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82"/>
        <w:ind w:left="657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tegrating</w:t>
      </w:r>
      <w:r>
        <w:rPr>
          <w:rFonts w:cs="Times New Roman" w:hAnsi="Times New Roman" w:eastAsia="Times New Roman" w:ascii="Times New Roman"/>
          <w:spacing w:val="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tri</w:t>
      </w:r>
      <w:r>
        <w:rPr>
          <w:rFonts w:cs="Times New Roman" w:hAnsi="Times New Roman" w:eastAsia="Times New Roman" w:ascii="Times New Roman"/>
          <w:spacing w:val="-5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ky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2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spacing w:val="4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ast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amou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spacing w:val="-1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timely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manner.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48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1.3.2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tenance</w:t>
      </w:r>
      <w:r>
        <w:rPr>
          <w:rFonts w:cs="Times New Roman" w:hAnsi="Times New Roman" w:eastAsia="Times New Roman" w:ascii="Times New Roman"/>
          <w:spacing w:val="-5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Disc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1" w:lineRule="auto" w:line="260"/>
        <w:ind w:left="657" w:right="64" w:hanging="218"/>
      </w:pPr>
      <w:r>
        <w:pict>
          <v:group style="position:absolute;margin-left:57.6pt;margin-top:77.6166pt;width:192.027pt;height:0pt;mso-position-horizontal-relative:page;mso-position-vertical-relative:paragraph;z-index:-4281" coordorigin="1152,1552" coordsize="3841,0">
            <v:shape style="position:absolute;left:1152;top:1552;width:3841;height:0" coordorigin="1152,1552" coordsize="3841,0" path="m1152,1552l4993,1552e" filled="f" stroked="t" strokeweight="0.398pt" strokecolor="#000000">
              <v:path arrowok="t"/>
            </v:shape>
            <w10:wrap type="none"/>
          </v:group>
        </w:pict>
      </w: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though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opular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3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DB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edia</w:t>
      </w:r>
      <w:r>
        <w:rPr>
          <w:rFonts w:cs="Times New Roman" w:hAnsi="Times New Roman" w:eastAsia="Times New Roman" w:ascii="Times New Roman"/>
          <w:color w:val="009C5D"/>
          <w:spacing w:val="0"/>
          <w:w w:val="107"/>
          <w:position w:val="8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9C5D"/>
          <w:spacing w:val="0"/>
          <w:w w:val="10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19"/>
          <w:w w:val="10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reebase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ell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widely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used,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hid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useful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14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eing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used.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Indeed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14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useful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1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ecialized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domains,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without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registry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topics,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difficult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alysts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/>
        <w:ind w:left="657" w:right="654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5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4"/>
        <w:ind w:left="361"/>
        <w:sectPr>
          <w:pgMar w:header="1167" w:footer="0" w:top="1360" w:bottom="280" w:left="1040" w:right="1040"/>
          <w:headerReference w:type="default" r:id="rId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2"/>
          <w:szCs w:val="12"/>
        </w:rPr>
        <w:t>4</w:t>
      </w:r>
      <w:r>
        <w:rPr>
          <w:rFonts w:cs="Times New Roman" w:hAnsi="Times New Roman" w:eastAsia="Times New Roman" w:ascii="Times New Roman"/>
          <w:spacing w:val="-7"/>
          <w:w w:val="100"/>
          <w:position w:val="8"/>
          <w:sz w:val="12"/>
          <w:szCs w:val="12"/>
        </w:rPr>
        <w:t> </w:t>
      </w:r>
      <w:hyperlink r:id="rId10">
        <w:r>
          <w:rPr>
            <w:rFonts w:cs="Times New Roman" w:hAnsi="Times New Roman" w:eastAsia="Times New Roman" w:ascii="Times New Roman"/>
            <w:color w:val="0000FF"/>
            <w:spacing w:val="0"/>
            <w:w w:val="150"/>
            <w:position w:val="0"/>
            <w:sz w:val="18"/>
            <w:szCs w:val="18"/>
          </w:rPr>
          <w:t>http://dbpedia.org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20"/>
        <w:ind w:left="439"/>
      </w:pPr>
      <w:r>
        <w:rPr>
          <w:rFonts w:cs="Meiryo" w:hAnsi="Meiryo" w:eastAsia="Meiryo" w:ascii="Meiryo"/>
          <w:spacing w:val="0"/>
          <w:w w:val="100"/>
          <w:position w:val="3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position w:val="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45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3"/>
          <w:sz w:val="22"/>
          <w:szCs w:val="22"/>
        </w:rPr>
        <w:t>amou</w:t>
      </w:r>
      <w:r>
        <w:rPr>
          <w:rFonts w:cs="Times New Roman" w:hAnsi="Times New Roman" w:eastAsia="Times New Roman" w:ascii="Times New Roman"/>
          <w:spacing w:val="-6"/>
          <w:w w:val="107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position w:val="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requires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position w:val="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26"/>
          <w:w w:val="113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position w:val="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55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full</w:t>
      </w:r>
      <w:r>
        <w:rPr>
          <w:rFonts w:cs="Times New Roman" w:hAnsi="Times New Roman" w:eastAsia="Times New Roman" w:ascii="Times New Roman"/>
          <w:spacing w:val="36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3"/>
          <w:sz w:val="22"/>
          <w:szCs w:val="22"/>
        </w:rPr>
        <w:t>ote</w:t>
      </w:r>
      <w:r>
        <w:rPr>
          <w:rFonts w:cs="Times New Roman" w:hAnsi="Times New Roman" w:eastAsia="Times New Roman" w:ascii="Times New Roman"/>
          <w:spacing w:val="-6"/>
          <w:w w:val="108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3"/>
          <w:sz w:val="22"/>
          <w:szCs w:val="22"/>
        </w:rPr>
        <w:t>tial.</w:t>
      </w:r>
      <w:r>
        <w:rPr>
          <w:rFonts w:cs="Times New Roman" w:hAnsi="Times New Roman" w:eastAsia="Times New Roman" w:ascii="Times New Roman"/>
          <w:spacing w:val="0"/>
          <w:w w:val="108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8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3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657" w:right="80"/>
      </w:pP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2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understanding,</w:t>
      </w:r>
      <w:r>
        <w:rPr>
          <w:rFonts w:cs="Times New Roman" w:hAnsi="Times New Roman" w:eastAsia="Times New Roman" w:ascii="Times New Roman"/>
          <w:spacing w:val="2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2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mai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tenance.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Despite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5" w:lineRule="auto" w:line="282"/>
        <w:ind w:left="657" w:right="75"/>
      </w:pP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describing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etadata,</w:t>
      </w:r>
      <w:r>
        <w:rPr>
          <w:rFonts w:cs="Times New Roman" w:hAnsi="Times New Roman" w:eastAsia="Times New Roman" w:ascii="Times New Roman"/>
          <w:spacing w:val="2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abili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erview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2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limited.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22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difficulties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finding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geographical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missing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almost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profil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6"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organizations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ernme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ered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publish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2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administrators</w:t>
      </w:r>
      <w:r>
        <w:rPr>
          <w:rFonts w:cs="Times New Roman" w:hAnsi="Times New Roman" w:eastAsia="Times New Roman" w:ascii="Times New Roman"/>
          <w:spacing w:val="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2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uously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detect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spam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mai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spacing w:val="1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high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9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1.3.3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1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Quali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consists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structured</w:t>
      </w:r>
      <w:r>
        <w:rPr>
          <w:rFonts w:cs="Times New Roman" w:hAnsi="Times New Roman" w:eastAsia="Times New Roman" w:ascii="Times New Roman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sup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orted</w:t>
      </w:r>
      <w:r>
        <w:rPr>
          <w:rFonts w:cs="Times New Roman" w:hAnsi="Times New Roman" w:eastAsia="Times New Roman" w:ascii="Times New Roman"/>
          <w:spacing w:val="1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tologies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query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links.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assurance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hallenge.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Despite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fact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8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trending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highly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demanded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topic,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efforts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curre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trying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standardize,</w:t>
      </w:r>
      <w:r>
        <w:rPr>
          <w:rFonts w:cs="Times New Roman" w:hAnsi="Times New Roman" w:eastAsia="Times New Roman" w:ascii="Times New Roman"/>
          <w:spacing w:val="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formalize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issue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scores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certificates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help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consumers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2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tasks.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administrators</w:t>
      </w:r>
      <w:r>
        <w:rPr>
          <w:rFonts w:cs="Times New Roman" w:hAnsi="Times New Roman" w:eastAsia="Times New Roman" w:ascii="Times New Roman"/>
          <w:spacing w:val="2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2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spacing w:val="18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erall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view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incor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spacing w:val="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metrics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existing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profiles.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hand,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4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eforehand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certain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degree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orts.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5979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Thesis</w:t>
      </w:r>
      <w:r>
        <w:rPr>
          <w:rFonts w:cs="Times New Roman" w:hAnsi="Times New Roman" w:eastAsia="Times New Roman" w:ascii="Times New Roman"/>
          <w:spacing w:val="23"/>
          <w:w w:val="1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spacing w:val="-9"/>
          <w:w w:val="12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28"/>
          <w:szCs w:val="28"/>
        </w:rPr>
        <w:t>tributions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thesis,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self-service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visioning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external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terprise.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tributes</w:t>
      </w:r>
      <w:r>
        <w:rPr>
          <w:rFonts w:cs="Times New Roman" w:hAnsi="Times New Roman" w:eastAsia="Times New Roman" w:ascii="Times New Roman"/>
          <w:spacing w:val="3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allenges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spacing w:val="7"/>
          <w:w w:val="10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summar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tributions</w:t>
      </w:r>
      <w:r>
        <w:rPr>
          <w:rFonts w:cs="Times New Roman" w:hAnsi="Times New Roman" w:eastAsia="Times New Roman" w:ascii="Times New Roman"/>
          <w:spacing w:val="1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27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tributions</w:t>
      </w:r>
      <w:r>
        <w:rPr>
          <w:rFonts w:cs="Times New Roman" w:hAnsi="Times New Roman" w:eastAsia="Times New Roman" w:ascii="Times New Roman"/>
          <w:spacing w:val="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tena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-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1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8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2" w:right="245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Regarding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tasks: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3" w:lineRule="auto" w:line="260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landsca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4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3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establishing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unication,</w:t>
      </w:r>
      <w:r>
        <w:rPr>
          <w:rFonts w:cs="Times New Roman" w:hAnsi="Times New Roman" w:eastAsia="Times New Roman" w:ascii="Times New Roman"/>
          <w:spacing w:val="21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iden-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tified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harmonized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7"/>
          <w:sz w:val="22"/>
          <w:szCs w:val="22"/>
        </w:rPr>
        <w:t>ffi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cie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82"/>
        <w:ind w:left="657" w:right="74"/>
      </w:pP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8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consumers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easily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understand</w:t>
      </w:r>
      <w:r>
        <w:rPr>
          <w:rFonts w:cs="Times New Roman" w:hAnsi="Times New Roman" w:eastAsia="Times New Roman" w:ascii="Times New Roman"/>
          <w:spacing w:val="3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irst,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impleme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47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mappings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lead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HDL,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harmonized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8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extends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adata</w:t>
      </w:r>
      <w:r>
        <w:rPr>
          <w:rFonts w:cs="Times New Roman" w:hAnsi="Times New Roman" w:eastAsia="Times New Roman" w:ascii="Times New Roman"/>
          <w:spacing w:val="17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exploration</w:t>
      </w:r>
      <w:r>
        <w:rPr>
          <w:rFonts w:cs="Times New Roman" w:hAnsi="Times New Roman" w:eastAsia="Times New Roman" w:ascii="Times New Roman"/>
          <w:spacing w:val="1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reuse.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6" w:lineRule="auto" w:line="260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alyz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landsca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profiling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gap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scalable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aut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extracti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g,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3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alidating,</w:t>
      </w:r>
      <w:r>
        <w:rPr>
          <w:rFonts w:cs="Times New Roman" w:hAnsi="Times New Roman" w:eastAsia="Times New Roman" w:ascii="Times New Roman"/>
          <w:spacing w:val="43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cor-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descripti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profiles.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applies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82"/>
        <w:ind w:left="657" w:right="75"/>
        <w:sectPr>
          <w:pgMar w:header="1167" w:footer="0" w:top="1360" w:bottom="280" w:left="1040" w:right="1040"/>
          <w:headerReference w:type="default" r:id="rId1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alidi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descripti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statistical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particular</w:t>
      </w:r>
      <w:r>
        <w:rPr>
          <w:rFonts w:cs="Times New Roman" w:hAnsi="Times New Roman" w:eastAsia="Times New Roman" w:ascii="Times New Roman"/>
          <w:spacing w:val="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93"/>
      </w:pPr>
      <w:r>
        <w:pict>
          <v:shape type="#_x0000_t75" style="width:402pt;height:298.4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31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1.1: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hitecture</w:t>
      </w:r>
      <w:r>
        <w:rPr>
          <w:rFonts w:cs="Times New Roman" w:hAnsi="Times New Roman" w:eastAsia="Times New Roman" w:ascii="Times New Roman"/>
          <w:spacing w:val="1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self-service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visioning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tributions</w:t>
      </w:r>
      <w:r>
        <w:rPr>
          <w:rFonts w:cs="Times New Roman" w:hAnsi="Times New Roman" w:eastAsia="Times New Roman" w:ascii="Times New Roman"/>
          <w:spacing w:val="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3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Quali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Concerning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tributions</w:t>
      </w:r>
      <w:r>
        <w:rPr>
          <w:rFonts w:cs="Times New Roman" w:hAnsi="Times New Roman" w:eastAsia="Times New Roman" w:ascii="Times New Roman"/>
          <w:spacing w:val="4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tasks: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9"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assessme</w:t>
      </w:r>
      <w:r>
        <w:rPr>
          <w:rFonts w:cs="Times New Roman" w:hAnsi="Times New Roman" w:eastAsia="Times New Roman" w:ascii="Times New Roman"/>
          <w:spacing w:val="-5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cusing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met-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rics.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tified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map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suitable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four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categories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(e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0"/>
          <w:w w:val="11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dataset,</w:t>
      </w:r>
      <w:r>
        <w:rPr>
          <w:rFonts w:cs="Times New Roman" w:hAnsi="Times New Roman" w:eastAsia="Times New Roman" w:ascii="Times New Roman"/>
          <w:spacing w:val="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links,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dels)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publishing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657"/>
      </w:pP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principles.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landsca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noticed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automatic</w:t>
      </w:r>
      <w:r>
        <w:rPr>
          <w:rFonts w:cs="Times New Roman" w:hAnsi="Times New Roman" w:eastAsia="Times New Roman" w:ascii="Times New Roman"/>
          <w:spacing w:val="3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erform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65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completene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correctness,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licensing.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tributions</w:t>
      </w:r>
      <w:r>
        <w:rPr>
          <w:rFonts w:cs="Times New Roman" w:hAnsi="Times New Roman" w:eastAsia="Times New Roman" w:ascii="Times New Roman"/>
          <w:spacing w:val="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24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tegration</w:t>
      </w:r>
      <w:r>
        <w:rPr>
          <w:rFonts w:cs="Times New Roman" w:hAnsi="Times New Roman" w:eastAsia="Times New Roman" w:ascii="Times New Roman"/>
          <w:spacing w:val="18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2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Enri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hme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5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Regarding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tasks: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called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UBIX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1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mashing-up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ote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tially</w:t>
      </w:r>
      <w:r>
        <w:rPr>
          <w:rFonts w:cs="Times New Roman" w:hAnsi="Times New Roman" w:eastAsia="Times New Roman" w:ascii="Times New Roman"/>
          <w:spacing w:val="-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noisy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erages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reference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annotate</w:t>
      </w:r>
      <w:r>
        <w:rPr>
          <w:rFonts w:cs="Times New Roman" w:hAnsi="Times New Roman" w:eastAsia="Times New Roman" w:ascii="Times New Roman"/>
          <w:spacing w:val="7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concepts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(metadata).</w:t>
      </w:r>
      <w:r>
        <w:rPr>
          <w:rFonts w:cs="Times New Roman" w:hAnsi="Times New Roman" w:eastAsia="Times New Roman" w:ascii="Times New Roman"/>
          <w:spacing w:val="3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13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tages</w:t>
      </w:r>
      <w:r>
        <w:rPr>
          <w:rFonts w:cs="Times New Roman" w:hAnsi="Times New Roman" w:eastAsia="Times New Roman" w:ascii="Times New Roman"/>
          <w:spacing w:val="1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enhance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4"/>
        <w:ind w:left="657"/>
        <w:sectPr>
          <w:pgMar w:header="1167" w:footer="0" w:top="1360" w:bottom="280" w:left="1040" w:right="1040"/>
          <w:headerReference w:type="default" r:id="rId12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heterogeneous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terprise.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20"/>
        <w:ind w:left="439"/>
      </w:pPr>
      <w:r>
        <w:rPr>
          <w:rFonts w:cs="Meiryo" w:hAnsi="Meiryo" w:eastAsia="Meiryo" w:ascii="Meiryo"/>
          <w:spacing w:val="0"/>
          <w:w w:val="100"/>
          <w:position w:val="3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33"/>
          <w:w w:val="112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3"/>
          <w:sz w:val="22"/>
          <w:szCs w:val="22"/>
        </w:rPr>
        <w:t>atta</w:t>
      </w:r>
      <w:r>
        <w:rPr>
          <w:rFonts w:cs="Times New Roman" w:hAnsi="Times New Roman" w:eastAsia="Times New Roman" w:ascii="Times New Roman"/>
          <w:spacing w:val="-7"/>
          <w:w w:val="112"/>
          <w:position w:val="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position w:val="3"/>
          <w:sz w:val="22"/>
          <w:szCs w:val="22"/>
        </w:rPr>
        <w:t>hed</w:t>
      </w:r>
      <w:r>
        <w:rPr>
          <w:rFonts w:cs="Times New Roman" w:hAnsi="Times New Roman" w:eastAsia="Times New Roman" w:ascii="Times New Roman"/>
          <w:spacing w:val="24"/>
          <w:w w:val="112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UBIX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52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52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enri</w:t>
      </w:r>
      <w:r>
        <w:rPr>
          <w:rFonts w:cs="Times New Roman" w:hAnsi="Times New Roman" w:eastAsia="Times New Roman" w:ascii="Times New Roman"/>
          <w:spacing w:val="-5"/>
          <w:w w:val="100"/>
          <w:position w:val="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3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11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11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1"/>
          <w:position w:val="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99"/>
          <w:position w:val="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2"/>
          <w:position w:val="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3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657" w:right="8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concepts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often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4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large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erties.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recommend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5" w:lineRule="auto" w:line="282"/>
        <w:ind w:left="657" w:right="74"/>
      </w:pP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“im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t”</w:t>
      </w:r>
      <w:r>
        <w:rPr>
          <w:rFonts w:cs="Times New Roman" w:hAnsi="Times New Roman" w:eastAsia="Times New Roman" w:ascii="Times New Roman"/>
          <w:spacing w:val="2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concept,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engineer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hoices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ogle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graph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hoices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explicitly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cab-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ular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9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spacing w:val="1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could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read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configuration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decidi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enri</w:t>
      </w:r>
      <w:r>
        <w:rPr>
          <w:rFonts w:cs="Times New Roman" w:hAnsi="Times New Roman" w:eastAsia="Times New Roman" w:ascii="Times New Roman"/>
          <w:spacing w:val="-5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6" w:lineRule="auto" w:line="260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Aggregating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spacing w:val="-1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ask.</w:t>
      </w:r>
      <w:r>
        <w:rPr>
          <w:rFonts w:cs="Times New Roman" w:hAnsi="Times New Roman" w:eastAsia="Times New Roman" w:ascii="Times New Roman"/>
          <w:spacing w:val="2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Programming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terface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(API)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9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aggr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called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SNA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sample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appl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eraging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SNA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C’s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capabilities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spacing w:val="-12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/>
        <w:ind w:left="657" w:right="7120"/>
        <w:sectPr>
          <w:pgMar w:header="1167" w:footer="0" w:top="1360" w:bottom="280" w:left="1040" w:right="1040"/>
          <w:headerReference w:type="default" r:id="rId1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-6"/>
          <w:w w:val="11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tl</w:t>
      </w:r>
      <w:r>
        <w:rPr>
          <w:rFonts w:cs="Times New Roman" w:hAnsi="Times New Roman" w:eastAsia="Times New Roman" w:ascii="Times New Roman"/>
          <w:spacing w:val="-18"/>
          <w:w w:val="11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before="13"/>
        <w:ind w:right="112"/>
      </w:pPr>
      <w:r>
        <w:rPr>
          <w:rFonts w:cs="Times New Roman" w:hAnsi="Times New Roman" w:eastAsia="Times New Roman" w:ascii="Times New Roman"/>
          <w:spacing w:val="0"/>
          <w:w w:val="139"/>
          <w:sz w:val="28"/>
          <w:szCs w:val="28"/>
        </w:rPr>
        <w:t>Chapter</w:t>
      </w:r>
      <w:r>
        <w:rPr>
          <w:rFonts w:cs="Times New Roman" w:hAnsi="Times New Roman" w:eastAsia="Times New Roman" w:ascii="Times New Roman"/>
          <w:spacing w:val="12"/>
          <w:w w:val="13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right"/>
        <w:ind w:right="113"/>
      </w:pPr>
      <w:r>
        <w:pict>
          <v:group style="position:absolute;margin-left:57.6pt;margin-top:55.551pt;width:480.075pt;height:0pt;mso-position-horizontal-relative:page;mso-position-vertical-relative:paragraph;z-index:-4280" coordorigin="1152,1111" coordsize="9602,0">
            <v:shape style="position:absolute;left:1152;top:1111;width:9601;height:0" coordorigin="1152,1111" coordsize="9601,0" path="m1152,1111l10754,111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57"/>
          <w:w w:val="122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spacing w:val="-18"/>
          <w:w w:val="122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spacing w:val="-18"/>
          <w:w w:val="122"/>
          <w:sz w:val="49"/>
          <w:szCs w:val="49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49"/>
          <w:szCs w:val="49"/>
        </w:rPr>
        <w:t>ards</w:t>
      </w:r>
      <w:r>
        <w:rPr>
          <w:rFonts w:cs="Times New Roman" w:hAnsi="Times New Roman" w:eastAsia="Times New Roman" w:ascii="Times New Roman"/>
          <w:spacing w:val="46"/>
          <w:w w:val="122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49"/>
          <w:szCs w:val="49"/>
        </w:rPr>
        <w:t>Complete</w:t>
      </w:r>
      <w:r>
        <w:rPr>
          <w:rFonts w:cs="Times New Roman" w:hAnsi="Times New Roman" w:eastAsia="Times New Roman" w:ascii="Times New Roman"/>
          <w:spacing w:val="78"/>
          <w:w w:val="12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49"/>
          <w:szCs w:val="49"/>
        </w:rPr>
        <w:t>Dataset</w:t>
      </w:r>
      <w:r>
        <w:rPr>
          <w:rFonts w:cs="Times New Roman" w:hAnsi="Times New Roman" w:eastAsia="Times New Roman" w:ascii="Times New Roman"/>
          <w:spacing w:val="144"/>
          <w:w w:val="12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49"/>
          <w:szCs w:val="49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3"/>
        <w:ind w:left="112" w:right="4933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Dataset</w:t>
      </w:r>
      <w:r>
        <w:rPr>
          <w:rFonts w:cs="Times New Roman" w:hAnsi="Times New Roman" w:eastAsia="Times New Roman" w:ascii="Times New Roman"/>
          <w:spacing w:val="55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Profiles</w:t>
      </w:r>
      <w:r>
        <w:rPr>
          <w:rFonts w:cs="Times New Roman" w:hAnsi="Times New Roman" w:eastAsia="Times New Roman" w:ascii="Times New Roman"/>
          <w:spacing w:val="-14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spacing w:val="29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9"/>
          <w:w w:val="12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dels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recognized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that,</w:t>
      </w:r>
      <w:r>
        <w:rPr>
          <w:rFonts w:cs="Times New Roman" w:hAnsi="Times New Roman" w:eastAsia="Times New Roman" w:ascii="Times New Roman"/>
          <w:spacing w:val="3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blishers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eople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easil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ecifically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signed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easy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indivi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organizations</w:t>
      </w:r>
      <w:r>
        <w:rPr>
          <w:rFonts w:cs="Times New Roman" w:hAnsi="Times New Roman" w:eastAsia="Times New Roman" w:ascii="Times New Roman"/>
          <w:spacing w:val="1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store,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publish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catalogs)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published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curated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collections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-2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-9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compleme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tary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ery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services.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20"/>
          <w:szCs w:val="20"/>
        </w:rPr>
        <w:t>Datahub.io</w:t>
      </w:r>
      <w:r>
        <w:rPr>
          <w:rFonts w:cs="Times New Roman" w:hAnsi="Times New Roman" w:eastAsia="Times New Roman" w:ascii="Times New Roman"/>
          <w:spacing w:val="0"/>
          <w:w w:val="13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0"/>
          <w:szCs w:val="20"/>
        </w:rPr>
        <w:t>publicdata.eu</w:t>
      </w:r>
      <w:r>
        <w:rPr>
          <w:rFonts w:cs="Times New Roman" w:hAnsi="Times New Roman" w:eastAsia="Times New Roman" w:ascii="Times New Roman"/>
          <w:spacing w:val="-5"/>
          <w:w w:val="14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pri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quandl.com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20"/>
          <w:szCs w:val="20"/>
        </w:rPr>
        <w:t>enigma.io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Pri</w:t>
      </w:r>
      <w:r>
        <w:rPr>
          <w:rFonts w:cs="Times New Roman" w:hAnsi="Times New Roman" w:eastAsia="Times New Roman" w:ascii="Times New Roman"/>
          <w:spacing w:val="-12"/>
          <w:w w:val="11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ate</w:t>
      </w:r>
      <w:r>
        <w:rPr>
          <w:rFonts w:cs="Times New Roman" w:hAnsi="Times New Roman" w:eastAsia="Times New Roman" w:ascii="Times New Roman"/>
          <w:spacing w:val="29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harness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curated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freely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paid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plans.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Similarl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administrators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review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3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alidate,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atta</w:t>
      </w:r>
      <w:r>
        <w:rPr>
          <w:rFonts w:cs="Times New Roman" w:hAnsi="Times New Roman" w:eastAsia="Times New Roman" w:ascii="Times New Roman"/>
          <w:spacing w:val="-7"/>
          <w:w w:val="11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5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suitable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predefined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tags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aphy,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life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organization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pur</w:t>
      </w:r>
      <w:r>
        <w:rPr>
          <w:rFonts w:cs="Times New Roman" w:hAnsi="Times New Roman" w:eastAsia="Times New Roman" w:ascii="Times New Roman"/>
          <w:spacing w:val="6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oses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(DMS)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1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2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5" w:lineRule="auto" w:line="274"/>
        <w:ind w:left="112" w:right="71"/>
      </w:pP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orld’s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leading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en-source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platf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ering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sites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DataHub,</w:t>
      </w:r>
      <w:r>
        <w:rPr>
          <w:rFonts w:cs="Times New Roman" w:hAnsi="Times New Roman" w:eastAsia="Times New Roman" w:ascii="Times New Roman"/>
          <w:spacing w:val="2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e’s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Publ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U.S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ernme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led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CKAN,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DKAN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21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standalone</w:t>
      </w:r>
      <w:r>
        <w:rPr>
          <w:rFonts w:cs="Times New Roman" w:hAnsi="Times New Roman" w:eastAsia="Times New Roman" w:ascii="Times New Roman"/>
          <w:color w:val="000000"/>
          <w:spacing w:val="2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Drupal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0"/>
          <w:sz w:val="22"/>
          <w:szCs w:val="22"/>
        </w:rPr>
        <w:t>dis-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position w:val="0"/>
          <w:sz w:val="22"/>
          <w:szCs w:val="22"/>
        </w:rPr>
        <w:t>tribution</w:t>
      </w:r>
      <w:r>
        <w:rPr>
          <w:rFonts w:cs="Times New Roman" w:hAnsi="Times New Roman" w:eastAsia="Times New Roman" w:ascii="Times New Roman"/>
          <w:color w:val="000000"/>
          <w:spacing w:val="-28"/>
          <w:w w:val="11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position w:val="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6"/>
          <w:w w:val="11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ell.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addition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ese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tradi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ortals,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position w:val="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osing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directly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RESTful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APIs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36"/>
          <w:position w:val="0"/>
          <w:sz w:val="20"/>
          <w:szCs w:val="20"/>
        </w:rPr>
        <w:t>thedatatank.com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9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sufficie</w:t>
      </w:r>
      <w:r>
        <w:rPr>
          <w:rFonts w:cs="Times New Roman" w:hAnsi="Times New Roman" w:eastAsia="Times New Roman" w:ascii="Times New Roman"/>
          <w:spacing w:val="-5"/>
          <w:w w:val="9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nformation</w:t>
      </w:r>
      <w:r>
        <w:rPr>
          <w:rFonts w:cs="Times New Roman" w:hAnsi="Times New Roman" w:eastAsia="Times New Roman" w:ascii="Times New Roman"/>
          <w:spacing w:val="2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consumers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easily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un-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derstand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After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promine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dels,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four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sec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3" w:lineRule="auto" w:line="237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actual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wnloaded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accessed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quer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ts.</w:t>
      </w:r>
      <w:r>
        <w:rPr>
          <w:rFonts w:cs="Times New Roman" w:hAnsi="Times New Roman" w:eastAsia="Times New Roman" w:ascii="Times New Roman"/>
          <w:spacing w:val="4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JSON,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XML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RDF.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97"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1"/>
          <w:w w:val="13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ags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Descripti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5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structure.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simple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textual</w:t>
      </w:r>
      <w:r>
        <w:rPr>
          <w:rFonts w:cs="Times New Roman" w:hAnsi="Times New Roman" w:eastAsia="Times New Roman" w:ascii="Times New Roman"/>
          <w:spacing w:val="5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spacing w:val="-5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tation</w:t>
      </w:r>
      <w:r>
        <w:rPr>
          <w:rFonts w:cs="Times New Roman" w:hAnsi="Times New Roman" w:eastAsia="Times New Roman" w:ascii="Times New Roman"/>
          <w:spacing w:val="29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trolled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terms.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18"/>
          <w:w w:val="10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0" w:lineRule="auto" w:line="237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Group</w:t>
      </w:r>
      <w:r>
        <w:rPr>
          <w:rFonts w:cs="Times New Roman" w:hAnsi="Times New Roman" w:eastAsia="Times New Roman" w:ascii="Times New Roman"/>
          <w:spacing w:val="1"/>
          <w:w w:val="12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organizational</w:t>
      </w:r>
      <w:r>
        <w:rPr>
          <w:rFonts w:cs="Times New Roman" w:hAnsi="Times New Roman" w:eastAsia="Times New Roman" w:ascii="Times New Roman"/>
          <w:spacing w:val="2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seen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cluster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curation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shared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categories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themes.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97" w:lineRule="auto" w:line="260"/>
        <w:ind w:left="657" w:right="70" w:hanging="218"/>
      </w:pPr>
      <w:r>
        <w:pict>
          <v:group style="position:absolute;margin-left:57.6pt;margin-top:60.3156pt;width:192.027pt;height:0pt;mso-position-horizontal-relative:page;mso-position-vertical-relative:paragraph;z-index:-4279" coordorigin="1152,1206" coordsize="3841,0">
            <v:shape style="position:absolute;left:1152;top:1206;width:3841;height:0" coordorigin="1152,1206" coordsize="3841,0" path="m1152,1206l4993,1206e" filled="f" stroked="t" strokeweight="0.398pt" strokecolor="#000000">
              <v:path arrowok="t"/>
            </v:shape>
            <w10:wrap type="none"/>
          </v:group>
        </w:pict>
      </w: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Organization</w:t>
      </w:r>
      <w:r>
        <w:rPr>
          <w:rFonts w:cs="Times New Roman" w:hAnsi="Times New Roman" w:eastAsia="Times New Roman" w:ascii="Times New Roman"/>
          <w:spacing w:val="1"/>
          <w:w w:val="12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3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Organizations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arrange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2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differ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constructed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shared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erties,</w:t>
      </w:r>
      <w:r>
        <w:rPr>
          <w:rFonts w:cs="Times New Roman" w:hAnsi="Times New Roman" w:eastAsia="Times New Roman" w:ascii="Times New Roman"/>
          <w:spacing w:val="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solely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dataset’s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administration</w:t>
      </w:r>
      <w:r>
        <w:rPr>
          <w:rFonts w:cs="Times New Roman" w:hAnsi="Times New Roman" w:eastAsia="Times New Roman" w:ascii="Times New Roman"/>
          <w:spacing w:val="1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par</w:t>
      </w:r>
      <w:r>
        <w:rPr>
          <w:rFonts w:cs="Times New Roman" w:hAnsi="Times New Roman" w:eastAsia="Times New Roman" w:ascii="Times New Roman"/>
          <w:spacing w:val="-6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8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spacing w:val="-7"/>
          <w:w w:val="100"/>
          <w:position w:val="8"/>
          <w:sz w:val="12"/>
          <w:szCs w:val="12"/>
        </w:rPr>
        <w:t> </w:t>
      </w:r>
      <w:hyperlink r:id="rId16">
        <w:r>
          <w:rPr>
            <w:rFonts w:cs="Times New Roman" w:hAnsi="Times New Roman" w:eastAsia="Times New Roman" w:ascii="Times New Roman"/>
            <w:color w:val="0000FF"/>
            <w:spacing w:val="0"/>
            <w:w w:val="153"/>
            <w:position w:val="0"/>
            <w:sz w:val="18"/>
            <w:szCs w:val="18"/>
          </w:rPr>
          <w:t>http://ckan.org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  <w:sectPr>
          <w:pgMar w:header="0" w:footer="0" w:top="1560" w:bottom="280" w:left="1040" w:right="1040"/>
          <w:headerReference w:type="default" r:id="rId15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17">
        <w:r>
          <w:rPr>
            <w:rFonts w:cs="Times New Roman" w:hAnsi="Times New Roman" w:eastAsia="Times New Roman" w:ascii="Times New Roman"/>
            <w:color w:val="0000FF"/>
            <w:spacing w:val="0"/>
            <w:w w:val="146"/>
            <w:position w:val="0"/>
            <w:sz w:val="18"/>
            <w:szCs w:val="18"/>
          </w:rPr>
          <w:t>http://nucivic.com/dkan/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close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nation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-1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es.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discussed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es.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general,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access,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wnership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are: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General</w:t>
      </w:r>
      <w:r>
        <w:rPr>
          <w:rFonts w:cs="Times New Roman" w:hAnsi="Times New Roman" w:eastAsia="Times New Roman" w:ascii="Times New Roman"/>
          <w:spacing w:val="32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descriptio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ID).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657" w:right="139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Dublin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Core</w:t>
      </w:r>
      <w:r>
        <w:rPr>
          <w:rFonts w:cs="Times New Roman" w:hAnsi="Times New Roman" w:eastAsia="Times New Roman" w:ascii="Times New Roman"/>
          <w:color w:val="009C5D"/>
          <w:spacing w:val="10"/>
          <w:w w:val="105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2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spacing w:val="11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38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usage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URL,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license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license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e.g.,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color w:val="009C5D"/>
          <w:spacing w:val="10"/>
          <w:w w:val="100"/>
          <w:position w:val="8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Digital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Rig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Language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(ODRL</w:t>
      </w:r>
      <w:r>
        <w:rPr>
          <w:rFonts w:cs="Times New Roman" w:hAnsi="Times New Roman" w:eastAsia="Times New Roman" w:ascii="Times New Roman"/>
          <w:color w:val="000000"/>
          <w:spacing w:val="1"/>
          <w:w w:val="107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color w:val="009C5D"/>
          <w:spacing w:val="10"/>
          <w:w w:val="105"/>
          <w:position w:val="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8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Ownership</w:t>
      </w:r>
      <w:r>
        <w:rPr>
          <w:rFonts w:cs="Times New Roman" w:hAnsi="Times New Roman" w:eastAsia="Times New Roman" w:ascii="Times New Roman"/>
          <w:spacing w:val="3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Authoritati</w:t>
      </w:r>
      <w:r>
        <w:rPr>
          <w:rFonts w:cs="Times New Roman" w:hAnsi="Times New Roman" w:eastAsia="Times New Roman" w:ascii="Times New Roman"/>
          <w:spacing w:val="-5"/>
          <w:w w:val="11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author,</w:t>
      </w:r>
      <w:r>
        <w:rPr>
          <w:rFonts w:cs="Times New Roman" w:hAnsi="Times New Roman" w:eastAsia="Times New Roman" w:ascii="Times New Roman"/>
          <w:spacing w:val="4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main-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organization).</w:t>
      </w:r>
      <w:r>
        <w:rPr>
          <w:rFonts w:cs="Times New Roman" w:hAnsi="Times New Roman" w:eastAsia="Times New Roman" w:ascii="Times New Roman"/>
          <w:spacing w:val="4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wnership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riend-of-</w:t>
      </w:r>
      <w:r>
        <w:rPr>
          <w:rFonts w:cs="Times New Roman" w:hAnsi="Times New Roman" w:eastAsia="Times New Roman" w:ascii="Times New Roman"/>
          <w:spacing w:val="-18"/>
          <w:w w:val="10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riend</w:t>
      </w:r>
      <w:r>
        <w:rPr>
          <w:rFonts w:cs="Times New Roman" w:hAnsi="Times New Roman" w:eastAsia="Times New Roman" w:ascii="Times New Roman"/>
          <w:spacing w:val="-19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AF)</w:t>
      </w:r>
      <w:r>
        <w:rPr>
          <w:rFonts w:cs="Times New Roman" w:hAnsi="Times New Roman" w:eastAsia="Times New Roman" w:ascii="Times New Roman"/>
          <w:color w:val="009C5D"/>
          <w:spacing w:val="0"/>
          <w:w w:val="108"/>
          <w:position w:val="8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009C5D"/>
          <w:spacing w:val="0"/>
          <w:w w:val="108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9"/>
          <w:w w:val="108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eople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relationships,</w:t>
      </w:r>
      <w:r>
        <w:rPr>
          <w:rFonts w:cs="Times New Roman" w:hAnsi="Times New Roman" w:eastAsia="Times New Roman" w:ascii="Times New Roman"/>
          <w:color w:val="000000"/>
          <w:spacing w:val="11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vCard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position w:val="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position w:val="0"/>
          <w:sz w:val="22"/>
          <w:szCs w:val="22"/>
        </w:rPr>
        <w:t>24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position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17"/>
          <w:w w:val="9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eople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organizations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Organ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ization</w:t>
      </w:r>
      <w:r>
        <w:rPr>
          <w:rFonts w:cs="Times New Roman" w:hAnsi="Times New Roman" w:eastAsia="Times New Roman" w:ascii="Times New Roman"/>
          <w:color w:val="000000"/>
          <w:spacing w:val="21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tology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position w:val="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position w:val="0"/>
          <w:sz w:val="22"/>
          <w:szCs w:val="22"/>
        </w:rPr>
        <w:t>43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position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23"/>
          <w:w w:val="9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sign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ecifically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organizational</w:t>
      </w:r>
      <w:r>
        <w:rPr>
          <w:rFonts w:cs="Times New Roman" w:hAnsi="Times New Roman" w:eastAsia="Times New Roman" w:ascii="Times New Roman"/>
          <w:color w:val="000000"/>
          <w:spacing w:val="-24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structures.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9"/>
          <w:w w:val="12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9"/>
          <w:w w:val="12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enance</w:t>
      </w:r>
      <w:r>
        <w:rPr>
          <w:rFonts w:cs="Times New Roman" w:hAnsi="Times New Roman" w:eastAsia="Times New Roman" w:ascii="Times New Roman"/>
          <w:spacing w:val="49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historical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5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creation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records,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ersioning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date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latest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enance</w:t>
      </w:r>
      <w:r>
        <w:rPr>
          <w:rFonts w:cs="Times New Roman" w:hAnsi="Times New Roman" w:eastAsia="Times New Roman" w:ascii="Times New Roman"/>
          <w:spacing w:val="4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across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69"/>
        <w:ind w:left="657" w:right="7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great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ortance</w:t>
      </w:r>
      <w:r>
        <w:rPr>
          <w:rFonts w:cs="Times New Roman" w:hAnsi="Times New Roman" w:eastAsia="Times New Roman" w:ascii="Times New Roman"/>
          <w:spacing w:val="2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lead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elopme</w:t>
      </w:r>
      <w:r>
        <w:rPr>
          <w:rFonts w:cs="Times New Roman" w:hAnsi="Times New Roman" w:eastAsia="Times New Roman" w:ascii="Times New Roman"/>
          <w:spacing w:val="-5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2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ecial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enance</w:t>
      </w:r>
      <w:r>
        <w:rPr>
          <w:rFonts w:cs="Times New Roman" w:hAnsi="Times New Roman" w:eastAsia="Times New Roman" w:ascii="Times New Roman"/>
          <w:spacing w:val="2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28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V-O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position w:val="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4"/>
          <w:position w:val="0"/>
          <w:sz w:val="22"/>
          <w:szCs w:val="22"/>
        </w:rPr>
        <w:t>32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position w:val="0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9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DataID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position w:val="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position w:val="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position w:val="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34"/>
          <w:w w:val="9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effort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color w:val="000000"/>
          <w:spacing w:val="-6"/>
          <w:w w:val="105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tically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position w:val="0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color w:val="000000"/>
          <w:spacing w:val="11"/>
          <w:w w:val="11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cus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viding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detailed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anc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license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Geospatial</w:t>
      </w:r>
      <w:r>
        <w:rPr>
          <w:rFonts w:cs="Times New Roman" w:hAnsi="Times New Roman" w:eastAsia="Times New Roman" w:ascii="Times New Roman"/>
          <w:spacing w:val="8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36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reflecting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geographical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rep-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ordinates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geometry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olygons.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additional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exten-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sions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ecifically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designed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express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geographical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Infrastructure</w:t>
      </w:r>
      <w:r>
        <w:rPr>
          <w:rFonts w:cs="Times New Roman" w:hAnsi="Times New Roman" w:eastAsia="Times New Roman" w:ascii="Times New Roman"/>
          <w:spacing w:val="2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Spatial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5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Euro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(INSPIRE)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directi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9C5D"/>
          <w:spacing w:val="0"/>
          <w:w w:val="107"/>
          <w:position w:val="8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009C5D"/>
          <w:spacing w:val="0"/>
          <w:w w:val="10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23"/>
          <w:w w:val="10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aims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establishing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in-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2" w:lineRule="auto" w:line="274"/>
        <w:ind w:left="657" w:right="71"/>
      </w:pP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frastructure</w:t>
      </w:r>
      <w:r>
        <w:rPr>
          <w:rFonts w:cs="Times New Roman" w:hAnsi="Times New Roman" w:eastAsia="Times New Roman" w:ascii="Times New Roman"/>
          <w:spacing w:val="3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spati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Mappings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DC</w:t>
      </w:r>
      <w:r>
        <w:rPr>
          <w:rFonts w:cs="Times New Roman" w:hAnsi="Times New Roman" w:eastAsia="Times New Roman" w:ascii="Times New Roman"/>
          <w:spacing w:val="-19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T-AP</w:t>
      </w:r>
      <w:r>
        <w:rPr>
          <w:rFonts w:cs="Times New Roman" w:hAnsi="Times New Roman" w:eastAsia="Times New Roman" w:ascii="Times New Roman"/>
          <w:spacing w:val="3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INSPIRE</w:t>
      </w:r>
      <w:r>
        <w:rPr>
          <w:rFonts w:cs="Times New Roman" w:hAnsi="Times New Roman" w:eastAsia="Times New Roman" w:ascii="Times New Roman"/>
          <w:spacing w:val="-9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metadata.</w:t>
      </w:r>
      <w:r>
        <w:rPr>
          <w:rFonts w:cs="Times New Roman" w:hAnsi="Times New Roman" w:eastAsia="Times New Roman" w:ascii="Times New Roman"/>
          <w:spacing w:val="5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spatial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extensio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9C5D"/>
          <w:spacing w:val="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geospatial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capab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ilities.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orting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geospatial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position w:val="0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color w:val="000000"/>
          <w:spacing w:val="21"/>
          <w:w w:val="11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sup</w:t>
      </w:r>
      <w:r>
        <w:rPr>
          <w:rFonts w:cs="Times New Roman" w:hAnsi="Times New Roman" w:eastAsia="Times New Roman" w:ascii="Times New Roman"/>
          <w:color w:val="000000"/>
          <w:spacing w:val="6"/>
          <w:w w:val="108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orts</w:t>
      </w:r>
      <w:r>
        <w:rPr>
          <w:rFonts w:cs="Times New Roman" w:hAnsi="Times New Roman" w:eastAsia="Times New Roman" w:ascii="Times New Roman"/>
          <w:color w:val="000000"/>
          <w:spacing w:val="29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standards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ISO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19139)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formats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g.,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GeoJSON).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6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9"/>
          <w:w w:val="12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oral</w:t>
      </w:r>
      <w:r>
        <w:rPr>
          <w:rFonts w:cs="Times New Roman" w:hAnsi="Times New Roman" w:eastAsia="Times New Roman" w:ascii="Times New Roman"/>
          <w:spacing w:val="48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3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reflecting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tem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date).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include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tem</w:t>
      </w:r>
      <w:r>
        <w:rPr>
          <w:rFonts w:cs="Times New Roman" w:hAnsi="Times New Roman" w:eastAsia="Times New Roman" w:ascii="Times New Roman"/>
          <w:spacing w:val="7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oral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govdata.de</w:t>
      </w:r>
      <w:r>
        <w:rPr>
          <w:rFonts w:cs="Times New Roman" w:hAnsi="Times New Roman" w:eastAsia="Times New Roman" w:ascii="Times New Roman"/>
          <w:spacing w:val="19"/>
          <w:w w:val="13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Germa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/>
        <w:ind w:left="657" w:right="690"/>
      </w:pPr>
      <w:r>
        <w:pict>
          <v:group style="position:absolute;margin-left:295.746pt;margin-top:11.2695pt;width:2.989pt;height:0pt;mso-position-horizontal-relative:page;mso-position-vertical-relative:paragraph;z-index:-4278" coordorigin="5915,225" coordsize="60,0">
            <v:shape style="position:absolute;left:5915;top:225;width:60;height:0" coordorigin="5915,225" coordsize="60,0" path="m5915,225l5975,225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419.573pt;margin-top:11.2695pt;width:2.989pt;height:0pt;mso-position-horizontal-relative:page;mso-position-vertical-relative:paragraph;z-index:-4277" coordorigin="8391,225" coordsize="60,0">
            <v:shape style="position:absolute;left:8391;top:225;width:60;height:0" coordorigin="8391,225" coordsize="60,0" path="m8391,225l8451,225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470.981pt;margin-top:11.2695pt;width:2.989pt;height:0pt;mso-position-horizontal-relative:page;mso-position-vertical-relative:paragraph;z-index:-4276" coordorigin="9420,225" coordsize="60,0">
            <v:shape style="position:absolute;left:9420;top:225;width:60;height:0" coordorigin="9420,225" coordsize="60,0" path="m9420,225l9479,22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include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temporal</w:t>
      </w:r>
      <w:r>
        <w:rPr>
          <w:rFonts w:cs="Times New Roman" w:hAnsi="Times New Roman" w:eastAsia="Times New Roman" w:ascii="Times New Roman"/>
          <w:spacing w:val="5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20"/>
          <w:szCs w:val="20"/>
        </w:rPr>
        <w:t>granularity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0"/>
          <w:szCs w:val="20"/>
        </w:rPr>
        <w:t>temporal</w:t>
      </w:r>
      <w:r>
        <w:rPr>
          <w:rFonts w:cs="Times New Roman" w:hAnsi="Times New Roman" w:eastAsia="Times New Roman" w:ascii="Times New Roman"/>
          <w:spacing w:val="20"/>
          <w:w w:val="13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0"/>
          <w:szCs w:val="20"/>
        </w:rPr>
        <w:t>coverage</w:t>
      </w:r>
      <w:r>
        <w:rPr>
          <w:rFonts w:cs="Times New Roman" w:hAnsi="Times New Roman" w:eastAsia="Times New Roman" w:ascii="Times New Roman"/>
          <w:spacing w:val="6"/>
          <w:w w:val="13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0"/>
          <w:w w:val="13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5"/>
        <w:ind w:left="657" w:right="6182"/>
      </w:pPr>
      <w:r>
        <w:pict>
          <v:group style="position:absolute;margin-left:133.291pt;margin-top:12.3205pt;width:2.989pt;height:0pt;mso-position-horizontal-relative:page;mso-position-vertical-relative:paragraph;z-index:-4275" coordorigin="2666,246" coordsize="60,0">
            <v:shape style="position:absolute;left:2666;top:246;width:60;height:0" coordorigin="2666,246" coordsize="60,0" path="m2666,246l2726,246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202.631pt;margin-top:12.3205pt;width:2.989pt;height:0pt;mso-position-horizontal-relative:page;mso-position-vertical-relative:paragraph;z-index:-4274" coordorigin="4053,246" coordsize="60,0">
            <v:shape style="position:absolute;left:4053;top:246;width:60;height:0" coordorigin="4053,246" coordsize="60,0" path="m4053,246l4112,246e" filled="f" stroked="t" strokeweight="0.398pt" strokecolor="#000000">
              <v:path arrowok="t"/>
            </v:shape>
            <w10:wrap type="none"/>
          </v:group>
        </w:pict>
      </w:r>
      <w:r>
        <w:pict>
          <v:group style="position:absolute;margin-left:57.6pt;margin-top:24.8195pt;width:192.027pt;height:0pt;mso-position-horizontal-relative:page;mso-position-vertical-relative:paragraph;z-index:-4273" coordorigin="1152,496" coordsize="3841,0">
            <v:shape style="position:absolute;left:1152;top:496;width:3841;height:0" coordorigin="1152,496" coordsize="3841,0" path="m1152,496l4993,49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34"/>
          <w:sz w:val="20"/>
          <w:szCs w:val="20"/>
        </w:rPr>
        <w:t>temporal</w:t>
      </w:r>
      <w:r>
        <w:rPr>
          <w:rFonts w:cs="Times New Roman" w:hAnsi="Times New Roman" w:eastAsia="Times New Roman" w:ascii="Times New Roman"/>
          <w:spacing w:val="5"/>
          <w:w w:val="13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20"/>
          <w:szCs w:val="20"/>
        </w:rPr>
        <w:t>granularity</w:t>
      </w:r>
      <w:r>
        <w:rPr>
          <w:rFonts w:cs="Times New Roman" w:hAnsi="Times New Roman" w:eastAsia="Times New Roman" w:ascii="Times New Roman"/>
          <w:spacing w:val="-3"/>
          <w:w w:val="15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4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-7"/>
          <w:w w:val="100"/>
          <w:position w:val="8"/>
          <w:sz w:val="12"/>
          <w:szCs w:val="12"/>
        </w:rPr>
        <w:t> </w:t>
      </w:r>
      <w:hyperlink r:id="rId19">
        <w:r>
          <w:rPr>
            <w:rFonts w:cs="Times New Roman" w:hAnsi="Times New Roman" w:eastAsia="Times New Roman" w:ascii="Times New Roman"/>
            <w:color w:val="0000FF"/>
            <w:spacing w:val="0"/>
            <w:w w:val="143"/>
            <w:position w:val="0"/>
            <w:sz w:val="18"/>
            <w:szCs w:val="18"/>
          </w:rPr>
          <w:t>http://dublincore.org/documents/dcmi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43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43"/>
            <w:position w:val="0"/>
            <w:sz w:val="18"/>
            <w:szCs w:val="18"/>
          </w:rPr>
          <w:t>terms/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4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20">
        <w:r>
          <w:rPr>
            <w:rFonts w:cs="Times New Roman" w:hAnsi="Times New Roman" w:eastAsia="Times New Roman" w:ascii="Times New Roman"/>
            <w:color w:val="0000FF"/>
            <w:spacing w:val="0"/>
            <w:w w:val="158"/>
            <w:position w:val="0"/>
            <w:sz w:val="18"/>
            <w:szCs w:val="18"/>
          </w:rPr>
          <w:t>http://oeg</w:t>
        </w:r>
        <w:r>
          <w:rPr>
            <w:rFonts w:cs="Times New Roman" w:hAnsi="Times New Roman" w:eastAsia="Times New Roman" w:ascii="Times New Roman"/>
            <w:color w:val="0000FF"/>
            <w:spacing w:val="16"/>
            <w:w w:val="158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58"/>
            <w:position w:val="0"/>
            <w:sz w:val="18"/>
            <w:szCs w:val="18"/>
          </w:rPr>
          <w:t>dev.dia.fi.upm.es/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58"/>
            <w:position w:val="0"/>
            <w:sz w:val="18"/>
            <w:szCs w:val="18"/>
          </w:rPr>
          <w:t>licensius/static/ldr/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5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21">
        <w:r>
          <w:rPr>
            <w:rFonts w:cs="Times New Roman" w:hAnsi="Times New Roman" w:eastAsia="Times New Roman" w:ascii="Times New Roman"/>
            <w:color w:val="0000FF"/>
            <w:spacing w:val="0"/>
            <w:w w:val="142"/>
            <w:position w:val="0"/>
            <w:sz w:val="18"/>
            <w:szCs w:val="18"/>
          </w:rPr>
          <w:t>http://www.w3.org/ns/odrl/2/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6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22">
        <w:r>
          <w:rPr>
            <w:rFonts w:cs="Times New Roman" w:hAnsi="Times New Roman" w:eastAsia="Times New Roman" w:ascii="Times New Roman"/>
            <w:color w:val="0000FF"/>
            <w:spacing w:val="0"/>
            <w:w w:val="146"/>
            <w:position w:val="0"/>
            <w:sz w:val="18"/>
            <w:szCs w:val="18"/>
          </w:rPr>
          <w:t>http://xmlns.com/foaf/spec/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7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23">
        <w:r>
          <w:rPr>
            <w:rFonts w:cs="Times New Roman" w:hAnsi="Times New Roman" w:eastAsia="Times New Roman" w:ascii="Times New Roman"/>
            <w:color w:val="0000FF"/>
            <w:spacing w:val="0"/>
            <w:w w:val="153"/>
            <w:position w:val="0"/>
            <w:sz w:val="18"/>
            <w:szCs w:val="18"/>
          </w:rPr>
          <w:t>http://open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53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37"/>
            <w:position w:val="0"/>
            <w:sz w:val="18"/>
            <w:szCs w:val="18"/>
          </w:rPr>
          <w:t>biomed.sourceforge.n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34"/>
            <w:position w:val="0"/>
            <w:sz w:val="18"/>
            <w:szCs w:val="18"/>
          </w:rPr>
          <w:t>et/opmv/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8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24">
        <w:r>
          <w:rPr>
            <w:rFonts w:cs="Times New Roman" w:hAnsi="Times New Roman" w:eastAsia="Times New Roman" w:ascii="Times New Roman"/>
            <w:color w:val="0000FF"/>
            <w:spacing w:val="0"/>
            <w:w w:val="156"/>
            <w:position w:val="0"/>
            <w:sz w:val="18"/>
            <w:szCs w:val="18"/>
          </w:rPr>
          <w:t>http://inspire.ec.europa.eu/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  <w:sectPr>
          <w:pgMar w:header="1167" w:footer="0" w:top="1360" w:bottom="280" w:left="1040" w:right="1040"/>
          <w:headerReference w:type="default" r:id="rId1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9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25">
        <w:r>
          <w:rPr>
            <w:rFonts w:cs="Times New Roman" w:hAnsi="Times New Roman" w:eastAsia="Times New Roman" w:ascii="Times New Roman"/>
            <w:color w:val="0000FF"/>
            <w:spacing w:val="0"/>
            <w:w w:val="145"/>
            <w:position w:val="0"/>
            <w:sz w:val="18"/>
            <w:szCs w:val="18"/>
          </w:rPr>
          <w:t>https://github.com/ckan/ckanext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45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53"/>
            <w:position w:val="0"/>
            <w:sz w:val="18"/>
            <w:szCs w:val="18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61"/>
            <w:position w:val="0"/>
            <w:sz w:val="18"/>
            <w:szCs w:val="18"/>
          </w:rPr>
          <w:t>patial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20"/>
        <w:ind w:left="439"/>
      </w:pPr>
      <w:r>
        <w:rPr>
          <w:rFonts w:cs="Meiryo" w:hAnsi="Meiryo" w:eastAsia="Meiryo" w:ascii="Meiryo"/>
          <w:spacing w:val="0"/>
          <w:w w:val="100"/>
          <w:position w:val="3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3"/>
          <w:sz w:val="22"/>
          <w:szCs w:val="22"/>
        </w:rPr>
        <w:t>Statistical</w:t>
      </w:r>
      <w:r>
        <w:rPr>
          <w:rFonts w:cs="Times New Roman" w:hAnsi="Times New Roman" w:eastAsia="Times New Roman" w:ascii="Times New Roman"/>
          <w:spacing w:val="-2"/>
          <w:w w:val="126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3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23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position w:val="3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3"/>
          <w:sz w:val="22"/>
          <w:szCs w:val="22"/>
        </w:rPr>
        <w:t>Statistical</w:t>
      </w:r>
      <w:r>
        <w:rPr>
          <w:rFonts w:cs="Times New Roman" w:hAnsi="Times New Roman" w:eastAsia="Times New Roman" w:ascii="Times New Roman"/>
          <w:spacing w:val="-2"/>
          <w:w w:val="11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position w:val="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position w:val="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position w:val="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3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3"/>
          <w:sz w:val="22"/>
          <w:szCs w:val="22"/>
        </w:rPr>
        <w:t>patterns</w:t>
      </w:r>
      <w:r>
        <w:rPr>
          <w:rFonts w:cs="Times New Roman" w:hAnsi="Times New Roman" w:eastAsia="Times New Roman" w:ascii="Times New Roman"/>
          <w:spacing w:val="-4"/>
          <w:w w:val="113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3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657" w:right="8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distribution,</w:t>
      </w:r>
      <w:r>
        <w:rPr>
          <w:rFonts w:cs="Times New Roman" w:hAnsi="Times New Roman" w:eastAsia="Times New Roman" w:ascii="Times New Roman"/>
          <w:spacing w:val="1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RDF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triples).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particu-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5" w:lineRule="auto" w:line="282"/>
        <w:ind w:left="657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larly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useful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explore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9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detailed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insig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vided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erl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15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tatistical</w:t>
      </w:r>
      <w:r>
        <w:rPr>
          <w:rFonts w:cs="Times New Roman" w:hAnsi="Times New Roman" w:eastAsia="Times New Roman" w:ascii="Times New Roman"/>
          <w:spacing w:val="2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dataset.</w:t>
      </w:r>
      <w:r>
        <w:rPr>
          <w:rFonts w:cs="Times New Roman" w:hAnsi="Times New Roman" w:eastAsia="Times New Roman" w:ascii="Times New Roman"/>
          <w:spacing w:val="58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oID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defines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express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statistical</w:t>
      </w:r>
      <w:r>
        <w:rPr>
          <w:rFonts w:cs="Times New Roman" w:hAnsi="Times New Roman" w:eastAsia="Times New Roman" w:ascii="Times New Roman"/>
          <w:spacing w:val="2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haracteristics</w:t>
      </w:r>
      <w:r>
        <w:rPr>
          <w:rFonts w:cs="Times New Roman" w:hAnsi="Times New Roman" w:eastAsia="Times New Roman" w:ascii="Times New Roman"/>
          <w:spacing w:val="-1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triples,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tities,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inct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classes,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21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23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publish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statistical</w:t>
      </w:r>
      <w:r>
        <w:rPr>
          <w:rFonts w:cs="Times New Roman" w:hAnsi="Times New Roman" w:eastAsia="Times New Roman" w:ascii="Times New Roman"/>
          <w:color w:val="000000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9"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7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6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nf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ormation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-2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5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that,</w:t>
      </w:r>
      <w:r>
        <w:rPr>
          <w:rFonts w:cs="Times New Roman" w:hAnsi="Times New Roman" w:eastAsia="Times New Roman" w:ascii="Times New Roman"/>
          <w:spacing w:val="15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include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enness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score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46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mea-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sures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alignme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lishing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standards</w:t>
      </w:r>
      <w:r>
        <w:rPr>
          <w:rFonts w:cs="Times New Roman" w:hAnsi="Times New Roman" w:eastAsia="Times New Roman" w:ascii="Times New Roman"/>
          <w:spacing w:val="1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74"/>
        <w:ind w:left="657" w:right="71"/>
      </w:pPr>
      <w:r>
        <w:pict>
          <v:group style="position:absolute;margin-left:166.384pt;margin-top:26.1745pt;width:2.989pt;height:0pt;mso-position-horizontal-relative:page;mso-position-vertical-relative:paragraph;z-index:-4272" coordorigin="3328,523" coordsize="60,0">
            <v:shape style="position:absolute;left:3328;top:523;width:60;height:0" coordorigin="3328,523" coordsize="60,0" path="m3328,523l3387,52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expressed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9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metadata.</w:t>
      </w:r>
      <w:r>
        <w:rPr>
          <w:rFonts w:cs="Times New Roman" w:hAnsi="Times New Roman" w:eastAsia="Times New Roman" w:ascii="Times New Roman"/>
          <w:spacing w:val="5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govdata.de</w:t>
      </w:r>
      <w:r>
        <w:rPr>
          <w:rFonts w:cs="Times New Roman" w:hAnsi="Times New Roman" w:eastAsia="Times New Roman" w:ascii="Times New Roman"/>
          <w:spacing w:val="10"/>
          <w:w w:val="13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in-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clude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20"/>
          <w:szCs w:val="20"/>
        </w:rPr>
        <w:t>ratings</w:t>
      </w:r>
      <w:r>
        <w:rPr>
          <w:rFonts w:cs="Times New Roman" w:hAnsi="Times New Roman" w:eastAsia="Times New Roman" w:ascii="Times New Roman"/>
          <w:spacing w:val="55"/>
          <w:w w:val="14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20"/>
          <w:szCs w:val="20"/>
        </w:rPr>
        <w:t>average</w:t>
      </w:r>
      <w:r>
        <w:rPr>
          <w:rFonts w:cs="Times New Roman" w:hAnsi="Times New Roman" w:eastAsia="Times New Roman" w:ascii="Times New Roman"/>
          <w:spacing w:val="-39"/>
          <w:w w:val="14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field.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13</w:t>
      </w:r>
      <w:r>
        <w:rPr>
          <w:rFonts w:cs="Times New Roman" w:hAnsi="Times New Roman" w:eastAsia="Times New Roman" w:ascii="Times New Roman"/>
          <w:color w:val="000000"/>
          <w:spacing w:val="0"/>
          <w:w w:val="8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0"/>
          <w:w w:val="8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express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RDF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Review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9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6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cabular</w:t>
      </w:r>
      <w:r>
        <w:rPr>
          <w:rFonts w:cs="Times New Roman" w:hAnsi="Times New Roman" w:eastAsia="Times New Roman" w:ascii="Times New Roman"/>
          <w:color w:val="000000"/>
          <w:spacing w:val="1"/>
          <w:w w:val="10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9C5D"/>
          <w:spacing w:val="0"/>
          <w:w w:val="106"/>
          <w:position w:val="8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color w:val="009C5D"/>
          <w:spacing w:val="0"/>
          <w:w w:val="106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4"/>
          <w:w w:val="106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express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reviews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ratings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position w:val="0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color w:val="000000"/>
          <w:spacing w:val="11"/>
          <w:w w:val="11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resources.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establishing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unication,</w:t>
      </w:r>
      <w:r>
        <w:rPr>
          <w:rFonts w:cs="Times New Roman" w:hAnsi="Times New Roman" w:eastAsia="Times New Roman" w:ascii="Times New Roman"/>
          <w:spacing w:val="22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harmonized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sufficie</w:t>
      </w:r>
      <w:r>
        <w:rPr>
          <w:rFonts w:cs="Times New Roman" w:hAnsi="Times New Roman" w:eastAsia="Times New Roman" w:ascii="Times New Roman"/>
          <w:spacing w:val="-5"/>
          <w:w w:val="9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nformation</w:t>
      </w:r>
      <w:r>
        <w:rPr>
          <w:rFonts w:cs="Times New Roman" w:hAnsi="Times New Roman" w:eastAsia="Times New Roman" w:ascii="Times New Roman"/>
          <w:spacing w:val="22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4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consumers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easily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tan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2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mappings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erformed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steps: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9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ecifications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cume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tations.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3" w:lineRule="auto" w:line="260"/>
        <w:ind w:left="657" w:right="64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3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9C5D"/>
          <w:spacing w:val="0"/>
          <w:w w:val="110"/>
          <w:position w:val="8"/>
          <w:sz w:val="16"/>
          <w:szCs w:val="16"/>
        </w:rPr>
        <w:t>11</w:t>
      </w:r>
      <w:r>
        <w:rPr>
          <w:rFonts w:cs="Times New Roman" w:hAnsi="Times New Roman" w:eastAsia="Times New Roman" w:ascii="Times New Roman"/>
          <w:color w:val="009C5D"/>
          <w:spacing w:val="0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18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vides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comprehensi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11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color w:val="000000"/>
          <w:spacing w:val="39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around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orld.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000000"/>
          <w:spacing w:val="-6"/>
          <w:w w:val="103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find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CKAN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DKAN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underlying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DMS.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7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-6"/>
          <w:w w:val="107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estigated</w:t>
      </w:r>
      <w:r>
        <w:rPr>
          <w:rFonts w:cs="Times New Roman" w:hAnsi="Times New Roman" w:eastAsia="Times New Roman" w:ascii="Times New Roman"/>
          <w:color w:val="000000"/>
          <w:spacing w:val="20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82"/>
        <w:ind w:left="657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DMS.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crata,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mai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tains</w:t>
      </w:r>
      <w:r>
        <w:rPr>
          <w:rFonts w:cs="Times New Roman" w:hAnsi="Times New Roman" w:eastAsia="Times New Roman" w:ascii="Times New Roman"/>
          <w:spacing w:val="2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list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tals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epage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hyperlink r:id="rId27">
        <w:r>
          <w:rPr>
            <w:rFonts w:cs="Times New Roman" w:hAnsi="Times New Roman" w:eastAsia="Times New Roman" w:ascii="Times New Roman"/>
            <w:color w:val="0000FF"/>
            <w:spacing w:val="0"/>
            <w:w w:val="146"/>
            <w:sz w:val="22"/>
            <w:szCs w:val="22"/>
          </w:rPr>
          <w:t>http://pencolorado.org</w:t>
        </w:r>
        <w:r>
          <w:rPr>
            <w:rFonts w:cs="Times New Roman" w:hAnsi="Times New Roman" w:eastAsia="Times New Roman" w:ascii="Times New Roman"/>
            <w:color w:val="0000FF"/>
            <w:spacing w:val="11"/>
            <w:w w:val="146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2"/>
            <w:szCs w:val="22"/>
          </w:rPr>
          <w:t>and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hyperlink r:id="rId28">
        <w:r>
          <w:rPr>
            <w:rFonts w:cs="Times New Roman" w:hAnsi="Times New Roman" w:eastAsia="Times New Roman" w:ascii="Times New Roman"/>
            <w:color w:val="0000FF"/>
            <w:spacing w:val="0"/>
            <w:w w:val="174"/>
            <w:sz w:val="22"/>
            <w:szCs w:val="22"/>
          </w:rPr>
          <w:t>http://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74"/>
            <w:sz w:val="22"/>
            <w:szCs w:val="22"/>
          </w:rPr>
          <w:t> </w:t>
        </w:r>
      </w:hyperlink>
      <w:hyperlink r:id="rId29">
        <w:r>
          <w:rPr>
            <w:rFonts w:cs="Times New Roman" w:hAnsi="Times New Roman" w:eastAsia="Times New Roman" w:ascii="Times New Roman"/>
            <w:color w:val="0000FF"/>
            <w:spacing w:val="0"/>
            <w:w w:val="136"/>
            <w:sz w:val="22"/>
            <w:szCs w:val="22"/>
          </w:rPr>
          <w:t>data.maryland.gov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9" w:lineRule="auto" w:line="258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ecifically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API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returns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serialized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JSON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rather</w:t>
      </w:r>
      <w:r>
        <w:rPr>
          <w:rFonts w:cs="Times New Roman" w:hAnsi="Times New Roman" w:eastAsia="Times New Roman" w:ascii="Times New Roman"/>
          <w:spacing w:val="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dataset’s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metadata.</w:t>
      </w:r>
      <w:r>
        <w:rPr>
          <w:rFonts w:cs="Times New Roman" w:hAnsi="Times New Roman" w:eastAsia="Times New Roman" w:ascii="Times New Roman"/>
          <w:spacing w:val="3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consequenc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had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estigate</w:t>
      </w:r>
      <w:r>
        <w:rPr>
          <w:rFonts w:cs="Times New Roman" w:hAnsi="Times New Roman" w:eastAsia="Times New Roman" w:ascii="Times New Roman"/>
          <w:spacing w:val="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API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(SO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A)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12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1"/>
          <w:position w:val="0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color w:val="000000"/>
          <w:spacing w:val="-5"/>
          <w:w w:val="101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classes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terfaces.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5" w:firstLine="288"/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9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businesses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requires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include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information: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2" w:lineRule="auto" w:line="237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spacing w:val="55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4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useless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accessible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dumps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query-able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ts;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70" w:hanging="218"/>
      </w:pPr>
      <w:r>
        <w:pict>
          <v:group style="position:absolute;margin-left:57.6pt;margin-top:56.2156pt;width:192.027pt;height:0pt;mso-position-horizontal-relative:page;mso-position-vertical-relative:paragraph;z-index:-4271" coordorigin="1152,1124" coordsize="3841,0">
            <v:shape style="position:absolute;left:1152;top:1124;width:3841;height:0" coordorigin="1152,1124" coordsize="3841,0" path="m1152,1124l4993,1124e" filled="f" stroked="t" strokeweight="0.398pt" strokecolor="#000000">
              <v:path arrowok="t"/>
            </v:shape>
            <w10:wrap type="none"/>
          </v:group>
        </w:pict>
      </w: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License</w:t>
      </w:r>
      <w:r>
        <w:rPr>
          <w:rFonts w:cs="Times New Roman" w:hAnsi="Times New Roman" w:eastAsia="Times New Roman" w:ascii="Times New Roman"/>
          <w:spacing w:val="39"/>
          <w:w w:val="11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concerned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legal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lications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3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include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readable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license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issions,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yrig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attributions;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288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2"/>
          <w:szCs w:val="12"/>
        </w:rPr>
        <w:t>10</w:t>
      </w:r>
      <w:r>
        <w:rPr>
          <w:rFonts w:cs="Times New Roman" w:hAnsi="Times New Roman" w:eastAsia="Times New Roman" w:ascii="Times New Roman"/>
          <w:spacing w:val="5"/>
          <w:w w:val="100"/>
          <w:position w:val="8"/>
          <w:sz w:val="12"/>
          <w:szCs w:val="12"/>
        </w:rPr>
        <w:t> </w:t>
      </w:r>
      <w:hyperlink r:id="rId30">
        <w:r>
          <w:rPr>
            <w:rFonts w:cs="Times New Roman" w:hAnsi="Times New Roman" w:eastAsia="Times New Roman" w:ascii="Times New Roman"/>
            <w:color w:val="0000FF"/>
            <w:spacing w:val="0"/>
            <w:w w:val="149"/>
            <w:position w:val="0"/>
            <w:sz w:val="18"/>
            <w:szCs w:val="18"/>
          </w:rPr>
          <w:t>http://vocab.org/review/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288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11</w:t>
      </w:r>
      <w:r>
        <w:rPr>
          <w:rFonts w:cs="Times New Roman" w:hAnsi="Times New Roman" w:eastAsia="Times New Roman" w:ascii="Times New Roman"/>
          <w:spacing w:val="5"/>
          <w:w w:val="100"/>
          <w:position w:val="7"/>
          <w:sz w:val="12"/>
          <w:szCs w:val="12"/>
        </w:rPr>
        <w:t> </w:t>
      </w:r>
      <w:hyperlink r:id="rId31">
        <w:r>
          <w:rPr>
            <w:rFonts w:cs="Times New Roman" w:hAnsi="Times New Roman" w:eastAsia="Times New Roman" w:ascii="Times New Roman"/>
            <w:color w:val="0000FF"/>
            <w:spacing w:val="0"/>
            <w:w w:val="157"/>
            <w:position w:val="0"/>
            <w:sz w:val="18"/>
            <w:szCs w:val="18"/>
          </w:rPr>
          <w:t>http://dataportals.org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288"/>
        <w:sectPr>
          <w:pgMar w:header="1167" w:footer="0" w:top="1360" w:bottom="280" w:left="1040" w:right="1040"/>
          <w:headerReference w:type="default" r:id="rId2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12</w:t>
      </w:r>
      <w:r>
        <w:rPr>
          <w:rFonts w:cs="Times New Roman" w:hAnsi="Times New Roman" w:eastAsia="Times New Roman" w:ascii="Times New Roman"/>
          <w:spacing w:val="5"/>
          <w:w w:val="100"/>
          <w:position w:val="7"/>
          <w:sz w:val="12"/>
          <w:szCs w:val="12"/>
        </w:rPr>
        <w:t> </w:t>
      </w:r>
      <w:hyperlink r:id="rId32">
        <w:r>
          <w:rPr>
            <w:rFonts w:cs="Times New Roman" w:hAnsi="Times New Roman" w:eastAsia="Times New Roman" w:ascii="Times New Roman"/>
            <w:color w:val="0000FF"/>
            <w:spacing w:val="0"/>
            <w:w w:val="148"/>
            <w:position w:val="0"/>
            <w:sz w:val="18"/>
            <w:szCs w:val="18"/>
          </w:rPr>
          <w:t>https://github.com/socrata/soda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48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44"/>
            <w:position w:val="0"/>
            <w:sz w:val="18"/>
            <w:szCs w:val="18"/>
          </w:rPr>
          <w:t>java/tree/master/src/main/java/com/socrata/model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20"/>
        <w:ind w:left="439"/>
      </w:pPr>
      <w:r>
        <w:rPr>
          <w:rFonts w:cs="Meiryo" w:hAnsi="Meiryo" w:eastAsia="Meiryo" w:ascii="Meiryo"/>
          <w:spacing w:val="0"/>
          <w:w w:val="100"/>
          <w:position w:val="3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3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9"/>
          <w:w w:val="123"/>
          <w:position w:val="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9"/>
          <w:w w:val="123"/>
          <w:position w:val="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position w:val="3"/>
          <w:sz w:val="22"/>
          <w:szCs w:val="22"/>
        </w:rPr>
        <w:t>enance</w:t>
      </w:r>
      <w:r>
        <w:rPr>
          <w:rFonts w:cs="Times New Roman" w:hAnsi="Times New Roman" w:eastAsia="Times New Roman" w:ascii="Times New Roman"/>
          <w:spacing w:val="15"/>
          <w:w w:val="123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3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23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position w:val="3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ending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"/>
          <w:w w:val="113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license,</w:t>
      </w:r>
      <w:r>
        <w:rPr>
          <w:rFonts w:cs="Times New Roman" w:hAnsi="Times New Roman" w:eastAsia="Times New Roman" w:ascii="Times New Roman"/>
          <w:spacing w:val="24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position w:val="3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"/>
          <w:w w:val="112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3"/>
          <w:sz w:val="22"/>
          <w:szCs w:val="22"/>
        </w:rPr>
        <w:t>mig</w:t>
      </w:r>
      <w:r>
        <w:rPr>
          <w:rFonts w:cs="Times New Roman" w:hAnsi="Times New Roman" w:eastAsia="Times New Roman" w:ascii="Times New Roman"/>
          <w:spacing w:val="-6"/>
          <w:w w:val="104"/>
          <w:position w:val="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position w:val="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43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gal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19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3"/>
          <w:sz w:val="22"/>
          <w:szCs w:val="22"/>
        </w:rPr>
        <w:t>us-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65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describing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auth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oritati</w:t>
      </w:r>
      <w:r>
        <w:rPr>
          <w:rFonts w:cs="Times New Roman" w:hAnsi="Times New Roman" w:eastAsia="Times New Roman" w:ascii="Times New Roman"/>
          <w:spacing w:val="-6"/>
          <w:w w:val="11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ersioning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Curre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65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under-s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limiting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usabili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establishing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unication,</w:t>
      </w:r>
      <w:r>
        <w:rPr>
          <w:rFonts w:cs="Times New Roman" w:hAnsi="Times New Roman" w:eastAsia="Times New Roman" w:ascii="Times New Roman"/>
          <w:spacing w:val="22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harmonized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7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tad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spacing w:val="27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sufficie</w:t>
      </w:r>
      <w:r>
        <w:rPr>
          <w:rFonts w:cs="Times New Roman" w:hAnsi="Times New Roman" w:eastAsia="Times New Roman" w:ascii="Times New Roman"/>
          <w:spacing w:val="-5"/>
          <w:w w:val="9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5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consumers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understand</w:t>
      </w:r>
      <w:r>
        <w:rPr>
          <w:rFonts w:cs="Times New Roman" w:hAnsi="Times New Roman" w:eastAsia="Times New Roman" w:ascii="Times New Roman"/>
          <w:spacing w:val="29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four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included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resources,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groups,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tags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organizations.</w:t>
      </w:r>
      <w:r>
        <w:rPr>
          <w:rFonts w:cs="Times New Roman" w:hAnsi="Times New Roman" w:eastAsia="Times New Roman" w:ascii="Times New Roman"/>
          <w:spacing w:val="2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urth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rmore,</w:t>
      </w:r>
      <w:r>
        <w:rPr>
          <w:rFonts w:cs="Times New Roman" w:hAnsi="Times New Roman" w:eastAsia="Times New Roman" w:ascii="Times New Roman"/>
          <w:spacing w:val="4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classified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included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tribution</w:t>
      </w:r>
      <w:r>
        <w:rPr>
          <w:rFonts w:cs="Times New Roman" w:hAnsi="Times New Roman" w:eastAsia="Times New Roman" w:ascii="Times New Roman"/>
          <w:spacing w:val="1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mappings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lead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HDL,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harmonized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9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18"/>
          <w:w w:val="10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exploration</w:t>
      </w:r>
      <w:r>
        <w:rPr>
          <w:rFonts w:cs="Times New Roman" w:hAnsi="Times New Roman" w:eastAsia="Times New Roman" w:ascii="Times New Roman"/>
          <w:spacing w:val="1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reus</w:t>
      </w:r>
      <w:r>
        <w:rPr>
          <w:rFonts w:cs="Times New Roman" w:hAnsi="Times New Roman" w:eastAsia="Times New Roman" w:ascii="Times New Roman"/>
          <w:spacing w:val="1"/>
          <w:w w:val="10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2829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Dataset</w:t>
      </w:r>
      <w:r>
        <w:rPr>
          <w:rFonts w:cs="Times New Roman" w:hAnsi="Times New Roman" w:eastAsia="Times New Roman" w:ascii="Times New Roman"/>
          <w:spacing w:val="55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Profiles</w:t>
      </w:r>
      <w:r>
        <w:rPr>
          <w:rFonts w:cs="Times New Roman" w:hAnsi="Times New Roman" w:eastAsia="Times New Roman" w:ascii="Times New Roman"/>
          <w:spacing w:val="-14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Generation</w:t>
      </w:r>
      <w:r>
        <w:rPr>
          <w:rFonts w:cs="Times New Roman" w:hAnsi="Times New Roman" w:eastAsia="Times New Roman" w:ascii="Times New Roman"/>
          <w:spacing w:val="34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spacing w:val="29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7"/>
          <w:w w:val="12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4"/>
        <w:ind w:left="112" w:right="7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heterogeneous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reflects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often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inconsiste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misi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terpreted</w:t>
      </w:r>
      <w:r>
        <w:rPr>
          <w:rFonts w:cs="Times New Roman" w:hAnsi="Times New Roman" w:eastAsia="Times New Roman" w:ascii="Times New Roman"/>
          <w:spacing w:val="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incomplete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3"/>
          <w:w w:val="10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ariation</w:t>
      </w:r>
      <w:r>
        <w:rPr>
          <w:rFonts w:cs="Times New Roman" w:hAnsi="Times New Roman" w:eastAsia="Times New Roman" w:ascii="Times New Roman"/>
          <w:spacing w:val="3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size,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formats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freshness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difficult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useful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prior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noticed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few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DB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],</w:t>
      </w:r>
      <w:r>
        <w:rPr>
          <w:rFonts w:cs="Times New Roman" w:hAnsi="Times New Roman" w:eastAsia="Times New Roman" w:ascii="Times New Roman"/>
          <w:color w:val="000000"/>
          <w:spacing w:val="4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reebase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3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47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3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opular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-14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38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include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domain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suitable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tasks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hand.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building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text-</w:t>
      </w:r>
      <w:r>
        <w:rPr>
          <w:rFonts w:cs="Times New Roman" w:hAnsi="Times New Roman" w:eastAsia="Times New Roman" w:ascii="Times New Roman"/>
          <w:color w:val="000000"/>
          <w:spacing w:val="-5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7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4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recomm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academic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digital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library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cloud,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opular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Dog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13</w:t>
      </w:r>
      <w:r>
        <w:rPr>
          <w:rFonts w:cs="Times New Roman" w:hAnsi="Times New Roman" w:eastAsia="Times New Roman" w:ascii="Times New Roman"/>
          <w:color w:val="009C5D"/>
          <w:spacing w:val="6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DBLP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14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9C5D"/>
          <w:spacing w:val="15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vist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15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9C5D"/>
          <w:spacing w:val="5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ored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lesser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4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0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-5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VIAF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16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2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links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author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11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-3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files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national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libraries,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list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000000"/>
          <w:spacing w:val="13"/>
          <w:w w:val="107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ject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headings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blic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libraries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Spai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17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009C5D"/>
          <w:spacing w:val="1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dissertation</w:t>
      </w:r>
      <w:r>
        <w:rPr>
          <w:rFonts w:cs="Times New Roman" w:hAnsi="Times New Roman" w:eastAsia="Times New Roman" w:ascii="Times New Roman"/>
          <w:color w:val="000000"/>
          <w:spacing w:val="14"/>
          <w:w w:val="10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engin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18</w:t>
      </w:r>
      <w:r>
        <w:rPr>
          <w:rFonts w:cs="Times New Roman" w:hAnsi="Times New Roman" w:eastAsia="Times New Roman" w:ascii="Times New Roman"/>
          <w:color w:val="009C5D"/>
          <w:spacing w:val="-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9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explore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relying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atta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hed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3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administrator.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predefined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aphy,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life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organization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clustering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pur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oses.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increasing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harder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classify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fixed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tags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assigned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capturing</w:t>
      </w:r>
      <w:r>
        <w:rPr>
          <w:rFonts w:cs="Times New Roman" w:hAnsi="Times New Roman" w:eastAsia="Times New Roman" w:ascii="Times New Roman"/>
          <w:spacing w:val="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essence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breadth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30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0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urthermore,</w:t>
      </w:r>
      <w:r>
        <w:rPr>
          <w:rFonts w:cs="Times New Roman" w:hAnsi="Times New Roman" w:eastAsia="Times New Roman" w:ascii="Times New Roman"/>
          <w:color w:val="000000"/>
          <w:spacing w:val="3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increasing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review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curation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color w:val="000000"/>
          <w:spacing w:val="3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unsustainable</w:t>
      </w:r>
      <w:r>
        <w:rPr>
          <w:rFonts w:cs="Times New Roman" w:hAnsi="Times New Roman" w:eastAsia="Times New Roman" w:ascii="Times New Roman"/>
          <w:color w:val="000000"/>
          <w:spacing w:val="-1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outsourced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color w:val="000000"/>
          <w:spacing w:val="-6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unities.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" w:lineRule="auto" w:line="282"/>
        <w:ind w:left="112" w:right="74" w:firstLine="288"/>
      </w:pPr>
      <w:r>
        <w:pict>
          <v:group style="position:absolute;margin-left:57.6pt;margin-top:110.009pt;width:192.027pt;height:0pt;mso-position-horizontal-relative:page;mso-position-vertical-relative:paragraph;z-index:-4270" coordorigin="1152,2200" coordsize="3841,0">
            <v:shape style="position:absolute;left:1152;top:2200;width:3841;height:0" coordorigin="1152,2200" coordsize="3841,0" path="m1152,2200l4993,220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hallenges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automatic</w:t>
      </w:r>
      <w:r>
        <w:rPr>
          <w:rFonts w:cs="Times New Roman" w:hAnsi="Times New Roman" w:eastAsia="Times New Roman" w:ascii="Times New Roman"/>
          <w:spacing w:val="3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descripti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2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extensible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consisting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eline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bines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tification,</w:t>
      </w:r>
      <w:r>
        <w:rPr>
          <w:rFonts w:cs="Times New Roman" w:hAnsi="Times New Roman" w:eastAsia="Times New Roman" w:ascii="Times New Roman"/>
          <w:spacing w:val="-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3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wling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pluggable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dules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bining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profiling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tasks.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alidates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aggregated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standard</w:t>
      </w:r>
      <w:r>
        <w:rPr>
          <w:rFonts w:cs="Times New Roman" w:hAnsi="Times New Roman" w:eastAsia="Times New Roman" w:ascii="Times New Roman"/>
          <w:spacing w:val="2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9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5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fields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automatically</w:t>
      </w:r>
      <w:r>
        <w:rPr>
          <w:rFonts w:cs="Times New Roman" w:hAnsi="Times New Roman" w:eastAsia="Times New Roman" w:ascii="Times New Roman"/>
          <w:spacing w:val="29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corrected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ossible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adding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missing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reference).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describing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issues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3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cannot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automatically</w:t>
      </w:r>
      <w:r>
        <w:rPr>
          <w:rFonts w:cs="Times New Roman" w:hAnsi="Times New Roman" w:eastAsia="Times New Roman" w:ascii="Times New Roman"/>
          <w:spacing w:val="1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fixed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email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dataset’s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mai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tainer.</w:t>
      </w:r>
      <w:r>
        <w:rPr>
          <w:rFonts w:cs="Times New Roman" w:hAnsi="Times New Roman" w:eastAsia="Times New Roman" w:ascii="Times New Roman"/>
          <w:spacing w:val="4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288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2"/>
          <w:szCs w:val="12"/>
        </w:rPr>
        <w:t>13</w:t>
      </w:r>
      <w:r>
        <w:rPr>
          <w:rFonts w:cs="Times New Roman" w:hAnsi="Times New Roman" w:eastAsia="Times New Roman" w:ascii="Times New Roman"/>
          <w:spacing w:val="5"/>
          <w:w w:val="100"/>
          <w:position w:val="8"/>
          <w:sz w:val="12"/>
          <w:szCs w:val="12"/>
        </w:rPr>
        <w:t> </w:t>
      </w:r>
      <w:hyperlink r:id="rId34">
        <w:r>
          <w:rPr>
            <w:rFonts w:cs="Times New Roman" w:hAnsi="Times New Roman" w:eastAsia="Times New Roman" w:ascii="Times New Roman"/>
            <w:color w:val="0000FF"/>
            <w:spacing w:val="0"/>
            <w:w w:val="151"/>
            <w:position w:val="0"/>
            <w:sz w:val="18"/>
            <w:szCs w:val="18"/>
          </w:rPr>
          <w:t>http://datahub.io/dataset/semantic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51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19"/>
            <w:position w:val="0"/>
            <w:sz w:val="18"/>
            <w:szCs w:val="18"/>
          </w:rPr>
          <w:t>web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19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30"/>
            <w:position w:val="0"/>
            <w:sz w:val="18"/>
            <w:szCs w:val="18"/>
          </w:rPr>
          <w:t>dog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30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30"/>
            <w:position w:val="0"/>
            <w:sz w:val="18"/>
            <w:szCs w:val="18"/>
          </w:rPr>
          <w:t>food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288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14</w:t>
      </w:r>
      <w:r>
        <w:rPr>
          <w:rFonts w:cs="Times New Roman" w:hAnsi="Times New Roman" w:eastAsia="Times New Roman" w:ascii="Times New Roman"/>
          <w:spacing w:val="5"/>
          <w:w w:val="100"/>
          <w:position w:val="7"/>
          <w:sz w:val="12"/>
          <w:szCs w:val="12"/>
        </w:rPr>
        <w:t> </w:t>
      </w:r>
      <w:hyperlink r:id="rId35">
        <w:r>
          <w:rPr>
            <w:rFonts w:cs="Times New Roman" w:hAnsi="Times New Roman" w:eastAsia="Times New Roman" w:ascii="Times New Roman"/>
            <w:color w:val="0000FF"/>
            <w:spacing w:val="0"/>
            <w:w w:val="153"/>
            <w:position w:val="0"/>
            <w:sz w:val="18"/>
            <w:szCs w:val="18"/>
          </w:rPr>
          <w:t>http://datahub.io/dataset/dblp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288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15</w:t>
      </w:r>
      <w:r>
        <w:rPr>
          <w:rFonts w:cs="Times New Roman" w:hAnsi="Times New Roman" w:eastAsia="Times New Roman" w:ascii="Times New Roman"/>
          <w:spacing w:val="5"/>
          <w:w w:val="100"/>
          <w:position w:val="7"/>
          <w:sz w:val="12"/>
          <w:szCs w:val="12"/>
        </w:rPr>
        <w:t> </w:t>
      </w:r>
      <w:hyperlink r:id="rId36">
        <w:r>
          <w:rPr>
            <w:rFonts w:cs="Times New Roman" w:hAnsi="Times New Roman" w:eastAsia="Times New Roman" w:ascii="Times New Roman"/>
            <w:color w:val="0000FF"/>
            <w:spacing w:val="0"/>
            <w:w w:val="153"/>
            <w:position w:val="0"/>
            <w:sz w:val="18"/>
            <w:szCs w:val="18"/>
          </w:rPr>
          <w:t>http://datahub.io/dataset/yovisto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288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16</w:t>
      </w:r>
      <w:r>
        <w:rPr>
          <w:rFonts w:cs="Times New Roman" w:hAnsi="Times New Roman" w:eastAsia="Times New Roman" w:ascii="Times New Roman"/>
          <w:spacing w:val="5"/>
          <w:w w:val="100"/>
          <w:position w:val="7"/>
          <w:sz w:val="12"/>
          <w:szCs w:val="12"/>
        </w:rPr>
        <w:t> </w:t>
      </w:r>
      <w:hyperlink r:id="rId37">
        <w:r>
          <w:rPr>
            <w:rFonts w:cs="Times New Roman" w:hAnsi="Times New Roman" w:eastAsia="Times New Roman" w:ascii="Times New Roman"/>
            <w:color w:val="0000FF"/>
            <w:spacing w:val="0"/>
            <w:w w:val="156"/>
            <w:position w:val="0"/>
            <w:sz w:val="18"/>
            <w:szCs w:val="18"/>
          </w:rPr>
          <w:t>http://datahub.io/dataset/viaf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288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17</w:t>
      </w:r>
      <w:r>
        <w:rPr>
          <w:rFonts w:cs="Times New Roman" w:hAnsi="Times New Roman" w:eastAsia="Times New Roman" w:ascii="Times New Roman"/>
          <w:spacing w:val="5"/>
          <w:w w:val="100"/>
          <w:position w:val="7"/>
          <w:sz w:val="12"/>
          <w:szCs w:val="12"/>
        </w:rPr>
        <w:t> </w:t>
      </w:r>
      <w:hyperlink r:id="rId38">
        <w:r>
          <w:rPr>
            <w:rFonts w:cs="Times New Roman" w:hAnsi="Times New Roman" w:eastAsia="Times New Roman" w:ascii="Times New Roman"/>
            <w:color w:val="0000FF"/>
            <w:spacing w:val="0"/>
            <w:w w:val="160"/>
            <w:position w:val="0"/>
            <w:sz w:val="18"/>
            <w:szCs w:val="18"/>
          </w:rPr>
          <w:t>http://datahub.io/dataset/lista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60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33"/>
            <w:position w:val="0"/>
            <w:sz w:val="18"/>
            <w:szCs w:val="18"/>
          </w:rPr>
          <w:t>encabezamientos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33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39"/>
            <w:position w:val="0"/>
            <w:sz w:val="18"/>
            <w:szCs w:val="18"/>
          </w:rPr>
          <w:t>materia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288"/>
        <w:sectPr>
          <w:pgMar w:header="1167" w:footer="0" w:top="1360" w:bottom="280" w:left="1040" w:right="1040"/>
          <w:headerReference w:type="default" r:id="rId3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18</w:t>
      </w:r>
      <w:r>
        <w:rPr>
          <w:rFonts w:cs="Times New Roman" w:hAnsi="Times New Roman" w:eastAsia="Times New Roman" w:ascii="Times New Roman"/>
          <w:spacing w:val="5"/>
          <w:w w:val="100"/>
          <w:position w:val="7"/>
          <w:sz w:val="12"/>
          <w:szCs w:val="12"/>
        </w:rPr>
        <w:t> </w:t>
      </w:r>
      <w:hyperlink r:id="rId39">
        <w:r>
          <w:rPr>
            <w:rFonts w:cs="Times New Roman" w:hAnsi="Times New Roman" w:eastAsia="Times New Roman" w:ascii="Times New Roman"/>
            <w:color w:val="0000FF"/>
            <w:spacing w:val="0"/>
            <w:w w:val="156"/>
            <w:position w:val="0"/>
            <w:sz w:val="18"/>
            <w:szCs w:val="18"/>
          </w:rPr>
          <w:t>http://datahub.io/dataset/thesesfr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statistical</w:t>
      </w:r>
      <w:r>
        <w:rPr>
          <w:rFonts w:cs="Times New Roman" w:hAnsi="Times New Roman" w:eastAsia="Times New Roman" w:ascii="Times New Roman"/>
          <w:spacing w:val="3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profiling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relational</w:t>
      </w:r>
      <w:r>
        <w:rPr>
          <w:rFonts w:cs="Times New Roman" w:hAnsi="Times New Roman" w:eastAsia="Times New Roman" w:ascii="Times New Roman"/>
          <w:spacing w:val="3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hitecture</w:t>
      </w:r>
      <w:r>
        <w:rPr>
          <w:rFonts w:cs="Times New Roman" w:hAnsi="Times New Roman" w:eastAsia="Times New Roman" w:ascii="Times New Roman"/>
          <w:spacing w:val="36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easily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additional</w:t>
      </w:r>
      <w:r>
        <w:rPr>
          <w:rFonts w:cs="Times New Roman" w:hAnsi="Times New Roman" w:eastAsia="Times New Roman" w:ascii="Times New Roman"/>
          <w:spacing w:val="1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profiling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tasks.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section,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cus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task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profiling,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ignori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tasks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statistical</w:t>
      </w:r>
      <w:r>
        <w:rPr>
          <w:rFonts w:cs="Times New Roman" w:hAnsi="Times New Roman" w:eastAsia="Times New Roman" w:ascii="Times New Roman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profiling.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alidate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rofiles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accuracy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running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CKAN-based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als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60"/>
        <w:ind w:left="112" w:right="71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terface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(CLI)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spacing w:val="1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de.js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ositor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9C5D"/>
          <w:spacing w:val="0"/>
          <w:w w:val="105"/>
          <w:position w:val="8"/>
          <w:sz w:val="16"/>
          <w:szCs w:val="16"/>
        </w:rPr>
        <w:t>19</w:t>
      </w:r>
      <w:r>
        <w:rPr>
          <w:rFonts w:cs="Times New Roman" w:hAnsi="Times New Roman" w:eastAsia="Times New Roman" w:ascii="Times New Roman"/>
          <w:color w:val="009C5D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administrators</w:t>
      </w:r>
      <w:r>
        <w:rPr>
          <w:rFonts w:cs="Times New Roman" w:hAnsi="Times New Roman" w:eastAsia="Times New Roman" w:ascii="Times New Roman"/>
          <w:color w:val="000000"/>
          <w:spacing w:val="13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position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000000"/>
          <w:spacing w:val="35"/>
          <w:w w:val="11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position w:val="0"/>
          <w:sz w:val="22"/>
          <w:szCs w:val="22"/>
        </w:rPr>
        <w:t>to: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1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1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4" w:lineRule="auto" w:line="237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wl,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(a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cifi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dataset,</w:t>
      </w:r>
      <w:r>
        <w:rPr>
          <w:rFonts w:cs="Times New Roman" w:hAnsi="Times New Roman" w:eastAsia="Times New Roman" w:ascii="Times New Roman"/>
          <w:spacing w:val="1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group,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whole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ortal)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91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Execute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aggregation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whole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1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dataset,</w:t>
      </w:r>
      <w:r>
        <w:rPr>
          <w:rFonts w:cs="Times New Roman" w:hAnsi="Times New Roman" w:eastAsia="Times New Roman" w:ascii="Times New Roman"/>
          <w:spacing w:val="1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whole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whole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sz w:val="22"/>
          <w:szCs w:val="22"/>
        </w:rPr>
        <w:t>1.1</w:t>
      </w:r>
      <w:r>
        <w:rPr>
          <w:rFonts w:cs="Times New Roman" w:hAnsi="Times New Roman" w:eastAsia="Times New Roman" w:ascii="Times New Roman"/>
          <w:color w:val="009C5D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steps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wing: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5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spacing w:val="-6"/>
          <w:w w:val="12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6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0"/>
          <w:w w:val="16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8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2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tificatio</w:t>
      </w:r>
      <w:r>
        <w:rPr>
          <w:rFonts w:cs="Times New Roman" w:hAnsi="Times New Roman" w:eastAsia="Times New Roman" w:ascii="Times New Roman"/>
          <w:spacing w:val="1"/>
          <w:w w:val="12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36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relies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scraping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hniques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tifi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3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includes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bination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ins</w:t>
      </w:r>
      <w:r>
        <w:rPr>
          <w:rFonts w:cs="Times New Roman" w:hAnsi="Times New Roman" w:eastAsia="Times New Roman" w:ascii="Times New Roman"/>
          <w:spacing w:val="7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ection,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tags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cume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(DOM)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ins</w:t>
      </w:r>
      <w:r>
        <w:rPr>
          <w:rFonts w:cs="Times New Roman" w:hAnsi="Times New Roman" w:eastAsia="Times New Roman" w:ascii="Times New Roman"/>
          <w:spacing w:val="6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ection.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0"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20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extractio</w:t>
      </w:r>
      <w:r>
        <w:rPr>
          <w:rFonts w:cs="Times New Roman" w:hAnsi="Times New Roman" w:eastAsia="Times New Roman" w:ascii="Times New Roman"/>
          <w:spacing w:val="1"/>
          <w:w w:val="12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derlying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4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Ex-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tractor</w:t>
      </w:r>
      <w:r>
        <w:rPr>
          <w:rFonts w:cs="Times New Roman" w:hAnsi="Times New Roman" w:eastAsia="Times New Roman" w:ascii="Times New Roman"/>
          <w:spacing w:val="26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erforms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iterati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2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3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ersist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file-based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Extractor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82"/>
        <w:ind w:left="657" w:right="7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issue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extraction</w:t>
      </w:r>
      <w:r>
        <w:rPr>
          <w:rFonts w:cs="Times New Roman" w:hAnsi="Times New Roman" w:eastAsia="Times New Roman" w:ascii="Times New Roman"/>
          <w:spacing w:val="1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jobs.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CKAN-based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7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Extrac-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tor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extract</w:t>
      </w:r>
      <w:r>
        <w:rPr>
          <w:rFonts w:cs="Times New Roman" w:hAnsi="Times New Roman" w:eastAsia="Times New Roman" w:ascii="Times New Roman"/>
          <w:spacing w:val="1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dataset,</w:t>
      </w:r>
      <w:r>
        <w:rPr>
          <w:rFonts w:cs="Times New Roman" w:hAnsi="Times New Roman" w:eastAsia="Times New Roman" w:ascii="Times New Roman"/>
          <w:spacing w:val="1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cloud)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Instance</w:t>
      </w:r>
      <w:r>
        <w:rPr>
          <w:rFonts w:cs="Times New Roman" w:hAnsi="Times New Roman" w:eastAsia="Times New Roman" w:ascii="Times New Roman"/>
          <w:spacing w:val="6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spacing w:val="-16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extractio</w:t>
      </w:r>
      <w:r>
        <w:rPr>
          <w:rFonts w:cs="Times New Roman" w:hAnsi="Times New Roman" w:eastAsia="Times New Roman" w:ascii="Times New Roman"/>
          <w:spacing w:val="1"/>
          <w:w w:val="12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extracted</w:t>
      </w:r>
      <w:r>
        <w:rPr>
          <w:rFonts w:cs="Times New Roman" w:hAnsi="Times New Roman" w:eastAsia="Times New Roman" w:ascii="Times New Roman"/>
          <w:spacing w:val="-1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metadata,</w:t>
      </w:r>
      <w:r>
        <w:rPr>
          <w:rFonts w:cs="Times New Roman" w:hAnsi="Times New Roman" w:eastAsia="Times New Roman" w:ascii="Times New Roman"/>
          <w:spacing w:val="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Extractor</w:t>
      </w:r>
      <w:r>
        <w:rPr>
          <w:rFonts w:cs="Times New Roman" w:hAnsi="Times New Roman" w:eastAsia="Times New Roman" w:ascii="Times New Roman"/>
          <w:spacing w:val="4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54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et.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8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1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API,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file,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visualization,</w:t>
      </w:r>
      <w:r>
        <w:rPr>
          <w:rFonts w:cs="Times New Roman" w:hAnsi="Times New Roman" w:eastAsia="Times New Roman" w:ascii="Times New Roman"/>
          <w:spacing w:val="1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efore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extracting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82"/>
        <w:ind w:left="657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instance(s).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Considering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3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certain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large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resources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computation</w:t>
      </w:r>
      <w:r>
        <w:rPr>
          <w:rFonts w:cs="Times New Roman" w:hAnsi="Times New Roman" w:eastAsia="Times New Roman" w:ascii="Times New Roman"/>
          <w:spacing w:val="1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hines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mig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run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Sampler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subm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execute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sample-based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strategies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fou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accurate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comparably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small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sample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size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10%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15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60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Profile</w:t>
      </w:r>
      <w:r>
        <w:rPr>
          <w:rFonts w:cs="Times New Roman" w:hAnsi="Times New Roman" w:eastAsia="Times New Roman" w:ascii="Times New Roman"/>
          <w:spacing w:val="1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4"/>
          <w:w w:val="12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alidatio</w:t>
      </w:r>
      <w:r>
        <w:rPr>
          <w:rFonts w:cs="Times New Roman" w:hAnsi="Times New Roman" w:eastAsia="Times New Roman" w:ascii="Times New Roman"/>
          <w:spacing w:val="1"/>
          <w:w w:val="12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alidator</w:t>
      </w:r>
      <w:r>
        <w:rPr>
          <w:rFonts w:cs="Times New Roman" w:hAnsi="Times New Roman" w:eastAsia="Times New Roman" w:ascii="Times New Roman"/>
          <w:spacing w:val="19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(com</w:t>
      </w:r>
      <w:r>
        <w:rPr>
          <w:rFonts w:cs="Times New Roman" w:hAnsi="Times New Roman" w:eastAsia="Times New Roman" w:ascii="Times New Roman"/>
          <w:spacing w:val="7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(iv))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tifies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missing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abili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automatically</w:t>
      </w:r>
      <w:r>
        <w:rPr>
          <w:rFonts w:cs="Times New Roman" w:hAnsi="Times New Roman" w:eastAsia="Times New Roman" w:ascii="Times New Roman"/>
          <w:spacing w:val="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corre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(general,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enance)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3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alidated</w:t>
      </w:r>
      <w:r>
        <w:rPr>
          <w:rFonts w:cs="Times New Roman" w:hAnsi="Times New Roman" w:eastAsia="Times New Roman" w:ascii="Times New Roman"/>
          <w:spacing w:val="3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corrected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automatically</w:t>
      </w:r>
      <w:r>
        <w:rPr>
          <w:rFonts w:cs="Times New Roman" w:hAnsi="Times New Roman" w:eastAsia="Times New Roman" w:ascii="Times New Roman"/>
          <w:spacing w:val="29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ossible.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profiler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task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82"/>
        <w:ind w:left="657" w:right="74"/>
      </w:pPr>
      <w:r>
        <w:pict>
          <v:group style="position:absolute;margin-left:57.6pt;margin-top:35.2025pt;width:192.027pt;height:0pt;mso-position-horizontal-relative:page;mso-position-vertical-relative:paragraph;z-index:-4269" coordorigin="1152,704" coordsize="3841,0">
            <v:shape style="position:absolute;left:1152;top:704;width:3841;height:0" coordorigin="1152,704" coordsize="3841,0" path="m1152,704l4993,70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8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fields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against.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field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defined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assigned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alid.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288"/>
        <w:sectPr>
          <w:pgMar w:header="1167" w:footer="0" w:top="1360" w:bottom="280" w:left="1040" w:right="1040"/>
          <w:headerReference w:type="default" r:id="rId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2"/>
          <w:szCs w:val="12"/>
        </w:rPr>
        <w:t>19</w:t>
      </w:r>
      <w:r>
        <w:rPr>
          <w:rFonts w:cs="Times New Roman" w:hAnsi="Times New Roman" w:eastAsia="Times New Roman" w:ascii="Times New Roman"/>
          <w:spacing w:val="5"/>
          <w:w w:val="100"/>
          <w:position w:val="8"/>
          <w:sz w:val="12"/>
          <w:szCs w:val="12"/>
        </w:rPr>
        <w:t> </w:t>
      </w:r>
      <w:hyperlink r:id="rId41">
        <w:r>
          <w:rPr>
            <w:rFonts w:cs="Times New Roman" w:hAnsi="Times New Roman" w:eastAsia="Times New Roman" w:ascii="Times New Roman"/>
            <w:color w:val="0000FF"/>
            <w:spacing w:val="0"/>
            <w:w w:val="141"/>
            <w:position w:val="0"/>
            <w:sz w:val="18"/>
            <w:szCs w:val="18"/>
          </w:rPr>
          <w:t>https://github.com/ahmadassaf/opendata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41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51"/>
            <w:position w:val="0"/>
            <w:sz w:val="18"/>
            <w:szCs w:val="18"/>
          </w:rPr>
          <w:t>checker/tree/master/test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657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ecial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steps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fields.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email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addresses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3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alidated</w:t>
      </w:r>
      <w:r>
        <w:rPr>
          <w:rFonts w:cs="Times New Roman" w:hAnsi="Times New Roman" w:eastAsia="Times New Roman" w:ascii="Times New Roman"/>
          <w:spacing w:val="4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34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sy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tactically</w:t>
      </w:r>
      <w:r>
        <w:rPr>
          <w:rFonts w:cs="Times New Roman" w:hAnsi="Times New Roman" w:eastAsia="Times New Roman" w:ascii="Times New Roman"/>
          <w:spacing w:val="53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correct.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that,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URLs,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alidator</w:t>
      </w:r>
      <w:r>
        <w:rPr>
          <w:rFonts w:cs="Times New Roman" w:hAnsi="Times New Roman" w:eastAsia="Times New Roman" w:ascii="Times New Roman"/>
          <w:spacing w:val="9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issues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HTT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0"/>
          <w:szCs w:val="20"/>
        </w:rPr>
        <w:t>HEAD</w:t>
      </w:r>
      <w:r>
        <w:rPr>
          <w:rFonts w:cs="Times New Roman" w:hAnsi="Times New Roman" w:eastAsia="Times New Roman" w:ascii="Times New Roman"/>
          <w:spacing w:val="18"/>
          <w:w w:val="8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3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hable.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alidator</w:t>
      </w:r>
      <w:r>
        <w:rPr>
          <w:rFonts w:cs="Times New Roman" w:hAnsi="Times New Roman" w:eastAsia="Times New Roman" w:ascii="Times New Roman"/>
          <w:spacing w:val="28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infor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25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alid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20"/>
          <w:szCs w:val="20"/>
        </w:rPr>
        <w:t>content-header</w:t>
      </w:r>
      <w:r>
        <w:rPr>
          <w:rFonts w:cs="Times New Roman" w:hAnsi="Times New Roman" w:eastAsia="Times New Roman" w:ascii="Times New Roman"/>
          <w:spacing w:val="-8"/>
          <w:w w:val="14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extract,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compare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correct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0"/>
          <w:szCs w:val="20"/>
        </w:rPr>
        <w:t>mimetype</w:t>
      </w:r>
      <w:r>
        <w:rPr>
          <w:rFonts w:cs="Times New Roman" w:hAnsi="Times New Roman" w:eastAsia="Times New Roman" w:ascii="Times New Roman"/>
          <w:spacing w:val="13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54"/>
          <w:sz w:val="20"/>
          <w:szCs w:val="20"/>
        </w:rPr>
        <w:t>size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Profile</w:t>
      </w:r>
      <w:r>
        <w:rPr>
          <w:rFonts w:cs="Times New Roman" w:hAnsi="Times New Roman" w:eastAsia="Times New Roman" w:ascii="Times New Roman"/>
          <w:spacing w:val="-33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6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9"/>
          <w:w w:val="12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15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generatio</w:t>
      </w:r>
      <w:r>
        <w:rPr>
          <w:rFonts w:cs="Times New Roman" w:hAnsi="Times New Roman" w:eastAsia="Times New Roman" w:ascii="Times New Roman"/>
          <w:spacing w:val="1"/>
          <w:w w:val="12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alidation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highlig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missing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automatically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mai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tainer</w:t>
      </w:r>
      <w:r>
        <w:rPr>
          <w:rFonts w:cs="Times New Roman" w:hAnsi="Times New Roman" w:eastAsia="Times New Roman" w:ascii="Times New Roman"/>
          <w:spacing w:val="2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email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metadata.</w:t>
      </w:r>
      <w:r>
        <w:rPr>
          <w:rFonts w:cs="Times New Roman" w:hAnsi="Times New Roman" w:eastAsia="Times New Roman" w:ascii="Times New Roman"/>
          <w:spacing w:val="5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enhanced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2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JSON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ly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ailabl</w:t>
      </w:r>
      <w:r>
        <w:rPr>
          <w:rFonts w:cs="Times New Roman" w:hAnsi="Times New Roman" w:eastAsia="Times New Roman" w:ascii="Times New Roman"/>
          <w:spacing w:val="1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9C5D"/>
          <w:spacing w:val="0"/>
          <w:w w:val="105"/>
          <w:position w:val="8"/>
          <w:sz w:val="16"/>
          <w:szCs w:val="16"/>
        </w:rPr>
        <w:t>20</w:t>
      </w:r>
      <w:r>
        <w:rPr>
          <w:rFonts w:cs="Times New Roman" w:hAnsi="Times New Roman" w:eastAsia="Times New Roman" w:ascii="Times New Roman"/>
          <w:color w:val="009C5D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0"/>
        <w:ind w:left="112" w:right="71" w:firstLine="288"/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CKAN-based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first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-5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2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targeting</w:t>
      </w:r>
      <w:r>
        <w:rPr>
          <w:rFonts w:cs="Times New Roman" w:hAnsi="Times New Roman" w:eastAsia="Times New Roman" w:ascii="Times New Roman"/>
          <w:spacing w:val="1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curre</w:t>
      </w:r>
      <w:r>
        <w:rPr>
          <w:rFonts w:cs="Times New Roman" w:hAnsi="Times New Roman" w:eastAsia="Times New Roman" w:ascii="Times New Roman"/>
          <w:spacing w:val="-6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44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16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indicates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tains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1014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color w:val="000000"/>
          <w:spacing w:val="2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ere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har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ested</w:t>
      </w:r>
      <w:r>
        <w:rPr>
          <w:rFonts w:cs="Times New Roman" w:hAnsi="Times New Roman" w:eastAsia="Times New Roman" w:ascii="Times New Roman"/>
          <w:color w:val="000000"/>
          <w:spacing w:val="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via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LDSpider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wler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26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1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seeded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560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thousands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URIs.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hand,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fet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-1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hosted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color w:val="000000"/>
          <w:spacing w:val="-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2"/>
          <w:szCs w:val="22"/>
        </w:rPr>
        <w:t>atta</w:t>
      </w:r>
      <w:r>
        <w:rPr>
          <w:rFonts w:cs="Times New Roman" w:hAnsi="Times New Roman" w:eastAsia="Times New Roman" w:ascii="Times New Roman"/>
          <w:color w:val="000000"/>
          <w:spacing w:val="-6"/>
          <w:w w:val="11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hed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color w:val="000000"/>
          <w:spacing w:val="-12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24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metadata.</w:t>
      </w:r>
      <w:r>
        <w:rPr>
          <w:rFonts w:cs="Times New Roman" w:hAnsi="Times New Roman" w:eastAsia="Times New Roman" w:ascii="Times New Roman"/>
          <w:color w:val="000000"/>
          <w:spacing w:val="5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result,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relied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vided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-6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color w:val="000000"/>
          <w:spacing w:val="2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CKAN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API.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Examining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tags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ailable,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34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candidate</w:t>
      </w:r>
      <w:r>
        <w:rPr>
          <w:rFonts w:cs="Times New Roman" w:hAnsi="Times New Roman" w:eastAsia="Times New Roman" w:ascii="Times New Roman"/>
          <w:color w:val="000000"/>
          <w:spacing w:val="3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groups.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first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tagged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“l</w:t>
      </w:r>
      <w:r>
        <w:rPr>
          <w:rFonts w:cs="Times New Roman" w:hAnsi="Times New Roman" w:eastAsia="Times New Roman" w:ascii="Times New Roman"/>
          <w:color w:val="000000"/>
          <w:spacing w:val="6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dcloud”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returned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259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datasets,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second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tagged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“l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d”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returned</w:t>
      </w:r>
      <w:r>
        <w:rPr>
          <w:rFonts w:cs="Times New Roman" w:hAnsi="Times New Roman" w:eastAsia="Times New Roman" w:ascii="Times New Roman"/>
          <w:color w:val="000000"/>
          <w:spacing w:val="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75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color w:val="000000"/>
          <w:spacing w:val="2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After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examining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2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lists,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grou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“l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dcloud”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correct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ones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tained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color w:val="000000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accurate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metadata.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qualify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CKAN-based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color w:val="000000"/>
          <w:spacing w:val="7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erime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ts,</w:t>
      </w:r>
      <w:r>
        <w:rPr>
          <w:rFonts w:cs="Times New Roman" w:hAnsi="Times New Roman" w:eastAsia="Times New Roman" w:ascii="Times New Roman"/>
          <w:color w:val="000000"/>
          <w:spacing w:val="2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50"/>
          <w:sz w:val="20"/>
          <w:szCs w:val="20"/>
        </w:rPr>
        <w:t>dataportals.org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2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tains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omp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list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around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orld.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hose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Amst</w:t>
      </w:r>
      <w:r>
        <w:rPr>
          <w:rFonts w:cs="Times New Roman" w:hAnsi="Times New Roman" w:eastAsia="Times New Roman" w:ascii="Times New Roman"/>
          <w:color w:val="000000"/>
          <w:spacing w:val="1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dam</w:t>
      </w:r>
      <w:r>
        <w:rPr>
          <w:rFonts w:cs="Times New Roman" w:hAnsi="Times New Roman" w:eastAsia="Times New Roman" w:ascii="Times New Roman"/>
          <w:color w:val="000000"/>
          <w:spacing w:val="2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21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17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000000"/>
          <w:spacing w:val="7"/>
          <w:w w:val="11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dated</w:t>
      </w:r>
      <w:r>
        <w:rPr>
          <w:rFonts w:cs="Times New Roman" w:hAnsi="Times New Roman" w:eastAsia="Times New Roman" w:ascii="Times New Roman"/>
          <w:color w:val="000000"/>
          <w:spacing w:val="24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freque</w:t>
      </w:r>
      <w:r>
        <w:rPr>
          <w:rFonts w:cs="Times New Roman" w:hAnsi="Times New Roman" w:eastAsia="Times New Roman" w:ascii="Times New Roman"/>
          <w:color w:val="000000"/>
          <w:spacing w:val="-5"/>
          <w:w w:val="104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position w:val="0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highly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mai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tained.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commissioned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2012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Amsterdam</w:t>
      </w:r>
      <w:r>
        <w:rPr>
          <w:rFonts w:cs="Times New Roman" w:hAnsi="Times New Roman" w:eastAsia="Times New Roman" w:ascii="Times New Roman"/>
          <w:color w:val="000000"/>
          <w:spacing w:val="25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Economic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Board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hange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(ODE),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wide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range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domains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(energ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position w:val="0"/>
          <w:sz w:val="22"/>
          <w:szCs w:val="22"/>
        </w:rPr>
        <w:t>econo</w:t>
      </w:r>
      <w:r>
        <w:rPr>
          <w:rFonts w:cs="Times New Roman" w:hAnsi="Times New Roman" w:eastAsia="Times New Roman" w:ascii="Times New Roman"/>
          <w:color w:val="000000"/>
          <w:spacing w:val="-6"/>
          <w:w w:val="102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-18"/>
          <w:w w:val="104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education,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urban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elopme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color w:val="000000"/>
          <w:spacing w:val="16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etc.)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Amsterdam</w:t>
      </w:r>
      <w:r>
        <w:rPr>
          <w:rFonts w:cs="Times New Roman" w:hAnsi="Times New Roman" w:eastAsia="Times New Roman" w:ascii="Times New Roman"/>
          <w:color w:val="000000"/>
          <w:spacing w:val="35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metro</w:t>
      </w:r>
      <w:r>
        <w:rPr>
          <w:rFonts w:cs="Times New Roman" w:hAnsi="Times New Roman" w:eastAsia="Times New Roman" w:ascii="Times New Roman"/>
          <w:color w:val="000000"/>
          <w:spacing w:val="7"/>
          <w:w w:val="106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olitan</w:t>
      </w:r>
      <w:r>
        <w:rPr>
          <w:rFonts w:cs="Times New Roman" w:hAnsi="Times New Roman" w:eastAsia="Times New Roman" w:ascii="Times New Roman"/>
          <w:color w:val="000000"/>
          <w:spacing w:val="43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region.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3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3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alu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ation,</w:t>
      </w:r>
      <w:r>
        <w:rPr>
          <w:rFonts w:cs="Times New Roman" w:hAnsi="Times New Roman" w:eastAsia="Times New Roman" w:ascii="Times New Roman"/>
          <w:spacing w:val="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cused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ofiling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-12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2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ctness</w:t>
      </w:r>
      <w:r>
        <w:rPr>
          <w:rFonts w:cs="Times New Roman" w:hAnsi="Times New Roman" w:eastAsia="Times New Roman" w:ascii="Times New Roman"/>
          <w:spacing w:val="2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sesses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alidi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errors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ofiling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ompleteness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sses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profilers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errors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metadata.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1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3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aluation</w:t>
      </w:r>
      <w:r>
        <w:rPr>
          <w:rFonts w:cs="Times New Roman" w:hAnsi="Times New Roman" w:eastAsia="Times New Roman" w:ascii="Times New Roman"/>
          <w:spacing w:val="1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complete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correctness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completene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cloud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hosted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ub.</w:t>
      </w:r>
      <w:r>
        <w:rPr>
          <w:rFonts w:cs="Times New Roman" w:hAnsi="Times New Roman" w:eastAsia="Times New Roman" w:ascii="Times New Roman"/>
          <w:spacing w:val="3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v-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ered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examined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atte</w:t>
      </w:r>
      <w:r>
        <w:rPr>
          <w:rFonts w:cs="Times New Roman" w:hAnsi="Times New Roman" w:eastAsia="Times New Roman" w:ascii="Times New Roman"/>
          <w:spacing w:val="-6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11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informati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suffer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3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ailabili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9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metrics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high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6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or-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oking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tegrate</w:t>
      </w:r>
      <w:r>
        <w:rPr>
          <w:rFonts w:cs="Times New Roman" w:hAnsi="Times New Roman" w:eastAsia="Times New Roman" w:ascii="Times New Roman"/>
          <w:spacing w:val="2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erroneous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nformation</w:t>
      </w:r>
      <w:r>
        <w:rPr>
          <w:rFonts w:cs="Times New Roman" w:hAnsi="Times New Roman" w:eastAsia="Times New Roman" w:ascii="Times New Roman"/>
          <w:spacing w:val="32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2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wnership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sing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undefined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41%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5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metadata:</w:t>
      </w:r>
      <w:r>
        <w:rPr>
          <w:rFonts w:cs="Times New Roman" w:hAnsi="Times New Roman" w:eastAsia="Times New Roman" w:ascii="Times New Roman"/>
          <w:spacing w:val="39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64%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metadata,</w:t>
      </w:r>
      <w:r>
        <w:rPr>
          <w:rFonts w:cs="Times New Roman" w:hAnsi="Times New Roman" w:eastAsia="Times New Roman" w:ascii="Times New Roman"/>
          <w:spacing w:val="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80%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tained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missing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undefined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automatic</w:t>
      </w:r>
      <w:r>
        <w:rPr>
          <w:rFonts w:cs="Times New Roman" w:hAnsi="Times New Roman" w:eastAsia="Times New Roman" w:ascii="Times New Roman"/>
          <w:spacing w:val="29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correction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effecti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ely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enhance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nformation.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effort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missing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wnership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(mai</w:t>
      </w:r>
      <w:r>
        <w:rPr>
          <w:rFonts w:cs="Times New Roman" w:hAnsi="Times New Roman" w:eastAsia="Times New Roman" w:ascii="Times New Roman"/>
          <w:spacing w:val="-5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tainer,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author,</w:t>
      </w:r>
      <w:r>
        <w:rPr>
          <w:rFonts w:cs="Times New Roman" w:hAnsi="Times New Roman" w:eastAsia="Times New Roman" w:ascii="Times New Roman"/>
          <w:spacing w:val="2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12"/>
      </w:pPr>
      <w:r>
        <w:pict>
          <v:group style="position:absolute;margin-left:57.6pt;margin-top:26.0925pt;width:192.027pt;height:0pt;mso-position-horizontal-relative:page;mso-position-vertical-relative:paragraph;z-index:-4268" coordorigin="1152,522" coordsize="3841,0">
            <v:shape style="position:absolute;left:1152;top:522;width:3841;height:0" coordorigin="1152,522" coordsize="3841,0" path="m1152,522l4993,52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mai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tainer</w:t>
      </w:r>
      <w:r>
        <w:rPr>
          <w:rFonts w:cs="Times New Roman" w:hAnsi="Times New Roman" w:eastAsia="Times New Roman" w:ascii="Times New Roman"/>
          <w:spacing w:val="1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author</w:t>
      </w:r>
      <w:r>
        <w:rPr>
          <w:rFonts w:cs="Times New Roman" w:hAnsi="Times New Roman" w:eastAsia="Times New Roman" w:ascii="Times New Roman"/>
          <w:spacing w:val="3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emails).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4"/>
        <w:ind w:left="288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2"/>
          <w:szCs w:val="12"/>
        </w:rPr>
        <w:t>20</w:t>
      </w:r>
      <w:r>
        <w:rPr>
          <w:rFonts w:cs="Times New Roman" w:hAnsi="Times New Roman" w:eastAsia="Times New Roman" w:ascii="Times New Roman"/>
          <w:spacing w:val="5"/>
          <w:w w:val="100"/>
          <w:position w:val="8"/>
          <w:sz w:val="12"/>
          <w:szCs w:val="12"/>
        </w:rPr>
        <w:t> </w:t>
      </w:r>
      <w:hyperlink r:id="rId43">
        <w:r>
          <w:rPr>
            <w:rFonts w:cs="Times New Roman" w:hAnsi="Times New Roman" w:eastAsia="Times New Roman" w:ascii="Times New Roman"/>
            <w:color w:val="0000FF"/>
            <w:spacing w:val="0"/>
            <w:w w:val="141"/>
            <w:position w:val="0"/>
            <w:sz w:val="18"/>
            <w:szCs w:val="18"/>
          </w:rPr>
          <w:t>https://github.com/ahmadassaf/opendata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41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50"/>
            <w:position w:val="0"/>
            <w:sz w:val="18"/>
            <w:szCs w:val="18"/>
          </w:rPr>
          <w:t>checker/tree/master/results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288"/>
        <w:sectPr>
          <w:pgMar w:header="1167" w:footer="0" w:top="1360" w:bottom="280" w:left="1040" w:right="1040"/>
          <w:headerReference w:type="default" r:id="rId42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21</w:t>
      </w:r>
      <w:r>
        <w:rPr>
          <w:rFonts w:cs="Times New Roman" w:hAnsi="Times New Roman" w:eastAsia="Times New Roman" w:ascii="Times New Roman"/>
          <w:spacing w:val="5"/>
          <w:w w:val="100"/>
          <w:position w:val="7"/>
          <w:sz w:val="12"/>
          <w:szCs w:val="12"/>
        </w:rPr>
        <w:t> </w:t>
      </w:r>
      <w:hyperlink r:id="rId44">
        <w:r>
          <w:rPr>
            <w:rFonts w:cs="Times New Roman" w:hAnsi="Times New Roman" w:eastAsia="Times New Roman" w:ascii="Times New Roman"/>
            <w:color w:val="0000FF"/>
            <w:spacing w:val="0"/>
            <w:w w:val="145"/>
            <w:position w:val="0"/>
            <w:sz w:val="18"/>
            <w:szCs w:val="18"/>
          </w:rPr>
          <w:t>http://data.amsterdamopendata.nl/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3"/>
        <w:ind w:left="112" w:right="285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jecti</w:t>
      </w:r>
      <w:r>
        <w:rPr>
          <w:rFonts w:cs="Times New Roman" w:hAnsi="Times New Roman" w:eastAsia="Times New Roman" w:ascii="Times New Roman"/>
          <w:spacing w:val="-10"/>
          <w:w w:val="124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16"/>
          <w:w w:val="12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Lin</w:t>
      </w:r>
      <w:r>
        <w:rPr>
          <w:rFonts w:cs="Times New Roman" w:hAnsi="Times New Roman" w:eastAsia="Times New Roman" w:ascii="Times New Roman"/>
          <w:spacing w:val="-10"/>
          <w:w w:val="124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ed</w:t>
      </w:r>
      <w:r>
        <w:rPr>
          <w:rFonts w:cs="Times New Roman" w:hAnsi="Times New Roman" w:eastAsia="Times New Roman" w:ascii="Times New Roman"/>
          <w:spacing w:val="-6"/>
          <w:w w:val="12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48"/>
          <w:w w:val="12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Quali</w:t>
      </w:r>
      <w:r>
        <w:rPr>
          <w:rFonts w:cs="Times New Roman" w:hAnsi="Times New Roman" w:eastAsia="Times New Roman" w:ascii="Times New Roman"/>
          <w:spacing w:val="-10"/>
          <w:w w:val="12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33"/>
          <w:w w:val="12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Assessme</w:t>
      </w:r>
      <w:r>
        <w:rPr>
          <w:rFonts w:cs="Times New Roman" w:hAnsi="Times New Roman" w:eastAsia="Times New Roman" w:ascii="Times New Roman"/>
          <w:spacing w:val="-8"/>
          <w:w w:val="12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6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default.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ernme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ts,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organizations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individuals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publicly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publishing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enness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accompanied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certain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trust</w:t>
      </w:r>
      <w:r>
        <w:rPr>
          <w:rFonts w:cs="Times New Roman" w:hAnsi="Times New Roman" w:eastAsia="Times New Roman" w:ascii="Times New Roman"/>
          <w:spacing w:val="10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guara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tees</w:t>
      </w:r>
      <w:r>
        <w:rPr>
          <w:rFonts w:cs="Times New Roman" w:hAnsi="Times New Roman" w:eastAsia="Times New Roman" w:ascii="Times New Roman"/>
          <w:spacing w:val="2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gold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trying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decisions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4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7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heterogeneous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nature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sources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reflects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directly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sources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often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inconsiste</w:t>
      </w:r>
      <w:r>
        <w:rPr>
          <w:rFonts w:cs="Times New Roman" w:hAnsi="Times New Roman" w:eastAsia="Times New Roman" w:ascii="Times New Roman"/>
          <w:color w:val="000000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4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misi</w:t>
      </w:r>
      <w:r>
        <w:rPr>
          <w:rFonts w:cs="Times New Roman" w:hAnsi="Times New Roman" w:eastAsia="Times New Roman" w:ascii="Times New Roman"/>
          <w:color w:val="000000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terpreted</w:t>
      </w:r>
      <w:r>
        <w:rPr>
          <w:rFonts w:cs="Times New Roman" w:hAnsi="Times New Roman" w:eastAsia="Times New Roman" w:ascii="Times New Roman"/>
          <w:color w:val="000000"/>
          <w:spacing w:val="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incomplete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-20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raditional</w:t>
      </w:r>
      <w:r>
        <w:rPr>
          <w:rFonts w:cs="Times New Roman" w:hAnsi="Times New Roman" w:eastAsia="Times New Roman" w:ascii="Times New Roman"/>
          <w:spacing w:val="1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horoughly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field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hmarks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orks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grasp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dimensions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7"/>
          <w:sz w:val="22"/>
          <w:szCs w:val="22"/>
        </w:rPr>
        <w:t>27</w:t>
      </w:r>
      <w:r>
        <w:rPr>
          <w:rFonts w:cs="Times New Roman" w:hAnsi="Times New Roman" w:eastAsia="Times New Roman" w:ascii="Times New Roman"/>
          <w:color w:val="000000"/>
          <w:spacing w:val="0"/>
          <w:w w:val="97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6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2"/>
          <w:szCs w:val="22"/>
        </w:rPr>
        <w:t>51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principles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ypically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rely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-8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complex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measure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automaticall</w:t>
      </w:r>
      <w:r>
        <w:rPr>
          <w:rFonts w:cs="Times New Roman" w:hAnsi="Times New Roman" w:eastAsia="Times New Roman" w:ascii="Times New Roman"/>
          <w:color w:val="000000"/>
          <w:spacing w:val="-18"/>
          <w:w w:val="108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3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indeed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realized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1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5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34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],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ire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relating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abili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satisfying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users’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uous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needs.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cume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unstructured</w:t>
      </w:r>
      <w:r>
        <w:rPr>
          <w:rFonts w:cs="Times New Roman" w:hAnsi="Times New Roman" w:eastAsia="Times New Roman" w:ascii="Times New Roman"/>
          <w:spacing w:val="1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terlin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2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require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metrics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assessme</w:t>
      </w:r>
      <w:r>
        <w:rPr>
          <w:rFonts w:cs="Times New Roman" w:hAnsi="Times New Roman" w:eastAsia="Times New Roman" w:ascii="Times New Roman"/>
          <w:spacing w:val="-5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traditional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3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ortance</w:t>
      </w:r>
      <w:r>
        <w:rPr>
          <w:rFonts w:cs="Times New Roman" w:hAnsi="Times New Roman" w:eastAsia="Times New Roman" w:ascii="Times New Roman"/>
          <w:spacing w:val="3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alcul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via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4"/>
          <w:sz w:val="22"/>
          <w:szCs w:val="22"/>
        </w:rPr>
        <w:t>40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Despite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fact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trending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highly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demanded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topic,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ery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few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fforts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curre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trying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standardize,</w:t>
      </w:r>
      <w:r>
        <w:rPr>
          <w:rFonts w:cs="Times New Roman" w:hAnsi="Times New Roman" w:eastAsia="Times New Roman" w:ascii="Times New Roman"/>
          <w:color w:val="000000"/>
          <w:spacing w:val="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tra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formalize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orks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issue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scores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certificates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-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help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consumers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color w:val="000000"/>
          <w:spacing w:val="1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tasks.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assess</w:t>
      </w:r>
      <w:r>
        <w:rPr>
          <w:rFonts w:cs="Times New Roman" w:hAnsi="Times New Roman" w:eastAsia="Times New Roman" w:ascii="Times New Roman"/>
          <w:spacing w:val="1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3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aluati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piece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meets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consumers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ecific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7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dimensionali</w:t>
      </w:r>
      <w:r>
        <w:rPr>
          <w:rFonts w:cs="Times New Roman" w:hAnsi="Times New Roman" w:eastAsia="Times New Roman" w:ascii="Times New Roman"/>
          <w:color w:val="000000"/>
          <w:spacing w:val="-5"/>
          <w:w w:val="10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45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ende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requireme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ts.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DB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89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89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89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31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47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30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bases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taining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extracted</w:t>
      </w:r>
      <w:r>
        <w:rPr>
          <w:rFonts w:cs="Times New Roman" w:hAnsi="Times New Roman" w:eastAsia="Times New Roman" w:ascii="Times New Roman"/>
          <w:color w:val="000000"/>
          <w:spacing w:val="3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structured</w:t>
      </w:r>
      <w:r>
        <w:rPr>
          <w:rFonts w:cs="Times New Roman" w:hAnsi="Times New Roman" w:eastAsia="Times New Roman" w:ascii="Times New Roman"/>
          <w:color w:val="000000"/>
          <w:spacing w:val="3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semi-structured</w:t>
      </w:r>
      <w:r>
        <w:rPr>
          <w:rFonts w:cs="Times New Roman" w:hAnsi="Times New Roman" w:eastAsia="Times New Roman" w:ascii="Times New Roman"/>
          <w:color w:val="000000"/>
          <w:spacing w:val="3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sources.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arie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applications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e.g.,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annotation</w:t>
      </w:r>
      <w:r>
        <w:rPr>
          <w:rFonts w:cs="Times New Roman" w:hAnsi="Times New Roman" w:eastAsia="Times New Roman" w:ascii="Times New Roman"/>
          <w:color w:val="000000"/>
          <w:spacing w:val="3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4"/>
          <w:sz w:val="22"/>
          <w:szCs w:val="22"/>
        </w:rPr>
        <w:t>37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],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exploratory</w:t>
      </w:r>
      <w:r>
        <w:rPr>
          <w:rFonts w:cs="Times New Roman" w:hAnsi="Times New Roman" w:eastAsia="Times New Roman" w:ascii="Times New Roman"/>
          <w:color w:val="000000"/>
          <w:spacing w:val="3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36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45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recommendation</w:t>
      </w:r>
      <w:r>
        <w:rPr>
          <w:rFonts w:cs="Times New Roman" w:hAnsi="Times New Roman" w:eastAsia="Times New Roman" w:ascii="Times New Roman"/>
          <w:color w:val="000000"/>
          <w:spacing w:val="38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gines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4"/>
          <w:sz w:val="22"/>
          <w:szCs w:val="22"/>
        </w:rPr>
        <w:t>39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1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tegrated</w:t>
      </w:r>
      <w:r>
        <w:rPr>
          <w:rFonts w:cs="Times New Roman" w:hAnsi="Times New Roman" w:eastAsia="Times New Roman" w:ascii="Times New Roman"/>
          <w:color w:val="000000"/>
          <w:spacing w:val="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critical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e.g.,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life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critical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medical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applications)</w:t>
      </w:r>
      <w:r>
        <w:rPr>
          <w:rFonts w:cs="Times New Roman" w:hAnsi="Times New Roman" w:eastAsia="Times New Roman" w:ascii="Times New Roman"/>
          <w:color w:val="000000"/>
          <w:spacing w:val="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safe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critical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(e.g.,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viation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applications)</w:t>
      </w:r>
      <w:r>
        <w:rPr>
          <w:rFonts w:cs="Times New Roman" w:hAnsi="Times New Roman" w:eastAsia="Times New Roman" w:ascii="Times New Roman"/>
          <w:color w:val="000000"/>
          <w:spacing w:val="1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insufficie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basic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ehind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usefulness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increases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terlin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Berners-Lee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defined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publishi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certain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uniformi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reflecting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usabili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90"/>
          <w:sz w:val="22"/>
          <w:szCs w:val="22"/>
        </w:rPr>
        <w:t>]: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9"/>
          <w:w w:val="12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8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8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33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8"/>
          <w:w w:val="12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spacing w:val="-23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2"/>
          <w:w w:val="13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1"/>
          <w:w w:val="12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22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URIs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things.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9"/>
          <w:w w:val="12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2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4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29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9"/>
          <w:w w:val="12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26"/>
          <w:sz w:val="22"/>
          <w:szCs w:val="22"/>
        </w:rPr>
        <w:t>hine</w:t>
      </w:r>
      <w:r>
        <w:rPr>
          <w:rFonts w:cs="Times New Roman" w:hAnsi="Times New Roman" w:eastAsia="Times New Roman" w:ascii="Times New Roman"/>
          <w:spacing w:val="-23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2"/>
          <w:szCs w:val="22"/>
        </w:rPr>
        <w:t>readabl</w:t>
      </w:r>
      <w:r>
        <w:rPr>
          <w:rFonts w:cs="Times New Roman" w:hAnsi="Times New Roman" w:eastAsia="Times New Roman" w:ascii="Times New Roman"/>
          <w:spacing w:val="1"/>
          <w:w w:val="12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HTTP</w:t>
      </w:r>
      <w:r>
        <w:rPr>
          <w:rFonts w:cs="Times New Roman" w:hAnsi="Times New Roman" w:eastAsia="Times New Roman" w:ascii="Times New Roman"/>
          <w:spacing w:val="7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URIs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3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oking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names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eas</w:t>
      </w:r>
      <w:r>
        <w:rPr>
          <w:rFonts w:cs="Times New Roman" w:hAnsi="Times New Roman" w:eastAsia="Times New Roman" w:ascii="Times New Roman"/>
          <w:spacing w:val="-18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0" w:lineRule="auto" w:line="237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publishing</w:t>
      </w:r>
      <w:r>
        <w:rPr>
          <w:rFonts w:cs="Times New Roman" w:hAnsi="Times New Roman" w:eastAsia="Times New Roman" w:ascii="Times New Roman"/>
          <w:spacing w:val="27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2"/>
          <w:szCs w:val="22"/>
        </w:rPr>
        <w:t>standard</w:t>
      </w:r>
      <w:r>
        <w:rPr>
          <w:rFonts w:cs="Times New Roman" w:hAnsi="Times New Roman" w:eastAsia="Times New Roman" w:ascii="Times New Roman"/>
          <w:spacing w:val="1"/>
          <w:w w:val="12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okup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useful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stan-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dards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RDF.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97" w:lineRule="auto" w:line="366"/>
        <w:ind w:left="112" w:right="510" w:firstLine="327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Link</w:t>
      </w:r>
      <w:r>
        <w:rPr>
          <w:rFonts w:cs="Times New Roman" w:hAnsi="Times New Roman" w:eastAsia="Times New Roman" w:ascii="Times New Roman"/>
          <w:spacing w:val="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2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include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links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things.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Building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principles,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attributes</w:t>
      </w:r>
      <w:r>
        <w:rPr>
          <w:rFonts w:cs="Times New Roman" w:hAnsi="Times New Roman" w:eastAsia="Times New Roman" w:ascii="Times New Roman"/>
          <w:spacing w:val="1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four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categories: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7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2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9"/>
          <w:w w:val="12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tities</w:t>
      </w:r>
      <w:r>
        <w:rPr>
          <w:rFonts w:cs="Times New Roman" w:hAnsi="Times New Roman" w:eastAsia="Times New Roman" w:ascii="Times New Roman"/>
          <w:spacing w:val="3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7"/>
        <w:ind w:left="43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7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2"/>
          <w:w w:val="13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6"/>
          <w:w w:val="10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0" w:lineRule="auto" w:line="237"/>
        <w:ind w:left="657" w:right="69" w:hanging="218"/>
        <w:sectPr>
          <w:pgMar w:header="1167" w:footer="0" w:top="1360" w:bottom="280" w:left="1040" w:right="1040"/>
          <w:headerReference w:type="default" r:id="rId45"/>
          <w:pgSz w:w="11920" w:h="16840"/>
        </w:sectPr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7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4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8"/>
          <w:w w:val="11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8"/>
          <w:w w:val="11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45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o-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tologies.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20"/>
        <w:ind w:left="1159"/>
      </w:pPr>
      <w:r>
        <w:rPr>
          <w:rFonts w:cs="Meiryo" w:hAnsi="Meiryo" w:eastAsia="Meiryo" w:ascii="Meiryo"/>
          <w:spacing w:val="0"/>
          <w:w w:val="100"/>
          <w:position w:val="3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3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7"/>
          <w:w w:val="123"/>
          <w:position w:val="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3"/>
          <w:position w:val="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1"/>
          <w:w w:val="123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8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3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5"/>
          <w:w w:val="118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3"/>
          <w:sz w:val="22"/>
          <w:szCs w:val="22"/>
        </w:rPr>
        <w:t>linking</w:t>
      </w:r>
      <w:r>
        <w:rPr>
          <w:rFonts w:cs="Times New Roman" w:hAnsi="Times New Roman" w:eastAsia="Times New Roman" w:ascii="Times New Roman"/>
          <w:spacing w:val="27"/>
          <w:w w:val="118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3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8"/>
          <w:w w:val="118"/>
          <w:position w:val="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position w:val="3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0"/>
          <w:w w:val="118"/>
          <w:position w:val="3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31"/>
          <w:w w:val="118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position w:val="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3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7"/>
          <w:w w:val="121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cus</w:t>
      </w:r>
      <w:r>
        <w:rPr>
          <w:rFonts w:cs="Times New Roman" w:hAnsi="Times New Roman" w:eastAsia="Times New Roman" w:ascii="Times New Roman"/>
          <w:spacing w:val="19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8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3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6"/>
          <w:w w:val="111"/>
          <w:position w:val="3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position w:val="3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37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links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832" w:right="53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],</w:t>
      </w:r>
      <w:r>
        <w:rPr>
          <w:rFonts w:cs="Times New Roman" w:hAnsi="Times New Roman" w:eastAsia="Times New Roman" w:ascii="Times New Roman"/>
          <w:color w:val="000000"/>
          <w:spacing w:val="4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authors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tified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24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color w:val="000000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attributes.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2"/>
          <w:szCs w:val="22"/>
        </w:rPr>
        <w:t>attributes</w:t>
      </w:r>
      <w:r>
        <w:rPr>
          <w:rFonts w:cs="Times New Roman" w:hAnsi="Times New Roman" w:eastAsia="Times New Roman" w:ascii="Times New Roman"/>
          <w:color w:val="000000"/>
          <w:spacing w:val="24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mix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je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000000"/>
          <w:spacing w:val="0"/>
          <w:w w:val="12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000000"/>
          <w:spacing w:val="15"/>
          <w:w w:val="12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automaticall</w:t>
      </w:r>
      <w:r>
        <w:rPr>
          <w:rFonts w:cs="Times New Roman" w:hAnsi="Times New Roman" w:eastAsia="Times New Roman" w:ascii="Times New Roman"/>
          <w:color w:val="000000"/>
          <w:spacing w:val="-18"/>
          <w:w w:val="108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refine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4"/>
          <w:sz w:val="22"/>
          <w:szCs w:val="22"/>
        </w:rPr>
        <w:t>attributes</w:t>
      </w:r>
      <w:r>
        <w:rPr>
          <w:rFonts w:cs="Times New Roman" w:hAnsi="Times New Roman" w:eastAsia="Times New Roman" w:ascii="Times New Roman"/>
          <w:color w:val="000000"/>
          <w:spacing w:val="26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condensed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measures.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measures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rather</w:t>
      </w:r>
      <w:r>
        <w:rPr>
          <w:rFonts w:cs="Times New Roman" w:hAnsi="Times New Roman" w:eastAsia="Times New Roman" w:ascii="Times New Roman"/>
          <w:color w:val="000000"/>
          <w:spacing w:val="19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abstract,</w:t>
      </w:r>
      <w:r>
        <w:rPr>
          <w:rFonts w:cs="Times New Roman" w:hAnsi="Times New Roman" w:eastAsia="Times New Roman" w:ascii="Times New Roman"/>
          <w:color w:val="000000"/>
          <w:spacing w:val="2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rely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4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reflect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3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automate</w:t>
      </w:r>
      <w:r>
        <w:rPr>
          <w:rFonts w:cs="Times New Roman" w:hAnsi="Times New Roman" w:eastAsia="Times New Roman" w:ascii="Times New Roman"/>
          <w:color w:val="000000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calculating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1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18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832" w:right="53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flexibili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degrees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ortance.</w:t>
      </w:r>
      <w:r>
        <w:rPr>
          <w:rFonts w:cs="Times New Roman" w:hAnsi="Times New Roman" w:eastAsia="Times New Roman" w:ascii="Times New Roman"/>
          <w:spacing w:val="4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eople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erson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same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name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true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same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preferred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el.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3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zero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affect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erall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tency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measure.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832" w:right="534" w:firstLine="288"/>
      </w:pPr>
      <w:r>
        <w:rPr>
          <w:rFonts w:cs="Times New Roman" w:hAnsi="Times New Roman" w:eastAsia="Times New Roman" w:ascii="Times New Roman"/>
          <w:w w:val="107"/>
          <w:sz w:val="22"/>
          <w:szCs w:val="22"/>
        </w:rPr>
        <w:t>Inde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ende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mainly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e.g.,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degree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real-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orld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ted,</w:t>
      </w:r>
      <w:r>
        <w:rPr>
          <w:rFonts w:cs="Times New Roman" w:hAnsi="Times New Roman" w:eastAsia="Times New Roman" w:ascii="Times New Roman"/>
          <w:spacing w:val="1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details,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erned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underlying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del,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deling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8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832" w:right="535" w:firstLine="288"/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sz w:val="22"/>
          <w:szCs w:val="22"/>
        </w:rPr>
        <w:t>2.1</w:t>
      </w:r>
      <w:r>
        <w:rPr>
          <w:rFonts w:cs="Times New Roman" w:hAnsi="Times New Roman" w:eastAsia="Times New Roman" w:ascii="Times New Roman"/>
          <w:color w:val="009C5D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lists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refined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asures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alongside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indicators.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gathered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y: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37"/>
        <w:ind w:left="1377" w:right="53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ransforming</w:t>
      </w:r>
      <w:r>
        <w:rPr>
          <w:rFonts w:cs="Times New Roman" w:hAnsi="Times New Roman" w:eastAsia="Times New Roman" w:ascii="Times New Roman"/>
          <w:spacing w:val="3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questions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89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89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41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concrete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indicator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metrics.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5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eying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landsca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orks.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0"/>
        <w:ind w:left="1159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promine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123"/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2.1: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9" w:hRule="exact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Quali</w:t>
            </w:r>
            <w:r>
              <w:rPr>
                <w:rFonts w:cs="Times New Roman" w:hAnsi="Times New Roman" w:eastAsia="Times New Roman" w:ascii="Times New Roman"/>
                <w:spacing w:val="-6"/>
                <w:w w:val="128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2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2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39"/>
                <w:sz w:val="18"/>
                <w:szCs w:val="18"/>
              </w:rPr>
              <w:t>ttribute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Quali</w:t>
            </w:r>
            <w:r>
              <w:rPr>
                <w:rFonts w:cs="Times New Roman" w:hAnsi="Times New Roman" w:eastAsia="Times New Roman" w:ascii="Times New Roman"/>
                <w:spacing w:val="-6"/>
                <w:w w:val="128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2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Category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8"/>
                <w:szCs w:val="18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ind w:left="2430" w:right="2430"/>
            </w:pP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Quali</w:t>
            </w:r>
            <w:r>
              <w:rPr>
                <w:rFonts w:cs="Times New Roman" w:hAnsi="Times New Roman" w:eastAsia="Times New Roman" w:ascii="Times New Roman"/>
                <w:spacing w:val="-6"/>
                <w:w w:val="128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2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18"/>
                <w:szCs w:val="18"/>
              </w:rPr>
              <w:t>Indicat</w:t>
            </w:r>
            <w:r>
              <w:rPr>
                <w:rFonts w:cs="Times New Roman" w:hAnsi="Times New Roman" w:eastAsia="Times New Roman" w:ascii="Times New Roman"/>
                <w:spacing w:val="1"/>
                <w:w w:val="129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45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9" w:hRule="exact"/>
        </w:trPr>
        <w:tc>
          <w:tcPr>
            <w:tcW w:w="188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394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Completeness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3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10"/>
                <w:w w:val="11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sup</w:t>
            </w:r>
            <w:r>
              <w:rPr>
                <w:rFonts w:cs="Times New Roman" w:hAnsi="Times New Roman" w:eastAsia="Times New Roman" w:ascii="Times New Roman"/>
                <w:spacing w:val="7"/>
                <w:w w:val="113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orting</w:t>
            </w:r>
            <w:r>
              <w:rPr>
                <w:rFonts w:cs="Times New Roman" w:hAnsi="Times New Roman" w:eastAsia="Times New Roman" w:ascii="Times New Roman"/>
                <w:spacing w:val="-5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structured</w:t>
            </w:r>
            <w:r>
              <w:rPr>
                <w:rFonts w:cs="Times New Roman" w:hAnsi="Times New Roman" w:eastAsia="Times New Roman" w:ascii="Times New Roman"/>
                <w:spacing w:val="27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metad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ata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5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Sup</w:t>
            </w:r>
            <w:r>
              <w:rPr>
                <w:rFonts w:cs="Times New Roman" w:hAnsi="Times New Roman" w:eastAsia="Times New Roman" w:ascii="Times New Roman"/>
                <w:spacing w:val="7"/>
                <w:w w:val="11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orts</w:t>
            </w:r>
            <w:r>
              <w:rPr>
                <w:rFonts w:cs="Times New Roman" w:hAnsi="Times New Roman" w:eastAsia="Times New Roman" w:ascii="Times New Roman"/>
                <w:spacing w:val="23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1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ultiple</w:t>
            </w:r>
            <w:r>
              <w:rPr>
                <w:rFonts w:cs="Times New Roman" w:hAnsi="Times New Roman" w:eastAsia="Times New Roman" w:ascii="Times New Roman"/>
                <w:spacing w:val="16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serializations</w:t>
            </w:r>
            <w:r>
              <w:rPr>
                <w:rFonts w:cs="Times New Roman" w:hAnsi="Times New Roman" w:eastAsia="Times New Roman" w:ascii="Times New Roman"/>
                <w:spacing w:val="4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52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Has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8"/>
                <w:szCs w:val="18"/>
              </w:rPr>
              <w:t>differe</w:t>
            </w:r>
            <w:r>
              <w:rPr>
                <w:rFonts w:cs="Times New Roman" w:hAnsi="Times New Roman" w:eastAsia="Times New Roman" w:ascii="Times New Roman"/>
                <w:spacing w:val="-5"/>
                <w:w w:val="11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18"/>
                <w:szCs w:val="18"/>
              </w:rPr>
              <w:t>ata</w:t>
            </w:r>
            <w:r>
              <w:rPr>
                <w:rFonts w:cs="Times New Roman" w:hAnsi="Times New Roman" w:eastAsia="Times New Roman" w:ascii="Times New Roman"/>
                <w:spacing w:val="9"/>
                <w:w w:val="11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access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13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18"/>
                <w:szCs w:val="18"/>
              </w:rPr>
              <w:t>oi</w:t>
            </w:r>
            <w:r>
              <w:rPr>
                <w:rFonts w:cs="Times New Roman" w:hAnsi="Times New Roman" w:eastAsia="Times New Roman" w:ascii="Times New Roman"/>
                <w:spacing w:val="-5"/>
                <w:w w:val="106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Uses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tasets</w:t>
            </w:r>
            <w:r>
              <w:rPr>
                <w:rFonts w:cs="Times New Roman" w:hAnsi="Times New Roman" w:eastAsia="Times New Roman" w:ascii="Times New Roman"/>
                <w:spacing w:val="27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description</w:t>
            </w:r>
            <w:r>
              <w:rPr>
                <w:rFonts w:cs="Times New Roman" w:hAnsi="Times New Roman" w:eastAsia="Times New Roman" w:ascii="Times New Roman"/>
                <w:spacing w:val="-3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7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5"/>
                <w:w w:val="10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cabularies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descriptions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11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out</w:t>
            </w:r>
            <w:r>
              <w:rPr>
                <w:rFonts w:cs="Times New Roman" w:hAnsi="Times New Roman" w:eastAsia="Times New Roman" w:ascii="Times New Roman"/>
                <w:spacing w:val="26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its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size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descriptions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11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out</w:t>
            </w:r>
            <w:r>
              <w:rPr>
                <w:rFonts w:cs="Times New Roman" w:hAnsi="Times New Roman" w:eastAsia="Times New Roman" w:ascii="Times New Roman"/>
                <w:spacing w:val="26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its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structure</w:t>
            </w:r>
            <w:r>
              <w:rPr>
                <w:rFonts w:cs="Times New Roman" w:hAnsi="Times New Roman" w:eastAsia="Times New Roman" w:ascii="Times New Roman"/>
                <w:spacing w:val="10"/>
                <w:w w:val="11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(MIME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5"/>
                <w:w w:val="12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ormat)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descriptions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11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out</w:t>
            </w:r>
            <w:r>
              <w:rPr>
                <w:rFonts w:cs="Times New Roman" w:hAnsi="Times New Roman" w:eastAsia="Times New Roman" w:ascii="Times New Roman"/>
                <w:spacing w:val="26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its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organization</w:t>
            </w:r>
            <w:r>
              <w:rPr>
                <w:rFonts w:cs="Times New Roman" w:hAnsi="Times New Roman" w:eastAsia="Times New Roman" w:ascii="Times New Roman"/>
                <w:spacing w:val="13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categorization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-4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6"/>
                <w:w w:val="112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out</w:t>
            </w:r>
            <w:r>
              <w:rPr>
                <w:rFonts w:cs="Times New Roman" w:hAnsi="Times New Roman" w:eastAsia="Times New Roman" w:ascii="Times New Roman"/>
                <w:spacing w:val="21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kind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11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14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used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5"/>
                <w:w w:val="108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cabularies</w:t>
            </w:r>
            <w:r>
              <w:rPr>
                <w:rFonts w:cs="Times New Roman" w:hAnsi="Times New Roman" w:eastAsia="Times New Roman" w:ascii="Times New Roman"/>
                <w:spacing w:val="15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52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8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4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Links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spacing w:lineRule="exact" w:line="200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dereferencable</w:t>
            </w:r>
            <w:r>
              <w:rPr>
                <w:rFonts w:cs="Times New Roman" w:hAnsi="Times New Roman" w:eastAsia="Times New Roman" w:ascii="Times New Roman"/>
                <w:spacing w:val="15"/>
                <w:w w:val="107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9"/>
                <w:w w:val="117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20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88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4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disconnected</w:t>
            </w:r>
            <w:r>
              <w:rPr>
                <w:rFonts w:cs="Times New Roman" w:hAnsi="Times New Roman" w:eastAsia="Times New Roman" w:ascii="Times New Roman"/>
                <w:spacing w:val="14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graph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clusters</w:t>
            </w:r>
            <w:r>
              <w:rPr>
                <w:rFonts w:cs="Times New Roman" w:hAnsi="Times New Roman" w:eastAsia="Times New Roman" w:ascii="Times New Roman"/>
                <w:spacing w:val="12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omitted</w:t>
            </w:r>
            <w:r>
              <w:rPr>
                <w:rFonts w:cs="Times New Roman" w:hAnsi="Times New Roman" w:eastAsia="Times New Roman" w:ascii="Times New Roman"/>
                <w:spacing w:val="11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concept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Has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plete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language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erage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unidirectional</w:t>
            </w:r>
            <w:r>
              <w:rPr>
                <w:rFonts w:cs="Times New Roman" w:hAnsi="Times New Roman" w:eastAsia="Times New Roman" w:ascii="Times New Roman"/>
                <w:spacing w:val="13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related</w:t>
            </w:r>
            <w:r>
              <w:rPr>
                <w:rFonts w:cs="Times New Roman" w:hAnsi="Times New Roman" w:eastAsia="Times New Roman" w:ascii="Times New Roman"/>
                <w:spacing w:val="27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concepts</w:t>
            </w:r>
            <w:r>
              <w:rPr>
                <w:rFonts w:cs="Times New Roman" w:hAnsi="Times New Roman" w:eastAsia="Times New Roman" w:ascii="Times New Roman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missing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missing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equi</w:t>
            </w:r>
            <w:r>
              <w:rPr>
                <w:rFonts w:cs="Times New Roman" w:hAnsi="Times New Roman" w:eastAsia="Times New Roman" w:ascii="Times New Roman"/>
                <w:spacing w:val="-10"/>
                <w:w w:val="107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ale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7"/>
                <w:w w:val="11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erties</w:t>
            </w:r>
            <w:r>
              <w:rPr>
                <w:rFonts w:cs="Times New Roman" w:hAnsi="Times New Roman" w:eastAsia="Times New Roman" w:ascii="Times New Roman"/>
                <w:spacing w:val="15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missing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erse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relationships</w:t>
            </w:r>
            <w:r>
              <w:rPr>
                <w:rFonts w:cs="Times New Roman" w:hAnsi="Times New Roman" w:eastAsia="Times New Roman" w:ascii="Times New Roman"/>
                <w:spacing w:val="13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8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missing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doma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range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alues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7"/>
                <w:w w:val="11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erties</w:t>
            </w:r>
            <w:r>
              <w:rPr>
                <w:rFonts w:cs="Times New Roman" w:hAnsi="Times New Roman" w:eastAsia="Times New Roman" w:ascii="Times New Roman"/>
                <w:spacing w:val="15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3" w:hRule="exact"/>
        </w:trPr>
        <w:tc>
          <w:tcPr>
            <w:tcW w:w="188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477"/>
            </w:pPr>
            <w:r>
              <w:rPr>
                <w:rFonts w:cs="Times New Roman" w:hAnsi="Times New Roman" w:eastAsia="Times New Roman" w:ascii="Times New Roman"/>
                <w:w w:val="106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0"/>
                <w:w w:val="106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ailabili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10"/>
                <w:w w:val="11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RDF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dump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18"/>
                <w:szCs w:val="18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6"/>
                <w:w w:val="12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can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5"/>
                <w:w w:val="107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wnloaded</w:t>
            </w:r>
            <w:r>
              <w:rPr>
                <w:rFonts w:cs="Times New Roman" w:hAnsi="Times New Roman" w:eastAsia="Times New Roman" w:ascii="Times New Roman"/>
                <w:spacing w:val="22"/>
                <w:w w:val="107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users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16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quer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able</w:t>
            </w:r>
            <w:r>
              <w:rPr>
                <w:rFonts w:cs="Times New Roman" w:hAnsi="Times New Roman" w:eastAsia="Times New Roman" w:ascii="Times New Roman"/>
                <w:spacing w:val="17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end</w:t>
            </w:r>
            <w:r>
              <w:rPr>
                <w:rFonts w:cs="Times New Roman" w:hAnsi="Times New Roman" w:eastAsia="Times New Roman" w:ascii="Times New Roman"/>
                <w:spacing w:val="6"/>
                <w:w w:val="111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18"/>
                <w:szCs w:val="18"/>
              </w:rPr>
              <w:t>oi</w:t>
            </w:r>
            <w:r>
              <w:rPr>
                <w:rFonts w:cs="Times New Roman" w:hAnsi="Times New Roman" w:eastAsia="Times New Roman" w:ascii="Times New Roman"/>
                <w:spacing w:val="-5"/>
                <w:w w:val="106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43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res</w:t>
            </w:r>
            <w:r>
              <w:rPr>
                <w:rFonts w:cs="Times New Roman" w:hAnsi="Times New Roman" w:eastAsia="Times New Roman" w:ascii="Times New Roman"/>
                <w:spacing w:val="6"/>
                <w:w w:val="113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onds</w:t>
            </w:r>
            <w:r>
              <w:rPr>
                <w:rFonts w:cs="Times New Roman" w:hAnsi="Times New Roman" w:eastAsia="Times New Roman" w:ascii="Times New Roman"/>
                <w:spacing w:val="-18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direct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queries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alid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derefere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ncable</w:t>
            </w:r>
            <w:r>
              <w:rPr>
                <w:rFonts w:cs="Times New Roman" w:hAnsi="Times New Roman" w:eastAsia="Times New Roman" w:ascii="Times New Roman"/>
                <w:spacing w:val="19"/>
                <w:w w:val="107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(res</w:t>
            </w:r>
            <w:r>
              <w:rPr>
                <w:rFonts w:cs="Times New Roman" w:hAnsi="Times New Roman" w:eastAsia="Times New Roman" w:ascii="Times New Roman"/>
                <w:spacing w:val="7"/>
                <w:w w:val="11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ond</w:t>
            </w:r>
            <w:r>
              <w:rPr>
                <w:rFonts w:cs="Times New Roman" w:hAnsi="Times New Roman" w:eastAsia="Times New Roman" w:ascii="Times New Roman"/>
                <w:spacing w:val="13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18"/>
                <w:szCs w:val="18"/>
              </w:rPr>
              <w:t>HTTP</w:t>
            </w:r>
            <w:r>
              <w:rPr>
                <w:rFonts w:cs="Times New Roman" w:hAnsi="Times New Roman" w:eastAsia="Times New Roman" w:ascii="Times New Roman"/>
                <w:spacing w:val="24"/>
                <w:w w:val="11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18"/>
                <w:szCs w:val="18"/>
              </w:rPr>
              <w:t>request)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9" w:hRule="exact"/>
        </w:trPr>
        <w:tc>
          <w:tcPr>
            <w:tcW w:w="1077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right"/>
              <w:ind w:right="12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ued</w:t>
            </w:r>
            <w:r>
              <w:rPr>
                <w:rFonts w:cs="Times New Roman" w:hAnsi="Times New Roman" w:eastAsia="Times New Roman" w:ascii="Times New Roman"/>
                <w:spacing w:val="18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next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page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ectPr>
          <w:pgMar w:header="1167" w:footer="0" w:top="1360" w:bottom="280" w:left="320" w:right="580"/>
          <w:headerReference w:type="default" r:id="rId46"/>
          <w:pgSz w:w="11920" w:h="16840"/>
        </w:sectPr>
      </w:pP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6"/>
        <w:ind w:left="3106"/>
      </w:pPr>
      <w:r>
        <w:rPr>
          <w:rFonts w:cs="Times New Roman" w:hAnsi="Times New Roman" w:eastAsia="Times New Roman" w:ascii="Times New Roman"/>
          <w:spacing w:val="-23"/>
          <w:w w:val="128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sz w:val="18"/>
          <w:szCs w:val="18"/>
        </w:rPr>
        <w:t>able</w:t>
      </w:r>
      <w:r>
        <w:rPr>
          <w:rFonts w:cs="Times New Roman" w:hAnsi="Times New Roman" w:eastAsia="Times New Roman" w:ascii="Times New Roman"/>
          <w:spacing w:val="16"/>
          <w:w w:val="12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8"/>
          <w:szCs w:val="18"/>
        </w:rPr>
        <w:t>Ob</w:t>
      </w:r>
      <w:r>
        <w:rPr>
          <w:rFonts w:cs="Times New Roman" w:hAnsi="Times New Roman" w:eastAsia="Times New Roman" w:ascii="Times New Roman"/>
          <w:spacing w:val="-3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jecti</w:t>
      </w:r>
      <w:r>
        <w:rPr>
          <w:rFonts w:cs="Times New Roman" w:hAnsi="Times New Roman" w:eastAsia="Times New Roman" w:ascii="Times New Roman"/>
          <w:spacing w:val="-6"/>
          <w:w w:val="127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0"/>
          <w:w w:val="12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Lin</w:t>
      </w:r>
      <w:r>
        <w:rPr>
          <w:rFonts w:cs="Times New Roman" w:hAnsi="Times New Roman" w:eastAsia="Times New Roman" w:ascii="Times New Roman"/>
          <w:spacing w:val="-6"/>
          <w:w w:val="127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ed</w:t>
      </w:r>
      <w:r>
        <w:rPr>
          <w:rFonts w:cs="Times New Roman" w:hAnsi="Times New Roman" w:eastAsia="Times New Roman" w:ascii="Times New Roman"/>
          <w:spacing w:val="-3"/>
          <w:w w:val="12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Data</w:t>
      </w:r>
      <w:r>
        <w:rPr>
          <w:rFonts w:cs="Times New Roman" w:hAnsi="Times New Roman" w:eastAsia="Times New Roman" w:ascii="Times New Roman"/>
          <w:spacing w:val="31"/>
          <w:w w:val="12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q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uali</w:t>
      </w:r>
      <w:r>
        <w:rPr>
          <w:rFonts w:cs="Times New Roman" w:hAnsi="Times New Roman" w:eastAsia="Times New Roman" w:ascii="Times New Roman"/>
          <w:spacing w:val="-8"/>
          <w:w w:val="12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23"/>
          <w:w w:val="12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18"/>
          <w:szCs w:val="18"/>
        </w:rPr>
        <w:t>frame</w:t>
      </w:r>
      <w:r>
        <w:rPr>
          <w:rFonts w:cs="Times New Roman" w:hAnsi="Times New Roman" w:eastAsia="Times New Roman" w:ascii="Times New Roman"/>
          <w:spacing w:val="-5"/>
          <w:w w:val="124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0"/>
          <w:w w:val="127"/>
          <w:sz w:val="18"/>
          <w:szCs w:val="18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3"/>
          <w:szCs w:val="3"/>
        </w:rPr>
        <w:jc w:val="left"/>
        <w:spacing w:before="3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3" w:hRule="exact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Quali</w:t>
            </w:r>
            <w:r>
              <w:rPr>
                <w:rFonts w:cs="Times New Roman" w:hAnsi="Times New Roman" w:eastAsia="Times New Roman" w:ascii="Times New Roman"/>
                <w:spacing w:val="-6"/>
                <w:w w:val="128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2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23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39"/>
                <w:sz w:val="18"/>
                <w:szCs w:val="18"/>
              </w:rPr>
              <w:t>ttribute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Quali</w:t>
            </w:r>
            <w:r>
              <w:rPr>
                <w:rFonts w:cs="Times New Roman" w:hAnsi="Times New Roman" w:eastAsia="Times New Roman" w:ascii="Times New Roman"/>
                <w:spacing w:val="-6"/>
                <w:w w:val="128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2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Category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27"/>
                <w:sz w:val="18"/>
                <w:szCs w:val="18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center"/>
              <w:ind w:left="2430" w:right="2430"/>
            </w:pP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Quali</w:t>
            </w:r>
            <w:r>
              <w:rPr>
                <w:rFonts w:cs="Times New Roman" w:hAnsi="Times New Roman" w:eastAsia="Times New Roman" w:ascii="Times New Roman"/>
                <w:spacing w:val="-6"/>
                <w:w w:val="128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8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6"/>
                <w:w w:val="12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9"/>
                <w:sz w:val="18"/>
                <w:szCs w:val="18"/>
              </w:rPr>
              <w:t>Indicat</w:t>
            </w:r>
            <w:r>
              <w:rPr>
                <w:rFonts w:cs="Times New Roman" w:hAnsi="Times New Roman" w:eastAsia="Times New Roman" w:ascii="Times New Roman"/>
                <w:spacing w:val="1"/>
                <w:w w:val="129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45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3" w:hRule="exact"/>
        </w:trPr>
        <w:tc>
          <w:tcPr>
            <w:tcW w:w="188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568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Licensing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10"/>
                <w:w w:val="11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12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um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14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hine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adable</w:t>
            </w:r>
            <w:r>
              <w:rPr>
                <w:rFonts w:cs="Times New Roman" w:hAnsi="Times New Roman" w:eastAsia="Times New Roman" w:ascii="Times New Roman"/>
                <w:spacing w:val="24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license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13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de-referenceable</w:t>
            </w:r>
            <w:r>
              <w:rPr>
                <w:rFonts w:cs="Times New Roman" w:hAnsi="Times New Roman" w:eastAsia="Times New Roman" w:ascii="Times New Roman"/>
                <w:spacing w:val="15"/>
                <w:w w:val="107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links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full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license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13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8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cifies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8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erm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issions,</w:t>
            </w:r>
            <w:r>
              <w:rPr>
                <w:rFonts w:cs="Times New Roman" w:hAnsi="Times New Roman" w:eastAsia="Times New Roman" w:ascii="Times New Roman"/>
                <w:spacing w:val="7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yrig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27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18"/>
                <w:szCs w:val="18"/>
              </w:rPr>
              <w:t>attributions</w:t>
            </w:r>
            <w:r>
              <w:rPr>
                <w:rFonts w:cs="Times New Roman" w:hAnsi="Times New Roman" w:eastAsia="Times New Roman" w:ascii="Times New Roman"/>
                <w:spacing w:val="11"/>
                <w:w w:val="11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52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7" w:hRule="exact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557"/>
            </w:pPr>
            <w:r>
              <w:rPr>
                <w:rFonts w:cs="Times New Roman" w:hAnsi="Times New Roman" w:eastAsia="Times New Roman" w:ascii="Times New Roman"/>
                <w:spacing w:val="-15"/>
                <w:w w:val="12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reshness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370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10"/>
                <w:w w:val="11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18"/>
                <w:szCs w:val="18"/>
              </w:rPr>
              <w:t>timestamps</w:t>
            </w:r>
            <w:r>
              <w:rPr>
                <w:rFonts w:cs="Times New Roman" w:hAnsi="Times New Roman" w:eastAsia="Times New Roman" w:ascii="Times New Roman"/>
                <w:spacing w:val="-22"/>
                <w:w w:val="11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18"/>
                <w:szCs w:val="18"/>
              </w:rPr>
              <w:t>tha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4"/>
                <w:w w:val="11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can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eep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tra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its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6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18"/>
                <w:szCs w:val="18"/>
              </w:rPr>
              <w:t>difications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6"/>
                <w:w w:val="10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17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3" w:hRule="exact"/>
        </w:trPr>
        <w:tc>
          <w:tcPr>
            <w:tcW w:w="188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476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Correctness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10"/>
                <w:w w:val="11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Includes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correct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IME-</w:t>
            </w:r>
            <w:r>
              <w:rPr>
                <w:rFonts w:cs="Times New Roman" w:hAnsi="Times New Roman" w:eastAsia="Times New Roman" w:ascii="Times New Roman"/>
                <w:spacing w:val="-4"/>
                <w:w w:val="109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5"/>
                <w:w w:val="109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6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18"/>
                <w:szCs w:val="18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5"/>
                <w:w w:val="106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5"/>
                <w:w w:val="113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Includes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correct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ze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18"/>
                <w:szCs w:val="18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5"/>
                <w:w w:val="106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6"/>
                <w:sz w:val="18"/>
                <w:szCs w:val="18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5"/>
                <w:w w:val="116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sy</w:t>
            </w:r>
            <w:r>
              <w:rPr>
                <w:rFonts w:cs="Times New Roman" w:hAnsi="Times New Roman" w:eastAsia="Times New Roman" w:ascii="Times New Roman"/>
                <w:spacing w:val="-6"/>
                <w:w w:val="112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ctic</w:t>
            </w:r>
            <w:r>
              <w:rPr>
                <w:rFonts w:cs="Times New Roman" w:hAnsi="Times New Roman" w:eastAsia="Times New Roman" w:ascii="Times New Roman"/>
                <w:spacing w:val="15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errors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instance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4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Links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sy</w:t>
            </w:r>
            <w:r>
              <w:rPr>
                <w:rFonts w:cs="Times New Roman" w:hAnsi="Times New Roman" w:eastAsia="Times New Roman" w:ascii="Times New Roman"/>
                <w:spacing w:val="-6"/>
                <w:w w:val="112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ctic</w:t>
            </w:r>
            <w:r>
              <w:rPr>
                <w:rFonts w:cs="Times New Roman" w:hAnsi="Times New Roman" w:eastAsia="Times New Roman" w:ascii="Times New Roman"/>
                <w:spacing w:val="15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errors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49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18"/>
                <w:szCs w:val="18"/>
              </w:rPr>
              <w:t>HTTP</w:t>
            </w:r>
            <w:r>
              <w:rPr>
                <w:rFonts w:cs="Times New Roman" w:hAnsi="Times New Roman" w:eastAsia="Times New Roman" w:ascii="Times New Roman"/>
                <w:spacing w:val="9"/>
                <w:w w:val="117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using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DOIs)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4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5"/>
                <w:w w:val="11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tains</w:t>
            </w:r>
            <w:r>
              <w:rPr>
                <w:rFonts w:cs="Times New Roman" w:hAnsi="Times New Roman" w:eastAsia="Times New Roman" w:ascii="Times New Roman"/>
                <w:spacing w:val="24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mar</w:t>
            </w:r>
            <w:r>
              <w:rPr>
                <w:rFonts w:cs="Times New Roman" w:hAnsi="Times New Roman" w:eastAsia="Times New Roman" w:ascii="Times New Roman"/>
                <w:spacing w:val="-5"/>
                <w:w w:val="110"/>
                <w:sz w:val="18"/>
                <w:szCs w:val="18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7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concepts</w:t>
            </w:r>
            <w:r>
              <w:rPr>
                <w:rFonts w:cs="Times New Roman" w:hAnsi="Times New Roman" w:eastAsia="Times New Roman" w:ascii="Times New Roman"/>
                <w:spacing w:val="14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broader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conce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concepts</w:t>
            </w:r>
            <w:r>
              <w:rPr>
                <w:rFonts w:cs="Times New Roman" w:hAnsi="Times New Roman" w:eastAsia="Times New Roman" w:ascii="Times New Roman"/>
                <w:spacing w:val="14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missing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emp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unpri</w:t>
            </w:r>
            <w:r>
              <w:rPr>
                <w:rFonts w:cs="Times New Roman" w:hAnsi="Times New Roman" w:eastAsia="Times New Roman" w:ascii="Times New Roman"/>
                <w:spacing w:val="-4"/>
                <w:w w:val="112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table</w:t>
            </w:r>
            <w:r>
              <w:rPr>
                <w:rFonts w:cs="Times New Roman" w:hAnsi="Times New Roman" w:eastAsia="Times New Roman" w:ascii="Times New Roman"/>
                <w:spacing w:val="24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12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haracters</w:t>
            </w:r>
            <w:r>
              <w:rPr>
                <w:rFonts w:cs="Times New Roman" w:hAnsi="Times New Roman" w:eastAsia="Times New Roman" w:ascii="Times New Roman"/>
                <w:spacing w:val="11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color w:val="000000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extra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white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spaces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Times New Roman" w:hAnsi="Times New Roman" w:eastAsia="Times New Roman" w:ascii="Times New Roman"/>
                <w:color w:val="000000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la</w:t>
            </w:r>
            <w:r>
              <w:rPr>
                <w:rFonts w:cs="Times New Roman" w:hAnsi="Times New Roman" w:eastAsia="Times New Roman" w:ascii="Times New Roman"/>
                <w:color w:val="000000"/>
                <w:spacing w:val="5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els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48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18"/>
                <w:szCs w:val="18"/>
              </w:rPr>
              <w:t>incorrect</w:t>
            </w:r>
            <w:r>
              <w:rPr>
                <w:rFonts w:cs="Times New Roman" w:hAnsi="Times New Roman" w:eastAsia="Times New Roman" w:ascii="Times New Roman"/>
                <w:spacing w:val="-15"/>
                <w:w w:val="11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18"/>
                <w:szCs w:val="18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26"/>
                <w:w w:val="11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5"/>
                <w:w w:val="11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5"/>
                <w:w w:val="11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literals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omitted</w:t>
            </w:r>
            <w:r>
              <w:rPr>
                <w:rFonts w:cs="Times New Roman" w:hAnsi="Times New Roman" w:eastAsia="Times New Roman" w:ascii="Times New Roman"/>
                <w:spacing w:val="11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alid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languages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tags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48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8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terms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witho</w:t>
            </w:r>
            <w:r>
              <w:rPr>
                <w:rFonts w:cs="Times New Roman" w:hAnsi="Times New Roman" w:eastAsia="Times New Roman" w:ascii="Times New Roman"/>
                <w:spacing w:val="1"/>
                <w:w w:val="11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ass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ciati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hierar</w:t>
            </w:r>
            <w:r>
              <w:rPr>
                <w:rFonts w:cs="Times New Roman" w:hAnsi="Times New Roman" w:eastAsia="Times New Roman" w:ascii="Times New Roman"/>
                <w:spacing w:val="-4"/>
                <w:w w:val="11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hical</w:t>
            </w:r>
            <w:r>
              <w:rPr>
                <w:rFonts w:cs="Times New Roman" w:hAnsi="Times New Roman" w:eastAsia="Times New Roman" w:ascii="Times New Roman"/>
                <w:spacing w:val="6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relationships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3" w:hRule="exact"/>
        </w:trPr>
        <w:tc>
          <w:tcPr>
            <w:tcW w:w="188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210"/>
            </w:pPr>
            <w:r>
              <w:rPr>
                <w:rFonts w:cs="Times New Roman" w:hAnsi="Times New Roman" w:eastAsia="Times New Roman" w:ascii="Times New Roman"/>
                <w:w w:val="109"/>
                <w:sz w:val="18"/>
                <w:szCs w:val="18"/>
              </w:rPr>
              <w:t>Comprehensibili</w:t>
            </w:r>
            <w:r>
              <w:rPr>
                <w:rFonts w:cs="Times New Roman" w:hAnsi="Times New Roman" w:eastAsia="Times New Roman" w:ascii="Times New Roman"/>
                <w:spacing w:val="-4"/>
                <w:w w:val="109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6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10"/>
                <w:w w:val="11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18"/>
                <w:szCs w:val="18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5"/>
                <w:w w:val="12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least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one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exemplary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RDF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52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18"/>
                <w:szCs w:val="18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5"/>
                <w:w w:val="126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least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one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exemplary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6"/>
                <w:w w:val="109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QL</w:t>
            </w:r>
            <w:r>
              <w:rPr>
                <w:rFonts w:cs="Times New Roman" w:hAnsi="Times New Roman" w:eastAsia="Times New Roman" w:ascii="Times New Roman"/>
                <w:spacing w:val="18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52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39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-13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(title,</w:t>
            </w:r>
            <w:r>
              <w:rPr>
                <w:rFonts w:cs="Times New Roman" w:hAnsi="Times New Roman" w:eastAsia="Times New Roman" w:ascii="Times New Roman"/>
                <w:spacing w:val="27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URL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description)</w:t>
            </w:r>
            <w:r>
              <w:rPr>
                <w:rFonts w:cs="Times New Roman" w:hAnsi="Times New Roman" w:eastAsia="Times New Roman" w:ascii="Times New Roman"/>
                <w:spacing w:val="13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mailing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list,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message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oard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13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18"/>
                <w:szCs w:val="18"/>
              </w:rPr>
              <w:t>oi</w:t>
            </w:r>
            <w:r>
              <w:rPr>
                <w:rFonts w:cs="Times New Roman" w:hAnsi="Times New Roman" w:eastAsia="Times New Roman" w:ascii="Times New Roman"/>
                <w:spacing w:val="-5"/>
                <w:w w:val="106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18"/>
                <w:szCs w:val="18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6"/>
                <w:w w:val="114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18"/>
                <w:szCs w:val="18"/>
              </w:rPr>
              <w:t>tact</w:t>
            </w:r>
            <w:r>
              <w:rPr>
                <w:rFonts w:cs="Times New Roman" w:hAnsi="Times New Roman" w:eastAsia="Times New Roman" w:ascii="Times New Roman"/>
                <w:spacing w:val="11"/>
                <w:w w:val="114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16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4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misuse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tology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annotations</w:t>
            </w:r>
            <w:r>
              <w:rPr>
                <w:rFonts w:cs="Times New Roman" w:hAnsi="Times New Roman" w:eastAsia="Times New Roman" w:ascii="Times New Roman"/>
                <w:spacing w:val="12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sz w:val="18"/>
                <w:szCs w:val="18"/>
              </w:rPr>
              <w:t>annotations</w:t>
            </w:r>
            <w:r>
              <w:rPr>
                <w:rFonts w:cs="Times New Roman" w:hAnsi="Times New Roman" w:eastAsia="Times New Roman" w:ascii="Times New Roman"/>
                <w:spacing w:val="12"/>
                <w:w w:val="113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concepts</w:t>
            </w:r>
            <w:r>
              <w:rPr>
                <w:rFonts w:cs="Times New Roman" w:hAnsi="Times New Roman" w:eastAsia="Times New Roman" w:ascii="Times New Roman"/>
                <w:spacing w:val="14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8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7"/>
                <w:w w:val="111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cume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tation</w:t>
            </w:r>
            <w:r>
              <w:rPr>
                <w:rFonts w:cs="Times New Roman" w:hAnsi="Times New Roman" w:eastAsia="Times New Roman" w:ascii="Times New Roman"/>
                <w:spacing w:val="15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concepts</w:t>
            </w:r>
            <w:r>
              <w:rPr>
                <w:rFonts w:cs="Times New Roman" w:hAnsi="Times New Roman" w:eastAsia="Times New Roman" w:ascii="Times New Roman"/>
                <w:spacing w:val="14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3" w:hRule="exact"/>
        </w:trPr>
        <w:tc>
          <w:tcPr>
            <w:tcW w:w="188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483"/>
            </w:pPr>
            <w:r>
              <w:rPr>
                <w:rFonts w:cs="Times New Roman" w:hAnsi="Times New Roman" w:eastAsia="Times New Roman" w:ascii="Times New Roman"/>
                <w:w w:val="115"/>
                <w:sz w:val="18"/>
                <w:szCs w:val="18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5"/>
                <w:w w:val="115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7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enance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10"/>
                <w:w w:val="11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Existence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metadata</w:t>
            </w:r>
            <w:r>
              <w:rPr>
                <w:rFonts w:cs="Times New Roman" w:hAnsi="Times New Roman" w:eastAsia="Times New Roman" w:ascii="Times New Roman"/>
                <w:spacing w:val="-17"/>
                <w:w w:val="12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18"/>
                <w:szCs w:val="18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21"/>
                <w:w w:val="12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descri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its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authoritati</w:t>
            </w:r>
            <w:r>
              <w:rPr>
                <w:rFonts w:cs="Times New Roman" w:hAnsi="Times New Roman" w:eastAsia="Times New Roman" w:ascii="Times New Roman"/>
                <w:spacing w:val="-4"/>
                <w:w w:val="112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7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17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Usage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enan</w:t>
            </w:r>
            <w:r>
              <w:rPr>
                <w:rFonts w:cs="Times New Roman" w:hAnsi="Times New Roman" w:eastAsia="Times New Roman" w:ascii="Times New Roman"/>
                <w:spacing w:val="1"/>
                <w:w w:val="108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7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7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5"/>
                <w:w w:val="102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cabulary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8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Usage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7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ersioning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3" w:hRule="exact"/>
        </w:trPr>
        <w:tc>
          <w:tcPr>
            <w:tcW w:w="188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528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Coherence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4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misplaced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deprecated</w:t>
            </w:r>
            <w:r>
              <w:rPr>
                <w:rFonts w:cs="Times New Roman" w:hAnsi="Times New Roman" w:eastAsia="Times New Roman" w:ascii="Times New Roman"/>
                <w:spacing w:val="13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lasses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7"/>
                <w:w w:val="11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erties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relation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mappings</w:t>
            </w:r>
            <w:r>
              <w:rPr>
                <w:rFonts w:cs="Times New Roman" w:hAnsi="Times New Roman" w:eastAsia="Times New Roman" w:ascii="Times New Roman"/>
                <w:spacing w:val="14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clash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48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49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blank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23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alid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erse-functional</w:t>
            </w:r>
            <w:r>
              <w:rPr>
                <w:rFonts w:cs="Times New Roman" w:hAnsi="Times New Roman" w:eastAsia="Times New Roman" w:ascii="Times New Roman"/>
                <w:spacing w:val="16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alues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cyclic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hierar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18"/>
                <w:szCs w:val="1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hical</w:t>
            </w:r>
            <w:r>
              <w:rPr>
                <w:rFonts w:cs="Times New Roman" w:hAnsi="Times New Roman" w:eastAsia="Times New Roman" w:ascii="Times New Roman"/>
                <w:spacing w:val="15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rel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ations</w:t>
            </w:r>
            <w:r>
              <w:rPr>
                <w:rFonts w:cs="Times New Roman" w:hAnsi="Times New Roman" w:eastAsia="Times New Roman" w:ascii="Times New Roman"/>
                <w:spacing w:val="24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45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48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undefined</w:t>
            </w:r>
            <w:r>
              <w:rPr>
                <w:rFonts w:cs="Times New Roman" w:hAnsi="Times New Roman" w:eastAsia="Times New Roman" w:ascii="Times New Roman"/>
                <w:spacing w:val="13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classes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7"/>
                <w:w w:val="11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erties</w:t>
            </w:r>
            <w:r>
              <w:rPr>
                <w:rFonts w:cs="Times New Roman" w:hAnsi="Times New Roman" w:eastAsia="Times New Roman" w:ascii="Times New Roman"/>
                <w:spacing w:val="15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solely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transiti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9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related</w:t>
            </w:r>
            <w:r>
              <w:rPr>
                <w:rFonts w:cs="Times New Roman" w:hAnsi="Times New Roman" w:eastAsia="Times New Roman" w:ascii="Times New Roman"/>
                <w:spacing w:val="22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concepts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redefinitions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existing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5"/>
                <w:w w:val="108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cabularies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8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8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alueless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ass</w:t>
            </w:r>
            <w:r>
              <w:rPr>
                <w:rFonts w:cs="Times New Roman" w:hAnsi="Times New Roman" w:eastAsia="Times New Roman" w:ascii="Times New Roman"/>
                <w:spacing w:val="7"/>
                <w:w w:val="109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ciati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relations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2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3" w:hRule="exact"/>
        </w:trPr>
        <w:tc>
          <w:tcPr>
            <w:tcW w:w="188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463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Consistency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8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4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20"/>
            </w:pPr>
            <w:r>
              <w:rPr>
                <w:rFonts w:cs="Times New Roman" w:hAnsi="Times New Roman" w:eastAsia="Times New Roman" w:ascii="Times New Roman"/>
                <w:w w:val="109"/>
                <w:sz w:val="18"/>
                <w:szCs w:val="18"/>
              </w:rPr>
              <w:t>Consiste</w:t>
            </w:r>
            <w:r>
              <w:rPr>
                <w:rFonts w:cs="Times New Roman" w:hAnsi="Times New Roman" w:eastAsia="Times New Roman" w:ascii="Times New Roman"/>
                <w:spacing w:val="-4"/>
                <w:w w:val="109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preferred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4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language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tag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Times New Roman" w:hAnsi="Times New Roman" w:eastAsia="Times New Roman" w:ascii="Times New Roman"/>
                <w:color w:val="000000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w w:val="109"/>
                <w:sz w:val="18"/>
                <w:szCs w:val="18"/>
              </w:rPr>
              <w:t>Consiste</w:t>
            </w:r>
            <w:r>
              <w:rPr>
                <w:rFonts w:cs="Times New Roman" w:hAnsi="Times New Roman" w:eastAsia="Times New Roman" w:ascii="Times New Roman"/>
                <w:spacing w:val="-4"/>
                <w:w w:val="109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usage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naming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cri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18"/>
                <w:szCs w:val="18"/>
              </w:rPr>
              <w:t>teria</w:t>
            </w:r>
            <w:r>
              <w:rPr>
                <w:rFonts w:cs="Times New Roman" w:hAnsi="Times New Roman" w:eastAsia="Times New Roman" w:ascii="Times New Roman"/>
                <w:spacing w:val="14"/>
                <w:w w:val="112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concepts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erlapping</w:t>
            </w:r>
            <w:r>
              <w:rPr>
                <w:rFonts w:cs="Times New Roman" w:hAnsi="Times New Roman" w:eastAsia="Times New Roman" w:ascii="Times New Roman"/>
                <w:spacing w:val="15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6"/>
                <w:w w:val="111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18"/>
                <w:szCs w:val="18"/>
              </w:rPr>
              <w:t>els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59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disjoi</w:t>
            </w:r>
            <w:r>
              <w:rPr>
                <w:rFonts w:cs="Times New Roman" w:hAnsi="Times New Roman" w:eastAsia="Times New Roman" w:ascii="Times New Roman"/>
                <w:spacing w:val="-4"/>
                <w:w w:val="107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els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35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60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ical</w:t>
            </w:r>
            <w:r>
              <w:rPr>
                <w:rFonts w:cs="Times New Roman" w:hAnsi="Times New Roman" w:eastAsia="Times New Roman" w:ascii="Times New Roman"/>
                <w:spacing w:val="17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use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collections,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5"/>
                <w:w w:val="11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tainers</w:t>
            </w:r>
            <w:r>
              <w:rPr>
                <w:rFonts w:cs="Times New Roman" w:hAnsi="Times New Roman" w:eastAsia="Times New Roman" w:ascii="Times New Roman"/>
                <w:spacing w:val="17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reification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61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wrong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equi</w:t>
            </w:r>
            <w:r>
              <w:rPr>
                <w:rFonts w:cs="Times New Roman" w:hAnsi="Times New Roman" w:eastAsia="Times New Roman" w:ascii="Times New Roman"/>
                <w:spacing w:val="-11"/>
                <w:w w:val="110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ale</w:t>
            </w:r>
            <w:r>
              <w:rPr>
                <w:rFonts w:cs="Times New Roman" w:hAnsi="Times New Roman" w:eastAsia="Times New Roman" w:ascii="Times New Roman"/>
                <w:spacing w:val="-5"/>
                <w:w w:val="110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t,</w:t>
            </w:r>
            <w:r>
              <w:rPr>
                <w:rFonts w:cs="Times New Roman" w:hAnsi="Times New Roman" w:eastAsia="Times New Roman" w:ascii="Times New Roman"/>
                <w:spacing w:val="17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18"/>
                <w:szCs w:val="18"/>
              </w:rPr>
              <w:t>symmetric</w:t>
            </w:r>
            <w:r>
              <w:rPr>
                <w:rFonts w:cs="Times New Roman" w:hAnsi="Times New Roman" w:eastAsia="Times New Roman" w:ascii="Times New Roman"/>
                <w:spacing w:val="12"/>
                <w:w w:val="11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tran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siti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7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18"/>
                <w:szCs w:val="18"/>
              </w:rPr>
              <w:t>relationships</w:t>
            </w:r>
            <w:r>
              <w:rPr>
                <w:rFonts w:cs="Times New Roman" w:hAnsi="Times New Roman" w:eastAsia="Times New Roman" w:ascii="Times New Roman"/>
                <w:spacing w:val="4"/>
                <w:w w:val="111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28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5" w:hRule="exact"/>
        </w:trPr>
        <w:tc>
          <w:tcPr>
            <w:tcW w:w="18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62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Absence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sz w:val="18"/>
                <w:szCs w:val="18"/>
              </w:rPr>
              <w:t>m</w:t>
            </w:r>
            <w:r>
              <w:rPr>
                <w:rFonts w:cs="Times New Roman" w:hAnsi="Times New Roman" w:eastAsia="Times New Roman" w:ascii="Times New Roman"/>
                <w:spacing w:val="5"/>
                <w:w w:val="108"/>
                <w:sz w:val="18"/>
                <w:szCs w:val="18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ership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io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18"/>
                <w:szCs w:val="18"/>
              </w:rPr>
              <w:t>lations</w:t>
            </w:r>
            <w:r>
              <w:rPr>
                <w:rFonts w:cs="Times New Roman" w:hAnsi="Times New Roman" w:eastAsia="Times New Roman" w:ascii="Times New Roman"/>
                <w:spacing w:val="18"/>
                <w:w w:val="108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disjoi</w:t>
            </w:r>
            <w:r>
              <w:rPr>
                <w:rFonts w:cs="Times New Roman" w:hAnsi="Times New Roman" w:eastAsia="Times New Roman" w:ascii="Times New Roman"/>
                <w:spacing w:val="-4"/>
                <w:w w:val="107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43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classes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22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53" w:hRule="exact"/>
        </w:trPr>
        <w:tc>
          <w:tcPr>
            <w:tcW w:w="188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615"/>
            </w:pPr>
            <w:r>
              <w:rPr>
                <w:rFonts w:cs="Times New Roman" w:hAnsi="Times New Roman" w:eastAsia="Times New Roman" w:ascii="Times New Roman"/>
                <w:w w:val="110"/>
                <w:sz w:val="18"/>
                <w:szCs w:val="18"/>
              </w:rPr>
              <w:t>Securi</w:t>
            </w:r>
            <w:r>
              <w:rPr>
                <w:rFonts w:cs="Times New Roman" w:hAnsi="Times New Roman" w:eastAsia="Times New Roman" w:ascii="Times New Roman"/>
                <w:spacing w:val="-4"/>
                <w:w w:val="110"/>
                <w:sz w:val="18"/>
                <w:szCs w:val="1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18"/>
                <w:szCs w:val="18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5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ind w:left="374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10"/>
                <w:w w:val="11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18"/>
                <w:szCs w:val="18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63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before="4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Uses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gin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crede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18"/>
                <w:szCs w:val="1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18"/>
                <w:szCs w:val="18"/>
              </w:rPr>
              <w:t>tials</w:t>
            </w:r>
            <w:r>
              <w:rPr>
                <w:rFonts w:cs="Times New Roman" w:hAnsi="Times New Roman" w:eastAsia="Times New Roman" w:ascii="Times New Roman"/>
                <w:spacing w:val="21"/>
                <w:w w:val="109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18"/>
                <w:szCs w:val="18"/>
              </w:rPr>
              <w:t>strict</w:t>
            </w:r>
            <w:r>
              <w:rPr>
                <w:rFonts w:cs="Times New Roman" w:hAnsi="Times New Roman" w:eastAsia="Times New Roman" w:ascii="Times New Roman"/>
                <w:spacing w:val="10"/>
                <w:w w:val="115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access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52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1" w:hRule="exact"/>
        </w:trPr>
        <w:tc>
          <w:tcPr>
            <w:tcW w:w="18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85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49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18"/>
                <w:szCs w:val="18"/>
              </w:rPr>
              <w:t>64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5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8"/>
                <w:szCs w:val="18"/>
              </w:rPr>
              <w:jc w:val="left"/>
              <w:spacing w:lineRule="exact" w:line="20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Uses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SSH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vide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access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their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18"/>
                <w:szCs w:val="18"/>
              </w:rPr>
              <w:t>dataset</w:t>
            </w:r>
            <w:r>
              <w:rPr>
                <w:rFonts w:cs="Times New Roman" w:hAnsi="Times New Roman" w:eastAsia="Times New Roman" w:ascii="Times New Roman"/>
                <w:spacing w:val="9"/>
                <w:w w:val="117"/>
                <w:sz w:val="18"/>
                <w:szCs w:val="1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8"/>
                <w:szCs w:val="18"/>
              </w:rPr>
              <w:t>[</w:t>
            </w:r>
            <w:r>
              <w:rPr>
                <w:rFonts w:cs="Times New Roman" w:hAnsi="Times New Roman" w:eastAsia="Times New Roman" w:ascii="Times New Roman"/>
                <w:color w:val="FF0000"/>
                <w:spacing w:val="0"/>
                <w:w w:val="100"/>
                <w:sz w:val="18"/>
                <w:szCs w:val="18"/>
              </w:rPr>
              <w:t>52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  <w:t>]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832" w:right="534" w:firstLine="288"/>
        <w:sectPr>
          <w:pgMar w:header="1167" w:footer="0" w:top="1360" w:bottom="280" w:left="320" w:right="580"/>
          <w:headerReference w:type="default" r:id="rId47"/>
          <w:pgSz w:w="11920" w:h="16840"/>
        </w:sectPr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subm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dules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7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indicators.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finite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runs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CKAN-based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calculate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scores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CKAN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standard</w:t>
      </w:r>
      <w:r>
        <w:rPr>
          <w:rFonts w:cs="Times New Roman" w:hAnsi="Times New Roman" w:eastAsia="Times New Roman" w:ascii="Times New Roman"/>
          <w:spacing w:val="1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del.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lineRule="exact" w:line="320"/>
        <w:ind w:right="113"/>
      </w:pP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4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CKAN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3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44"/>
          <w:w w:val="111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3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38"/>
          <w:w w:val="136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3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113"/>
          <w:position w:val="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9"/>
          <w:position w:val="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3"/>
          <w:sz w:val="22"/>
          <w:szCs w:val="22"/>
        </w:rPr>
        <w:t>...</w:t>
      </w:r>
      <w:r>
        <w:rPr>
          <w:rFonts w:cs="Times New Roman" w:hAnsi="Times New Roman" w:eastAsia="Times New Roman" w:ascii="Times New Roman"/>
          <w:spacing w:val="1"/>
          <w:w w:val="111"/>
          <w:position w:val="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9"/>
          <w:position w:val="3"/>
          <w:sz w:val="22"/>
          <w:szCs w:val="22"/>
        </w:rPr>
        <w:t>}</w:t>
      </w:r>
      <w:r>
        <w:rPr>
          <w:rFonts w:cs="Times New Roman" w:hAnsi="Times New Roman" w:eastAsia="Times New Roman" w:ascii="Times New Roman"/>
          <w:spacing w:val="0"/>
          <w:w w:val="89"/>
          <w:position w:val="3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89"/>
          <w:position w:val="3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7"/>
          <w:w w:val="89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3"/>
          <w:sz w:val="22"/>
          <w:szCs w:val="22"/>
        </w:rPr>
        <w:t>resources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80"/>
        <w:ind w:left="112"/>
      </w:pPr>
      <w:r>
        <w:rPr>
          <w:rFonts w:cs="Times New Roman" w:hAnsi="Times New Roman" w:eastAsia="Times New Roman" w:ascii="Times New Roman"/>
          <w:spacing w:val="0"/>
          <w:w w:val="126"/>
          <w:position w:val="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26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55"/>
          <w:w w:val="126"/>
          <w:position w:val="4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-26"/>
          <w:w w:val="100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9"/>
          <w:position w:val="4"/>
          <w:sz w:val="22"/>
          <w:szCs w:val="22"/>
        </w:rPr>
        <w:t>}</w:t>
      </w:r>
      <w:r>
        <w:rPr>
          <w:rFonts w:cs="Times New Roman" w:hAnsi="Times New Roman" w:eastAsia="Times New Roman" w:ascii="Times New Roman"/>
          <w:spacing w:val="0"/>
          <w:w w:val="89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89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89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groups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23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60"/>
          <w:w w:val="123"/>
          <w:position w:val="4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94"/>
          <w:position w:val="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-26"/>
          <w:w w:val="100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}</w:t>
      </w:r>
      <w:r>
        <w:rPr>
          <w:rFonts w:cs="Meiryo" w:hAnsi="Meiryo" w:eastAsia="Meiryo" w:ascii="Meiryo"/>
          <w:spacing w:val="42"/>
          <w:w w:val="82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tags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37"/>
          <w:w w:val="136"/>
          <w:position w:val="4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129"/>
          <w:position w:val="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-26"/>
          <w:w w:val="100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}</w:t>
      </w:r>
      <w:r>
        <w:rPr>
          <w:rFonts w:cs="Meiryo" w:hAnsi="Meiryo" w:eastAsia="Meiryo" w:ascii="Meiryo"/>
          <w:spacing w:val="42"/>
          <w:w w:val="82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51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16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∈</w:t>
      </w:r>
      <w:r>
        <w:rPr>
          <w:rFonts w:cs="Meiryo" w:hAnsi="Meiryo" w:eastAsia="Meiryo" w:ascii="Meiryo"/>
          <w:spacing w:val="50"/>
          <w:w w:val="82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37"/>
          <w:w w:val="136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10"/>
          <w:position w:val="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position w:val="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80"/>
        <w:ind w:left="112"/>
      </w:pPr>
      <w:r>
        <w:rPr>
          <w:rFonts w:cs="Times New Roman" w:hAnsi="Times New Roman" w:eastAsia="Times New Roman" w:ascii="Times New Roman"/>
          <w:spacing w:val="0"/>
          <w:w w:val="132"/>
          <w:position w:val="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7"/>
          <w:w w:val="132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7"/>
          <w:w w:val="132"/>
          <w:position w:val="4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113"/>
          <w:position w:val="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9"/>
          <w:position w:val="4"/>
          <w:sz w:val="22"/>
          <w:szCs w:val="22"/>
        </w:rPr>
        <w:t>}</w:t>
      </w:r>
      <w:r>
        <w:rPr>
          <w:rFonts w:cs="Times New Roman" w:hAnsi="Times New Roman" w:eastAsia="Times New Roman" w:ascii="Times New Roman"/>
          <w:spacing w:val="0"/>
          <w:w w:val="89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0"/>
          <w:w w:val="89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44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4"/>
          <w:w w:val="136"/>
          <w:position w:val="4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107"/>
          <w:position w:val="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}</w:t>
      </w:r>
      <w:r>
        <w:rPr>
          <w:rFonts w:cs="Meiryo" w:hAnsi="Meiryo" w:eastAsia="Meiryo" w:ascii="Meiryo"/>
          <w:spacing w:val="11"/>
          <w:w w:val="82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position w:val="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6"/>
          <w:w w:val="133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8"/>
          <w:w w:val="133"/>
          <w:position w:val="4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94"/>
          <w:position w:val="4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94"/>
          <w:position w:val="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94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94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3"/>
          <w:w w:val="94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position w:val="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}</w:t>
      </w:r>
      <w:r>
        <w:rPr>
          <w:rFonts w:cs="Meiryo" w:hAnsi="Meiryo" w:eastAsia="Meiryo" w:ascii="Meiryo"/>
          <w:spacing w:val="11"/>
          <w:w w:val="82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4"/>
          <w:sz w:val="22"/>
          <w:szCs w:val="22"/>
        </w:rPr>
        <w:t>res</w:t>
      </w:r>
      <w:r>
        <w:rPr>
          <w:rFonts w:cs="Times New Roman" w:hAnsi="Times New Roman" w:eastAsia="Times New Roman" w:ascii="Times New Roman"/>
          <w:spacing w:val="7"/>
          <w:w w:val="106"/>
          <w:position w:val="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4"/>
          <w:sz w:val="22"/>
          <w:szCs w:val="22"/>
        </w:rPr>
        <w:t>ecti</w:t>
      </w:r>
      <w:r>
        <w:rPr>
          <w:rFonts w:cs="Times New Roman" w:hAnsi="Times New Roman" w:eastAsia="Times New Roman" w:ascii="Times New Roman"/>
          <w:spacing w:val="-5"/>
          <w:w w:val="106"/>
          <w:position w:val="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position w:val="4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-18"/>
          <w:w w:val="101"/>
          <w:position w:val="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lineRule="exact" w:line="280"/>
        <w:ind w:right="112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4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position w:val="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position w:val="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44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31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measures</w:t>
      </w:r>
      <w:r>
        <w:rPr>
          <w:rFonts w:cs="Times New Roman" w:hAnsi="Times New Roman" w:eastAsia="Times New Roman" w:ascii="Times New Roman"/>
          <w:spacing w:val="5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4"/>
          <w:w w:val="136"/>
          <w:position w:val="4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9"/>
          <w:position w:val="4"/>
          <w:sz w:val="22"/>
          <w:szCs w:val="22"/>
        </w:rPr>
        <w:t>}</w:t>
      </w:r>
      <w:r>
        <w:rPr>
          <w:rFonts w:cs="Times New Roman" w:hAnsi="Times New Roman" w:eastAsia="Times New Roman" w:ascii="Times New Roman"/>
          <w:spacing w:val="0"/>
          <w:w w:val="89"/>
          <w:position w:val="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7"/>
          <w:w w:val="89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position w:val="4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denote</w:t>
      </w:r>
      <w:r>
        <w:rPr>
          <w:rFonts w:cs="Times New Roman" w:hAnsi="Times New Roman" w:eastAsia="Times New Roman" w:ascii="Times New Roman"/>
          <w:spacing w:val="5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31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9"/>
          <w:position w:val="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80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4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2"/>
          <w:w w:val="124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12"/>
          <w:w w:val="124"/>
          <w:position w:val="4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88"/>
          <w:position w:val="4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3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position w:val="4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-26"/>
          <w:w w:val="100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}</w:t>
      </w:r>
      <w:r>
        <w:rPr>
          <w:rFonts w:cs="Meiryo" w:hAnsi="Meiryo" w:eastAsia="Meiryo" w:ascii="Meiryo"/>
          <w:spacing w:val="13"/>
          <w:w w:val="82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33"/>
          <w:w w:val="111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∈</w:t>
      </w:r>
      <w:r>
        <w:rPr>
          <w:rFonts w:cs="Meiryo" w:hAnsi="Meiryo" w:eastAsia="Meiryo" w:ascii="Meiryo"/>
          <w:spacing w:val="3"/>
          <w:w w:val="82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8"/>
          <w:position w:val="4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28"/>
          <w:position w:val="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2"/>
          <w:w w:val="128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4"/>
          <w:w w:val="128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4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39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4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0"/>
          <w:w w:val="136"/>
          <w:position w:val="4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...,</w:t>
      </w:r>
      <w:r>
        <w:rPr>
          <w:rFonts w:cs="Times New Roman" w:hAnsi="Times New Roman" w:eastAsia="Times New Roman" w:ascii="Times New Roman"/>
          <w:spacing w:val="2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9"/>
          <w:position w:val="4"/>
          <w:sz w:val="22"/>
          <w:szCs w:val="22"/>
        </w:rPr>
        <w:t>}</w:t>
      </w:r>
      <w:r>
        <w:rPr>
          <w:rFonts w:cs="Times New Roman" w:hAnsi="Times New Roman" w:eastAsia="Times New Roman" w:ascii="Times New Roman"/>
          <w:spacing w:val="0"/>
          <w:w w:val="89"/>
          <w:position w:val="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89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89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54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position w:val="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indicator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4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ei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text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score</w:t>
      </w:r>
      <w:r>
        <w:rPr>
          <w:rFonts w:cs="Times New Roman" w:hAnsi="Times New Roman" w:eastAsia="Times New Roman" w:ascii="Times New Roman"/>
          <w:spacing w:val="38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24"/>
          <w:position w:val="-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6"/>
          <w:w w:val="124"/>
          <w:position w:val="-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1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spacing w:val="26"/>
          <w:w w:val="124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ei</w:t>
      </w:r>
      <w:r>
        <w:rPr>
          <w:rFonts w:cs="Times New Roman" w:hAnsi="Times New Roman" w:eastAsia="Times New Roman" w:ascii="Times New Roman"/>
          <w:spacing w:val="8"/>
          <w:w w:val="100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ht,</w:t>
      </w:r>
      <w:r>
        <w:rPr>
          <w:rFonts w:cs="Times New Roman" w:hAnsi="Times New Roman" w:eastAsia="Times New Roman" w:ascii="Times New Roman"/>
          <w:spacing w:val="28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1"/>
          <w:sz w:val="22"/>
          <w:szCs w:val="22"/>
        </w:rPr>
        <w:t>context,</w:t>
      </w:r>
      <w:r>
        <w:rPr>
          <w:rFonts w:cs="Times New Roman" w:hAnsi="Times New Roman" w:eastAsia="Times New Roman" w:ascii="Times New Roman"/>
          <w:spacing w:val="-23"/>
          <w:w w:val="11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sco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1"/>
          <w:sz w:val="22"/>
          <w:szCs w:val="22"/>
        </w:rPr>
        <w:t>&gt;</w:t>
      </w:r>
      <w:r>
        <w:rPr>
          <w:rFonts w:cs="Times New Roman" w:hAnsi="Times New Roman" w:eastAsia="Times New Roman" w:ascii="Times New Roman"/>
          <w:spacing w:val="0"/>
          <w:w w:val="127"/>
          <w:position w:val="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1"/>
          <w:w w:val="127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ba,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38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5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1"/>
          <w:sz w:val="22"/>
          <w:szCs w:val="22"/>
        </w:rPr>
        <w:t>equal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28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hey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adjusted</w:t>
      </w:r>
      <w:r>
        <w:rPr>
          <w:rFonts w:cs="Times New Roman" w:hAnsi="Times New Roman" w:eastAsia="Times New Roman" w:ascii="Times New Roman"/>
          <w:spacing w:val="1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12"/>
          <w:position w:val="-3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38"/>
          <w:w w:val="112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92" w:lineRule="auto" w:line="164"/>
        <w:ind w:left="112" w:right="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(for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10"/>
          <w:w w:val="13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defined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55"/>
          <w:sz w:val="22"/>
          <w:szCs w:val="22"/>
        </w:rPr>
        <w:t>∃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29"/>
          <w:position w:val="-3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position w:val="-3"/>
          <w:sz w:val="16"/>
          <w:szCs w:val="16"/>
        </w:rPr>
        <w:t> </w:t>
      </w:r>
      <w:r>
        <w:rPr>
          <w:rFonts w:cs="Meiryo" w:hAnsi="Meiryo" w:eastAsia="Meiryo" w:ascii="Meiryo"/>
          <w:spacing w:val="0"/>
          <w:w w:val="82"/>
          <w:position w:val="0"/>
          <w:sz w:val="22"/>
          <w:szCs w:val="22"/>
        </w:rPr>
        <w:t>∈</w:t>
      </w:r>
      <w:r>
        <w:rPr>
          <w:rFonts w:cs="Meiryo" w:hAnsi="Meiryo" w:eastAsia="Meiryo" w:ascii="Meiryo"/>
          <w:spacing w:val="-1"/>
          <w:w w:val="8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1"/>
          <w:w w:val="128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0"/>
          <w:sz w:val="22"/>
          <w:szCs w:val="22"/>
        </w:rPr>
        <w:t>∪</w:t>
      </w:r>
      <w:r>
        <w:rPr>
          <w:rFonts w:cs="Meiryo" w:hAnsi="Meiryo" w:eastAsia="Meiryo" w:ascii="Meiryo"/>
          <w:spacing w:val="-13"/>
          <w:w w:val="8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82"/>
          <w:position w:val="0"/>
          <w:sz w:val="22"/>
          <w:szCs w:val="22"/>
        </w:rPr>
        <w:t>∪</w:t>
      </w:r>
      <w:r>
        <w:rPr>
          <w:rFonts w:cs="Meiryo" w:hAnsi="Meiryo" w:eastAsia="Meiryo" w:ascii="Meiryo"/>
          <w:spacing w:val="-13"/>
          <w:w w:val="8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6" w:lineRule="auto" w:line="282"/>
        <w:ind w:left="112" w:right="74" w:firstLine="288"/>
      </w:pPr>
      <w:r>
        <w:pict>
          <v:group style="position:absolute;margin-left:311.587pt;margin-top:56.0825pt;width:2.989pt;height:0pt;mso-position-horizontal-relative:page;mso-position-vertical-relative:paragraph;z-index:-4267" coordorigin="6232,1122" coordsize="60,0">
            <v:shape style="position:absolute;left:6232;top:1122;width:60;height:0" coordorigin="6232,1122" coordsize="60,0" path="m6232,1122l6292,112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score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total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instances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rule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applies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5"/>
          <w:w w:val="13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ultiplied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ecified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3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indicator.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cases,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olean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(0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alid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(QI.1)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55"/>
          <w:sz w:val="20"/>
          <w:szCs w:val="20"/>
        </w:rPr>
        <w:t>license</w:t>
      </w:r>
      <w:r>
        <w:rPr>
          <w:rFonts w:cs="Times New Roman" w:hAnsi="Times New Roman" w:eastAsia="Times New Roman" w:ascii="Times New Roman"/>
          <w:spacing w:val="-33"/>
          <w:w w:val="15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55"/>
          <w:sz w:val="20"/>
          <w:szCs w:val="20"/>
        </w:rPr>
        <w:t>url</w:t>
      </w:r>
      <w:r>
        <w:rPr>
          <w:rFonts w:cs="Times New Roman" w:hAnsi="Times New Roman" w:eastAsia="Times New Roman" w:ascii="Times New Roman"/>
          <w:spacing w:val="9"/>
          <w:w w:val="15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dereferenceable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(QI.22).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lineRule="auto" w:line="294"/>
        <w:ind w:left="69" w:right="112" w:firstLine="280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4"/>
          <w:w w:val="13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79"/>
          <w:sz w:val="22"/>
          <w:szCs w:val="22"/>
        </w:rPr>
        <w:t>∗</w:t>
      </w:r>
      <w:r>
        <w:rPr>
          <w:rFonts w:cs="Meiryo" w:hAnsi="Meiryo" w:eastAsia="Meiryo" w:ascii="Meiryo"/>
          <w:spacing w:val="-10"/>
          <w:w w:val="7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spacing w:val="-14"/>
          <w:w w:val="13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&gt;</w:t>
      </w:r>
      <w:r>
        <w:rPr>
          <w:rFonts w:cs="Times New Roman" w:hAnsi="Times New Roman" w:eastAsia="Times New Roman" w:ascii="Times New Roman"/>
          <w:spacing w:val="0"/>
          <w:w w:val="136"/>
          <w:sz w:val="22"/>
          <w:szCs w:val="22"/>
        </w:rPr>
        <w:t>                              </w:t>
      </w:r>
      <w:r>
        <w:rPr>
          <w:rFonts w:cs="Times New Roman" w:hAnsi="Times New Roman" w:eastAsia="Times New Roman" w:ascii="Times New Roman"/>
          <w:spacing w:val="38"/>
          <w:w w:val="13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(2.1)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tedscore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ratio.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score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reflect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alignme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dicators.</w:t>
      </w:r>
      <w:r>
        <w:rPr>
          <w:rFonts w:cs="Times New Roman" w:hAnsi="Times New Roman" w:eastAsia="Times New Roman" w:ascii="Times New Roman"/>
          <w:spacing w:val="43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calculated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dividing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scores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instances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text,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ula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30" w:lineRule="exact" w:line="160"/>
        <w:ind w:left="3736" w:right="5923"/>
      </w:pPr>
      <w:r>
        <w:rPr>
          <w:rFonts w:cs="Times New Roman" w:hAnsi="Times New Roman" w:eastAsia="Times New Roman" w:ascii="Times New Roman"/>
          <w:spacing w:val="0"/>
          <w:w w:val="128"/>
          <w:position w:val="-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340"/>
        <w:ind w:left="2590"/>
      </w:pP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45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position w:val="3"/>
          <w:sz w:val="22"/>
          <w:szCs w:val="22"/>
        </w:rPr>
        <w:t>=</w:t>
      </w:r>
      <w:r>
        <w:rPr>
          <w:rFonts w:cs="Times New Roman" w:hAnsi="Times New Roman" w:eastAsia="Times New Roman" w:ascii="Times New Roman"/>
          <w:spacing w:val="-14"/>
          <w:w w:val="136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8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95"/>
          <w:position w:val="3"/>
          <w:sz w:val="22"/>
          <w:szCs w:val="22"/>
        </w:rPr>
        <w:t>−</w:t>
      </w:r>
      <w:r>
        <w:rPr>
          <w:rFonts w:cs="Meiryo" w:hAnsi="Meiryo" w:eastAsia="Meiryo" w:ascii="Meiryo"/>
          <w:spacing w:val="-22"/>
          <w:w w:val="95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22"/>
          <w:szCs w:val="22"/>
        </w:rPr>
        <w:t>((</w:t>
      </w:r>
      <w:r>
        <w:rPr>
          <w:rFonts w:cs="Times New Roman" w:hAnsi="Times New Roman" w:eastAsia="Times New Roman" w:ascii="Times New Roman"/>
          <w:spacing w:val="0"/>
          <w:w w:val="198"/>
          <w:position w:val="24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19"/>
          <w:w w:val="100"/>
          <w:position w:val="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position w:val="3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position w:val="3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2"/>
          <w:position w:val="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6"/>
          <w:position w:val="3"/>
          <w:sz w:val="22"/>
          <w:szCs w:val="22"/>
        </w:rPr>
        <w:t>tedscore</w:t>
      </w:r>
      <w:r>
        <w:rPr>
          <w:rFonts w:cs="Times New Roman" w:hAnsi="Times New Roman" w:eastAsia="Times New Roman" w:ascii="Times New Roman"/>
          <w:spacing w:val="1"/>
          <w:w w:val="106"/>
          <w:position w:val="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79"/>
          <w:position w:val="3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62"/>
          <w:position w:val="3"/>
          <w:sz w:val="22"/>
          <w:szCs w:val="22"/>
        </w:rPr>
        <w:t>|</w:t>
      </w:r>
      <w:r>
        <w:rPr>
          <w:rFonts w:cs="Meiryo" w:hAnsi="Meiryo" w:eastAsia="Meiryo" w:ascii="Meiryo"/>
          <w:spacing w:val="14"/>
          <w:w w:val="62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Qi</w:t>
      </w:r>
      <w:r>
        <w:rPr>
          <w:rFonts w:cs="Times New Roman" w:hAnsi="Times New Roman" w:eastAsia="Times New Roman" w:ascii="Times New Roman"/>
          <w:spacing w:val="44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text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3"/>
          <w:sz w:val="22"/>
          <w:szCs w:val="22"/>
        </w:rPr>
        <w:t> </w:t>
      </w:r>
      <w:r>
        <w:rPr>
          <w:rFonts w:cs="Meiryo" w:hAnsi="Meiryo" w:eastAsia="Meiryo" w:ascii="Meiryo"/>
          <w:spacing w:val="0"/>
          <w:w w:val="62"/>
          <w:position w:val="3"/>
          <w:sz w:val="22"/>
          <w:szCs w:val="22"/>
        </w:rPr>
        <w:t>|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2"/>
          <w:szCs w:val="22"/>
        </w:rPr>
        <w:t>                                    </w:t>
      </w:r>
      <w:r>
        <w:rPr>
          <w:rFonts w:cs="Times New Roman" w:hAnsi="Times New Roman" w:eastAsia="Times New Roman" w:ascii="Times New Roman"/>
          <w:spacing w:val="-5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3"/>
          <w:sz w:val="22"/>
          <w:szCs w:val="22"/>
        </w:rPr>
        <w:t>(2.2)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3651" w:right="5837"/>
      </w:pPr>
      <w:r>
        <w:rPr>
          <w:rFonts w:cs="Times New Roman" w:hAnsi="Times New Roman" w:eastAsia="Times New Roman" w:ascii="Times New Roman"/>
          <w:w w:val="12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w w:val="127"/>
          <w:sz w:val="16"/>
          <w:szCs w:val="16"/>
        </w:rPr>
        <w:t>=1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 w:firstLine="288"/>
        <w:sectPr>
          <w:pgMar w:header="1167" w:footer="0" w:top="1360" w:bottom="280" w:left="1040" w:right="1040"/>
          <w:headerReference w:type="default" r:id="rId4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82%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7"/>
          <w:w w:val="10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eri-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running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cloud,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ered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general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3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needs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atte</w:t>
      </w:r>
      <w:r>
        <w:rPr>
          <w:rFonts w:cs="Times New Roman" w:hAnsi="Times New Roman" w:eastAsia="Times New Roman" w:ascii="Times New Roman"/>
          <w:spacing w:val="-6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completeness,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enance,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licensing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comprehensibili</w:t>
      </w:r>
      <w:r>
        <w:rPr>
          <w:rFonts w:cs="Times New Roman" w:hAnsi="Times New Roman" w:eastAsia="Times New Roman" w:ascii="Times New Roman"/>
          <w:spacing w:val="-4"/>
          <w:w w:val="10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scores.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before="13"/>
        <w:ind w:right="112"/>
      </w:pPr>
      <w:r>
        <w:rPr>
          <w:rFonts w:cs="Times New Roman" w:hAnsi="Times New Roman" w:eastAsia="Times New Roman" w:ascii="Times New Roman"/>
          <w:spacing w:val="0"/>
          <w:w w:val="139"/>
          <w:sz w:val="28"/>
          <w:szCs w:val="28"/>
        </w:rPr>
        <w:t>Chapter</w:t>
      </w:r>
      <w:r>
        <w:rPr>
          <w:rFonts w:cs="Times New Roman" w:hAnsi="Times New Roman" w:eastAsia="Times New Roman" w:ascii="Times New Roman"/>
          <w:spacing w:val="12"/>
          <w:w w:val="13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right"/>
        <w:ind w:right="113"/>
      </w:pPr>
      <w:r>
        <w:pict>
          <v:group style="position:absolute;margin-left:57.6pt;margin-top:55.961pt;width:480.075pt;height:0pt;mso-position-horizontal-relative:page;mso-position-vertical-relative:paragraph;z-index:-4266" coordorigin="1152,1119" coordsize="9602,0">
            <v:shape style="position:absolute;left:1152;top:1119;width:9601;height:0" coordorigin="1152,1119" coordsize="9601,0" path="m1152,1119l10754,1119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60"/>
          <w:w w:val="128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spacing w:val="-19"/>
          <w:w w:val="128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spacing w:val="-19"/>
          <w:w w:val="128"/>
          <w:sz w:val="49"/>
          <w:szCs w:val="49"/>
        </w:rPr>
        <w:t>w</w:t>
      </w:r>
      <w:r>
        <w:rPr>
          <w:rFonts w:cs="Times New Roman" w:hAnsi="Times New Roman" w:eastAsia="Times New Roman" w:ascii="Times New Roman"/>
          <w:spacing w:val="0"/>
          <w:w w:val="128"/>
          <w:sz w:val="49"/>
          <w:szCs w:val="49"/>
        </w:rPr>
        <w:t>ards</w:t>
      </w:r>
      <w:r>
        <w:rPr>
          <w:rFonts w:cs="Times New Roman" w:hAnsi="Times New Roman" w:eastAsia="Times New Roman" w:ascii="Times New Roman"/>
          <w:spacing w:val="-60"/>
          <w:w w:val="128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49"/>
          <w:szCs w:val="49"/>
        </w:rPr>
        <w:t>Enri</w:t>
      </w:r>
      <w:r>
        <w:rPr>
          <w:rFonts w:cs="Times New Roman" w:hAnsi="Times New Roman" w:eastAsia="Times New Roman" w:ascii="Times New Roman"/>
          <w:spacing w:val="-19"/>
          <w:w w:val="128"/>
          <w:sz w:val="49"/>
          <w:szCs w:val="49"/>
        </w:rPr>
        <w:t>c</w:t>
      </w:r>
      <w:r>
        <w:rPr>
          <w:rFonts w:cs="Times New Roman" w:hAnsi="Times New Roman" w:eastAsia="Times New Roman" w:ascii="Times New Roman"/>
          <w:spacing w:val="0"/>
          <w:w w:val="128"/>
          <w:sz w:val="49"/>
          <w:szCs w:val="49"/>
        </w:rPr>
        <w:t>hed</w:t>
      </w:r>
      <w:r>
        <w:rPr>
          <w:rFonts w:cs="Times New Roman" w:hAnsi="Times New Roman" w:eastAsia="Times New Roman" w:ascii="Times New Roman"/>
          <w:spacing w:val="-55"/>
          <w:w w:val="128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49"/>
          <w:szCs w:val="49"/>
        </w:rPr>
        <w:t>E</w:t>
      </w:r>
      <w:r>
        <w:rPr>
          <w:rFonts w:cs="Times New Roman" w:hAnsi="Times New Roman" w:eastAsia="Times New Roman" w:ascii="Times New Roman"/>
          <w:spacing w:val="-19"/>
          <w:w w:val="128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49"/>
          <w:szCs w:val="49"/>
        </w:rPr>
        <w:t>terprise</w:t>
      </w:r>
      <w:r>
        <w:rPr>
          <w:rFonts w:cs="Times New Roman" w:hAnsi="Times New Roman" w:eastAsia="Times New Roman" w:ascii="Times New Roman"/>
          <w:spacing w:val="-1"/>
          <w:w w:val="128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49"/>
          <w:szCs w:val="49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3"/>
        <w:ind w:left="112" w:right="406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3.1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24"/>
          <w:w w:val="12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11"/>
          <w:w w:val="12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8"/>
          <w:szCs w:val="28"/>
        </w:rPr>
        <w:t>tegration</w:t>
      </w:r>
      <w:r>
        <w:rPr>
          <w:rFonts w:cs="Times New Roman" w:hAnsi="Times New Roman" w:eastAsia="Times New Roman" w:ascii="Times New Roman"/>
          <w:spacing w:val="22"/>
          <w:w w:val="12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16"/>
          <w:w w:val="13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9"/>
          <w:w w:val="12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28"/>
          <w:szCs w:val="28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Companies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traditionally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alysis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transactional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stored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legacy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relational</w:t>
      </w:r>
      <w:r>
        <w:rPr>
          <w:rFonts w:cs="Times New Roman" w:hAnsi="Times New Roman" w:eastAsia="Times New Roman" w:ascii="Times New Roman"/>
          <w:spacing w:val="4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databases.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ailab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decision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ypically</w:t>
      </w:r>
      <w:r>
        <w:rPr>
          <w:rFonts w:cs="Times New Roman" w:hAnsi="Times New Roman" w:eastAsia="Times New Roman" w:ascii="Times New Roman"/>
          <w:spacing w:val="47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relationship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planning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feeds,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eblogs,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sensor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data,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published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ernme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ternational</w:t>
      </w:r>
      <w:r>
        <w:rPr>
          <w:rFonts w:cs="Times New Roman" w:hAnsi="Times New Roman" w:eastAsia="Times New Roman" w:ascii="Times New Roman"/>
          <w:spacing w:val="3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organizations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ecoming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increasingly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amou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structured</w:t>
      </w:r>
      <w:r>
        <w:rPr>
          <w:rFonts w:cs="Times New Roman" w:hAnsi="Times New Roman" w:eastAsia="Times New Roman" w:ascii="Times New Roman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feasible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companies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uge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amou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public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tegrate</w:t>
      </w:r>
      <w:r>
        <w:rPr>
          <w:rFonts w:cs="Times New Roman" w:hAnsi="Times New Roman" w:eastAsia="Times New Roman" w:ascii="Times New Roman"/>
          <w:spacing w:val="1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next-generation</w:t>
      </w:r>
      <w:r>
        <w:rPr>
          <w:rFonts w:cs="Times New Roman" w:hAnsi="Times New Roman" w:eastAsia="Times New Roman" w:ascii="Times New Roman"/>
          <w:spacing w:val="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3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Analyzing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text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existing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accurate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sales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ortunities</w:t>
      </w:r>
      <w:r>
        <w:rPr>
          <w:rFonts w:cs="Times New Roman" w:hAnsi="Times New Roman" w:eastAsia="Times New Roman" w:ascii="Times New Roman"/>
          <w:spacing w:val="1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31</w:t>
      </w:r>
      <w:r>
        <w:rPr>
          <w:rFonts w:cs="Times New Roman" w:hAnsi="Times New Roman" w:eastAsia="Times New Roman" w:ascii="Times New Roman"/>
          <w:color w:val="000000"/>
          <w:spacing w:val="0"/>
          <w:w w:val="82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distributed</w:t>
      </w:r>
      <w:r>
        <w:rPr>
          <w:rFonts w:cs="Times New Roman" w:hAnsi="Times New Roman" w:eastAsia="Times New Roman" w:ascii="Times New Roman"/>
          <w:spacing w:val="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sources,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raise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tremendous</w:t>
      </w:r>
      <w:r>
        <w:rPr>
          <w:rFonts w:cs="Times New Roman" w:hAnsi="Times New Roman" w:eastAsia="Times New Roman" w:ascii="Times New Roman"/>
          <w:spacing w:val="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hallenges.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inhere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spacing w:val="1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differ-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file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formats,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prot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cols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query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languages.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ossess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19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storing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across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noisy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(e.g.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duplicate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inconsiste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t),</w:t>
      </w:r>
      <w:r>
        <w:rPr>
          <w:rFonts w:cs="Times New Roman" w:hAnsi="Times New Roman" w:eastAsia="Times New Roman" w:ascii="Times New Roman"/>
          <w:spacing w:val="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uncertain</w:t>
      </w:r>
      <w:r>
        <w:rPr>
          <w:rFonts w:cs="Times New Roman" w:hAnsi="Times New Roman" w:eastAsia="Times New Roman" w:ascii="Times New Roman"/>
          <w:spacing w:val="1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1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vision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unified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view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heterogeneous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complex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structures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therefore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require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erful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map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organize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Establishing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facilitate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vision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services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4"/>
          <w:sz w:val="22"/>
          <w:szCs w:val="22"/>
        </w:rPr>
        <w:t>19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43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section,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color w:val="000000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DB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edia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ternal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base.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further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color w:val="000000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services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-1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impleme</w:t>
      </w:r>
      <w:r>
        <w:rPr>
          <w:rFonts w:cs="Times New Roman" w:hAnsi="Times New Roman" w:eastAsia="Times New Roman" w:ascii="Times New Roman"/>
          <w:color w:val="000000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000000"/>
          <w:spacing w:val="5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DB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edia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disa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biguat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enhancing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hema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hing.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services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semi-automatically</w:t>
      </w:r>
      <w:r>
        <w:rPr>
          <w:rFonts w:cs="Times New Roman" w:hAnsi="Times New Roman" w:eastAsia="Times New Roman" w:ascii="Times New Roman"/>
          <w:color w:val="000000"/>
          <w:spacing w:val="8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bine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ote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tially</w:t>
      </w:r>
      <w:r>
        <w:rPr>
          <w:rFonts w:cs="Times New Roman" w:hAnsi="Times New Roman" w:eastAsia="Times New Roman" w:ascii="Times New Roman"/>
          <w:color w:val="000000"/>
          <w:spacing w:val="4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noisy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residing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heterogeneous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silos.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tically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tified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appropriate</w:t>
      </w:r>
      <w:r>
        <w:rPr>
          <w:rFonts w:cs="Times New Roman" w:hAnsi="Times New Roman" w:eastAsia="Times New Roman" w:ascii="Times New Roman"/>
          <w:color w:val="000000"/>
          <w:spacing w:val="3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mappin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suggested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users.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acceptance,</w:t>
      </w:r>
      <w:r>
        <w:rPr>
          <w:rFonts w:cs="Times New Roman" w:hAnsi="Times New Roman" w:eastAsia="Times New Roman" w:ascii="Times New Roman"/>
          <w:color w:val="000000"/>
          <w:spacing w:val="3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aggregated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visualized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directly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telligence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orting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ols.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Finall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erform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color w:val="000000"/>
          <w:spacing w:val="-6"/>
          <w:w w:val="105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erse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engineering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ogle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graph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panel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most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color w:val="000000"/>
          <w:spacing w:val="-1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color w:val="000000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compare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conducted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152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explicit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resnel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cabular</w:t>
      </w:r>
      <w:r>
        <w:rPr>
          <w:rFonts w:cs="Times New Roman" w:hAnsi="Times New Roman" w:eastAsia="Times New Roman" w:ascii="Times New Roman"/>
          <w:color w:val="000000"/>
          <w:spacing w:val="-17"/>
          <w:w w:val="108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hema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ypically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usiness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tegration,</w:t>
      </w:r>
      <w:r>
        <w:rPr>
          <w:rFonts w:cs="Times New Roman" w:hAnsi="Times New Roman" w:eastAsia="Times New Roman" w:ascii="Times New Roman"/>
          <w:spacing w:val="5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metam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ETL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non-IT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ecialists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ypical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comparing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financial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ears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quarters,</w:t>
      </w:r>
      <w:r>
        <w:rPr>
          <w:rFonts w:cs="Times New Roman" w:hAnsi="Times New Roman" w:eastAsia="Times New Roman" w:ascii="Times New Roman"/>
          <w:spacing w:val="1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paste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spreadsheet</w:t>
      </w:r>
      <w:r>
        <w:rPr>
          <w:rFonts w:cs="Times New Roman" w:hAnsi="Times New Roman" w:eastAsia="Times New Roman" w:ascii="Times New Roman"/>
          <w:spacing w:val="1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redundancies</w:t>
      </w:r>
      <w:r>
        <w:rPr>
          <w:rFonts w:cs="Times New Roman" w:hAnsi="Times New Roman" w:eastAsia="Times New Roman" w:ascii="Times New Roman"/>
          <w:spacing w:val="9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ote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tially</w:t>
      </w:r>
      <w:r>
        <w:rPr>
          <w:rFonts w:cs="Times New Roman" w:hAnsi="Times New Roman" w:eastAsia="Times New Roman" w:ascii="Times New Roman"/>
          <w:spacing w:val="1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ducing</w:t>
      </w:r>
      <w:r>
        <w:rPr>
          <w:rFonts w:cs="Times New Roman" w:hAnsi="Times New Roman" w:eastAsia="Times New Roman" w:ascii="Times New Roman"/>
          <w:spacing w:val="1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y-and-paste</w:t>
      </w:r>
      <w:r>
        <w:rPr>
          <w:rFonts w:cs="Times New Roman" w:hAnsi="Times New Roman" w:eastAsia="Times New Roman" w:ascii="Times New Roman"/>
          <w:spacing w:val="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errors.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hema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ossible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sup</w:t>
      </w:r>
      <w:r>
        <w:rPr>
          <w:rFonts w:cs="Times New Roman" w:hAnsi="Times New Roman" w:eastAsia="Times New Roman" w:ascii="Times New Roman"/>
          <w:spacing w:val="8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-1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semi-automaticall</w:t>
      </w:r>
      <w:r>
        <w:rPr>
          <w:rFonts w:cs="Times New Roman" w:hAnsi="Times New Roman" w:eastAsia="Times New Roman" w:ascii="Times New Roman"/>
          <w:spacing w:val="-17"/>
          <w:w w:val="10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i.e.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determine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tegration.</w:t>
      </w:r>
      <w:r>
        <w:rPr>
          <w:rFonts w:cs="Times New Roman" w:hAnsi="Times New Roman" w:eastAsia="Times New Roman" w:ascii="Times New Roman"/>
          <w:spacing w:val="4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then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appr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opriate</w:t>
      </w:r>
      <w:r>
        <w:rPr>
          <w:rFonts w:cs="Times New Roman" w:hAnsi="Times New Roman" w:eastAsia="Times New Roman" w:ascii="Times New Roman"/>
          <w:spacing w:val="2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telligence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visualizations.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0"/>
        <w:ind w:left="400"/>
        <w:sectPr>
          <w:pgMar w:header="0" w:footer="0" w:top="1560" w:bottom="280" w:left="1040" w:right="1040"/>
          <w:headerReference w:type="default" r:id="rId4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problems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erforming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noisy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incorrect.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headers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suitable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exploit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similarities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headers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similarities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22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37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exploits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ing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5"/>
          <w:w w:val="12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disa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biguation.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5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4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Reconciliation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Reconciliation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disa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biguat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3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i.e.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cells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tities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tabular</w:t>
      </w:r>
      <w:r>
        <w:rPr>
          <w:rFonts w:cs="Times New Roman" w:hAnsi="Times New Roman" w:eastAsia="Times New Roman" w:ascii="Times New Roman"/>
          <w:spacing w:val="2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ogle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Refine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already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sup</w:t>
      </w:r>
      <w:r>
        <w:rPr>
          <w:rFonts w:cs="Times New Roman" w:hAnsi="Times New Roman" w:eastAsia="Times New Roman" w:ascii="Times New Roman"/>
          <w:spacing w:val="8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orts</w:t>
      </w:r>
      <w:r>
        <w:rPr>
          <w:rFonts w:cs="Times New Roman" w:hAnsi="Times New Roman" w:eastAsia="Times New Roman" w:ascii="Times New Roman"/>
          <w:spacing w:val="3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reconciliation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reebase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requires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confirmation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medium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large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datasets,</w:t>
      </w:r>
      <w:r>
        <w:rPr>
          <w:rFonts w:cs="Times New Roman" w:hAnsi="Times New Roman" w:eastAsia="Times New Roman" w:ascii="Times New Roman"/>
          <w:spacing w:val="3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e-consuming.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reconcile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therefore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first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tify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1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candidates</w:t>
      </w:r>
      <w:r>
        <w:rPr>
          <w:rFonts w:cs="Times New Roman" w:hAnsi="Times New Roman" w:eastAsia="Times New Roman" w:ascii="Times New Roman"/>
          <w:spacing w:val="-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conciliat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skipping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disa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biguation</w:t>
      </w:r>
      <w:r>
        <w:rPr>
          <w:rFonts w:cs="Times New Roman" w:hAnsi="Times New Roman" w:eastAsia="Times New Roman" w:ascii="Times New Roman"/>
          <w:spacing w:val="23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API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query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cell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arge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list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candidates.</w:t>
      </w:r>
      <w:r>
        <w:rPr>
          <w:rFonts w:cs="Times New Roman" w:hAnsi="Times New Roman" w:eastAsia="Times New Roman" w:ascii="Times New Roman"/>
          <w:spacing w:val="38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retrie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algorithms.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37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Unnamed</w:t>
      </w:r>
      <w:r>
        <w:rPr>
          <w:rFonts w:cs="Times New Roman" w:hAnsi="Times New Roman" w:eastAsia="Times New Roman" w:ascii="Times New Roman"/>
          <w:spacing w:val="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5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AMC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abili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1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algorithms.</w:t>
      </w:r>
      <w:r>
        <w:rPr>
          <w:rFonts w:cs="Times New Roman" w:hAnsi="Times New Roman" w:eastAsia="Times New Roman" w:ascii="Times New Roman"/>
          <w:spacing w:val="3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default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built-in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headers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score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compared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hema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eleme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bining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greatly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increases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3"/>
          <w:sz w:val="22"/>
          <w:szCs w:val="22"/>
        </w:rPr>
        <w:t>41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2"/>
          <w:szCs w:val="22"/>
        </w:rPr>
        <w:t>][</w:t>
      </w:r>
      <w:r>
        <w:rPr>
          <w:rFonts w:cs="Times New Roman" w:hAnsi="Times New Roman" w:eastAsia="Times New Roman" w:ascii="Times New Roman"/>
          <w:color w:val="FF0000"/>
          <w:spacing w:val="0"/>
          <w:w w:val="93"/>
          <w:sz w:val="22"/>
          <w:szCs w:val="22"/>
        </w:rPr>
        <w:t>46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headers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missing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biguous,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AMC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only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exploit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ain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rsection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inclusion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algorithms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column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there-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fore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impleme</w:t>
      </w:r>
      <w:r>
        <w:rPr>
          <w:rFonts w:cs="Times New Roman" w:hAnsi="Times New Roman" w:eastAsia="Times New Roman" w:ascii="Times New Roman"/>
          <w:color w:val="000000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000000"/>
          <w:spacing w:val="29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three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similari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algorithms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retrie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color w:val="000000"/>
          <w:spacing w:val="-6"/>
          <w:w w:val="10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enhance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sults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unnamed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19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columns.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color w:val="000000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color w:val="000000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1"/>
          <w:sz w:val="22"/>
          <w:szCs w:val="22"/>
        </w:rPr>
        <w:t>w.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60"/>
        <w:ind w:left="657" w:right="70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Cosine</w:t>
      </w:r>
      <w:r>
        <w:rPr>
          <w:rFonts w:cs="Times New Roman" w:hAnsi="Times New Roman" w:eastAsia="Times New Roman" w:ascii="Times New Roman"/>
          <w:spacing w:val="23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Similari</w:t>
      </w:r>
      <w:r>
        <w:rPr>
          <w:rFonts w:cs="Times New Roman" w:hAnsi="Times New Roman" w:eastAsia="Times New Roman" w:ascii="Times New Roman"/>
          <w:spacing w:val="-6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2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candidate</w:t>
      </w:r>
      <w:r>
        <w:rPr>
          <w:rFonts w:cs="Times New Roman" w:hAnsi="Times New Roman" w:eastAsia="Times New Roman" w:ascii="Times New Roman"/>
          <w:spacing w:val="1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ource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column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tor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candidate</w:t>
      </w:r>
      <w:r>
        <w:rPr>
          <w:rFonts w:cs="Times New Roman" w:hAnsi="Times New Roman" w:eastAsia="Times New Roman" w:ascii="Times New Roman"/>
          <w:spacing w:val="1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4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target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pair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calculated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absolute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cosine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unction.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1" w:lineRule="auto" w:line="260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2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earson</w:t>
      </w:r>
      <w:r>
        <w:rPr>
          <w:rFonts w:cs="Times New Roman" w:hAnsi="Times New Roman" w:eastAsia="Times New Roman" w:ascii="Times New Roman"/>
          <w:spacing w:val="44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7"/>
          <w:w w:val="13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duct-Mome</w:t>
      </w:r>
      <w:r>
        <w:rPr>
          <w:rFonts w:cs="Times New Roman" w:hAnsi="Times New Roman" w:eastAsia="Times New Roman" w:ascii="Times New Roman"/>
          <w:spacing w:val="-6"/>
          <w:w w:val="12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6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6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6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2"/>
          <w:szCs w:val="22"/>
        </w:rPr>
        <w:t>Correlation</w:t>
      </w:r>
      <w:r>
        <w:rPr>
          <w:rFonts w:cs="Times New Roman" w:hAnsi="Times New Roman" w:eastAsia="Times New Roman" w:ascii="Times New Roman"/>
          <w:spacing w:val="42"/>
          <w:w w:val="12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7"/>
          <w:w w:val="11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efficie</w:t>
      </w:r>
      <w:r>
        <w:rPr>
          <w:rFonts w:cs="Times New Roman" w:hAnsi="Times New Roman" w:eastAsia="Times New Roman" w:ascii="Times New Roman"/>
          <w:spacing w:val="-7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6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6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6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2"/>
          <w:szCs w:val="22"/>
        </w:rPr>
        <w:t>(PPMCC</w:t>
      </w:r>
      <w:r>
        <w:rPr>
          <w:rFonts w:cs="Times New Roman" w:hAnsi="Times New Roman" w:eastAsia="Times New Roman" w:ascii="Times New Roman"/>
          <w:spacing w:val="0"/>
          <w:w w:val="133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4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second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1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9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PPMCC,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statistical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linear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12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4"/>
          <w:sz w:val="22"/>
          <w:szCs w:val="22"/>
        </w:rPr>
        <w:t>29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48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input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PPMC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consists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repr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color w:val="000000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alues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82"/>
        <w:ind w:left="657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target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source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largest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found.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8" w:lineRule="auto" w:line="260"/>
        <w:ind w:left="657" w:right="69" w:hanging="218"/>
      </w:pPr>
      <w:r>
        <w:rPr>
          <w:rFonts w:cs="Meiryo" w:hAnsi="Meiryo" w:eastAsia="Meiryo" w:ascii="Meiryo"/>
          <w:spacing w:val="0"/>
          <w:w w:val="100"/>
          <w:sz w:val="22"/>
          <w:szCs w:val="22"/>
        </w:rPr>
        <w:t>•</w:t>
      </w:r>
      <w:r>
        <w:rPr>
          <w:rFonts w:cs="Meiryo" w:hAnsi="Meiryo" w:eastAsia="Meiryo" w:ascii="Meiryo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2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earman’s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Rank</w:t>
      </w:r>
      <w:r>
        <w:rPr>
          <w:rFonts w:cs="Times New Roman" w:hAnsi="Times New Roman" w:eastAsia="Times New Roman" w:ascii="Times New Roman"/>
          <w:spacing w:val="36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Correlation</w:t>
      </w:r>
      <w:r>
        <w:rPr>
          <w:rFonts w:cs="Times New Roman" w:hAnsi="Times New Roman" w:eastAsia="Times New Roman" w:ascii="Times New Roman"/>
          <w:spacing w:val="48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7"/>
          <w:w w:val="11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efficie</w:t>
      </w:r>
      <w:r>
        <w:rPr>
          <w:rFonts w:cs="Times New Roman" w:hAnsi="Times New Roman" w:eastAsia="Times New Roman" w:ascii="Times New Roman"/>
          <w:spacing w:val="-7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6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4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impleme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33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unnamed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27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earman’s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correlation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efficie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transformation</w:t>
      </w:r>
      <w:r>
        <w:rPr>
          <w:rFonts w:cs="Times New Roman" w:hAnsi="Times New Roman" w:eastAsia="Times New Roman" w:ascii="Times New Roman"/>
          <w:spacing w:val="2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computes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PPMCC</w:t>
      </w:r>
      <w:r>
        <w:rPr>
          <w:rFonts w:cs="Times New Roman" w:hAnsi="Times New Roman" w:eastAsia="Times New Roman" w:ascii="Times New Roman"/>
          <w:spacing w:val="3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after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ards</w:t>
      </w:r>
      <w:r>
        <w:rPr>
          <w:rFonts w:cs="Times New Roman" w:hAnsi="Times New Roman" w:eastAsia="Times New Roman" w:ascii="Times New Roman"/>
          <w:spacing w:val="1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4" w:lineRule="auto" w:line="282"/>
        <w:ind w:left="657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erime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9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Natur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Ranking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default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strategies</w:t>
      </w:r>
      <w:r>
        <w:rPr>
          <w:rFonts w:cs="Times New Roman" w:hAnsi="Times New Roman" w:eastAsia="Times New Roman" w:ascii="Times New Roman"/>
          <w:spacing w:val="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handling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ties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NaN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configurable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enhanced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sophisticated</w:t>
      </w:r>
      <w:r>
        <w:rPr>
          <w:rFonts w:cs="Times New Roman" w:hAnsi="Times New Roman" w:eastAsia="Times New Roman" w:ascii="Times New Roman"/>
          <w:spacing w:val="27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measures.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8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8"/>
          <w:w w:val="11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eling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  <w:sectPr>
          <w:pgMar w:header="1167" w:footer="0" w:top="1360" w:bottom="280" w:left="1040" w:right="1040"/>
          <w:headerReference w:type="default" r:id="rId50"/>
          <w:pgSz w:w="11920" w:h="16840"/>
        </w:sectPr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previous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unnamed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1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Column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eling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eneficial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previous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bined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traditional</w:t>
      </w:r>
      <w:r>
        <w:rPr>
          <w:rFonts w:cs="Times New Roman" w:hAnsi="Times New Roman" w:eastAsia="Times New Roman" w:ascii="Times New Roman"/>
          <w:spacing w:val="3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header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/>
        <w:ind w:left="112" w:right="42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impr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hing.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7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retrie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reebase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inde</w:t>
      </w:r>
      <w:r>
        <w:rPr>
          <w:rFonts w:cs="Times New Roman" w:hAnsi="Times New Roman" w:eastAsia="Times New Roman" w:ascii="Times New Roman"/>
          <w:spacing w:val="7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ende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0"/>
          <w:w w:val="12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8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determine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normalized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score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balancing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ortion</w:t>
      </w:r>
      <w:r>
        <w:rPr>
          <w:rFonts w:cs="Times New Roman" w:hAnsi="Times New Roman" w:eastAsia="Times New Roman" w:ascii="Times New Roman"/>
          <w:spacing w:val="4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high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scores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score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Bernoulli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parameter.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5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Handling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Non-String</w:t>
      </w:r>
      <w:r>
        <w:rPr>
          <w:rFonts w:cs="Times New Roman" w:hAnsi="Times New Roman" w:eastAsia="Times New Roman" w:ascii="Times New Roman"/>
          <w:spacing w:val="1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1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far,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ered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meth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similari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“String”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alues,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umeral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mone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distance,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imple-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basic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recognize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mone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umerical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umerals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tifiers.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help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Adjusting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AMC’s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bina-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great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ortance</w:t>
      </w:r>
      <w:r>
        <w:rPr>
          <w:rFonts w:cs="Times New Roman" w:hAnsi="Times New Roman" w:eastAsia="Times New Roman" w:ascii="Times New Roman"/>
          <w:spacing w:val="1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stage.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assigning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eaking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configuration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yield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accurate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1"/>
          <w:w w:val="10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lt</w:t>
      </w:r>
      <w:r>
        <w:rPr>
          <w:rFonts w:cs="Times New Roman" w:hAnsi="Times New Roman" w:eastAsia="Times New Roman" w:ascii="Times New Roman"/>
          <w:spacing w:val="1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49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3.1.5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10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9"/>
          <w:w w:val="12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0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erties</w:t>
      </w:r>
      <w:r>
        <w:rPr>
          <w:rFonts w:cs="Times New Roman" w:hAnsi="Times New Roman" w:eastAsia="Times New Roman" w:ascii="Times New Roman"/>
          <w:spacing w:val="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tities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tities</w:t>
      </w:r>
      <w:r>
        <w:rPr>
          <w:rFonts w:cs="Times New Roman" w:hAnsi="Times New Roman" w:eastAsia="Times New Roman" w:ascii="Times New Roman"/>
          <w:spacing w:val="2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cri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lot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erties.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same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ortance.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erforming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tasks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generally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hosen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kly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viding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facts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atta</w:t>
      </w:r>
      <w:r>
        <w:rPr>
          <w:rFonts w:cs="Times New Roman" w:hAnsi="Times New Roman" w:eastAsia="Times New Roman" w:ascii="Times New Roman"/>
          <w:spacing w:val="-6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hed</w:t>
      </w:r>
      <w:r>
        <w:rPr>
          <w:rFonts w:cs="Times New Roman" w:hAnsi="Times New Roman" w:eastAsia="Times New Roman" w:ascii="Times New Roman"/>
          <w:spacing w:val="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trast</w:t>
      </w:r>
      <w:r>
        <w:rPr>
          <w:rFonts w:cs="Times New Roman" w:hAnsi="Times New Roman" w:eastAsia="Times New Roman" w:ascii="Times New Roman"/>
          <w:spacing w:val="1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tities,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difficult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sess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“im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orta</w:t>
      </w:r>
      <w:r>
        <w:rPr>
          <w:rFonts w:cs="Times New Roman" w:hAnsi="Times New Roman" w:eastAsia="Times New Roman" w:ascii="Times New Roman"/>
          <w:spacing w:val="-6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t”.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" w:lineRule="auto" w:line="279"/>
        <w:ind w:left="112" w:right="71" w:firstLine="288"/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scraping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hnique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extracting</w:t>
      </w:r>
      <w:r>
        <w:rPr>
          <w:rFonts w:cs="Times New Roman" w:hAnsi="Times New Roman" w:eastAsia="Times New Roman" w:ascii="Times New Roman"/>
          <w:spacing w:val="-1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pages.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aim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capturing</w:t>
      </w:r>
      <w:r>
        <w:rPr>
          <w:rFonts w:cs="Times New Roman" w:hAnsi="Times New Roman" w:eastAsia="Times New Roman" w:ascii="Times New Roman"/>
          <w:spacing w:val="-1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depicted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ogle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P)</w:t>
      </w:r>
      <w:r>
        <w:rPr>
          <w:rFonts w:cs="Times New Roman" w:hAnsi="Times New Roman" w:eastAsia="Times New Roman" w:ascii="Times New Roman"/>
          <w:spacing w:val="-18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3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injected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pages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48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elo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de.js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lication</w:t>
      </w:r>
      <w:r>
        <w:rPr>
          <w:rFonts w:cs="Times New Roman" w:hAnsi="Times New Roman" w:eastAsia="Times New Roman" w:ascii="Times New Roman"/>
          <w:color w:val="000000"/>
          <w:spacing w:val="-2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5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queries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DB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concepts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25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least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instance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0"/>
          <w:szCs w:val="20"/>
        </w:rPr>
        <w:t>owl:sameAs</w:t>
      </w:r>
      <w:r>
        <w:rPr>
          <w:rFonts w:cs="Times New Roman" w:hAnsi="Times New Roman" w:eastAsia="Times New Roman" w:ascii="Times New Roman"/>
          <w:color w:val="000000"/>
          <w:spacing w:val="39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reebase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(since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reebase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ehind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graph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anel)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increase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probabili</w:t>
      </w:r>
      <w:r>
        <w:rPr>
          <w:rFonts w:cs="Times New Roman" w:hAnsi="Times New Roman" w:eastAsia="Times New Roman" w:ascii="Times New Roman"/>
          <w:color w:val="000000"/>
          <w:spacing w:val="-6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-2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43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engine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sul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page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(SERP)</w:t>
      </w:r>
      <w:r>
        <w:rPr>
          <w:rFonts w:cs="Times New Roman" w:hAnsi="Times New Roman" w:eastAsia="Times New Roman" w:ascii="Times New Roman"/>
          <w:color w:val="000000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resource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GK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assume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color w:val="000000"/>
          <w:spacing w:val="8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erime</w:t>
      </w:r>
      <w:r>
        <w:rPr>
          <w:rFonts w:cs="Times New Roman" w:hAnsi="Times New Roman" w:eastAsia="Times New Roman" w:ascii="Times New Roman"/>
          <w:color w:val="000000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color w:val="000000"/>
          <w:spacing w:val="-2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4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displ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000000"/>
          <w:spacing w:val="-6"/>
          <w:w w:val="12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text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color w:val="000000"/>
          <w:spacing w:val="6"/>
          <w:w w:val="10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ende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(cou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color w:val="000000"/>
          <w:spacing w:val="-20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3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time,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query)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affect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results.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filter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generic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concepts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excluding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direct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classes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9"/>
          <w:sz w:val="20"/>
          <w:szCs w:val="20"/>
        </w:rPr>
        <w:t>owl:Thing</w:t>
      </w:r>
      <w:r>
        <w:rPr>
          <w:rFonts w:cs="Times New Roman" w:hAnsi="Times New Roman" w:eastAsia="Times New Roman" w:ascii="Times New Roman"/>
          <w:color w:val="000000"/>
          <w:spacing w:val="6"/>
          <w:w w:val="12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since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trigger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guous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queries.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obtained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list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352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concept</w:t>
      </w:r>
      <w:r>
        <w:rPr>
          <w:rFonts w:cs="Times New Roman" w:hAnsi="Times New Roman" w:eastAsia="Times New Roman" w:ascii="Times New Roman"/>
          <w:color w:val="000000"/>
          <w:spacing w:val="1"/>
          <w:w w:val="10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9C5D"/>
          <w:spacing w:val="10"/>
          <w:w w:val="105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00"/>
      </w:pP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009C5D"/>
          <w:spacing w:val="3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color w:val="000000"/>
          <w:spacing w:val="-5"/>
          <w:w w:val="108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tation</w:t>
      </w:r>
      <w:r>
        <w:rPr>
          <w:rFonts w:cs="Times New Roman" w:hAnsi="Times New Roman" w:eastAsia="Times New Roman" w:ascii="Times New Roman"/>
          <w:color w:val="000000"/>
          <w:spacing w:val="58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cabulary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displ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ying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RDF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ecifies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1" w:lineRule="auto" w:line="275"/>
        <w:ind w:left="112" w:right="7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RDF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graph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concept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0"/>
          <w:szCs w:val="20"/>
        </w:rPr>
        <w:t>fresnel:Lens</w:t>
      </w:r>
      <w:r>
        <w:rPr>
          <w:rFonts w:cs="Times New Roman" w:hAnsi="Times New Roman" w:eastAsia="Times New Roman" w:ascii="Times New Roman"/>
          <w:spacing w:val="-6"/>
          <w:w w:val="14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42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].P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V-O</w:t>
      </w:r>
      <w:r>
        <w:rPr>
          <w:rFonts w:cs="Times New Roman" w:hAnsi="Times New Roman" w:eastAsia="Times New Roman" w:ascii="Times New Roman"/>
          <w:color w:val="009C5D"/>
          <w:spacing w:val="0"/>
          <w:w w:val="105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009C5D"/>
          <w:spacing w:val="0"/>
          <w:w w:val="105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cabulary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tically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position w:val="0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color w:val="000000"/>
          <w:spacing w:val="5"/>
          <w:w w:val="11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cus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viding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detailed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7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4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enance,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license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99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13"/>
          <w:w w:val="9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explicitly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position w:val="0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3"/>
          <w:w w:val="13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color w:val="000000"/>
          <w:spacing w:val="7"/>
          <w:w w:val="108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erties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depicted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displ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ying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5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25"/>
          <w:position w:val="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000000"/>
          <w:spacing w:val="-6"/>
          <w:w w:val="125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9C5D"/>
          <w:spacing w:val="0"/>
          <w:w w:val="105"/>
          <w:position w:val="8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009C5D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position w:val="0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color w:val="000000"/>
          <w:spacing w:val="21"/>
          <w:w w:val="11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re-used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position w:val="0"/>
          <w:sz w:val="22"/>
          <w:szCs w:val="22"/>
        </w:rPr>
        <w:t>configur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ation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consuming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position w:val="0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color w:val="000000"/>
          <w:spacing w:val="15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snip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file).</w:t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4023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3.2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Sema</w:t>
      </w:r>
      <w:r>
        <w:rPr>
          <w:rFonts w:cs="Times New Roman" w:hAnsi="Times New Roman" w:eastAsia="Times New Roman" w:ascii="Times New Roman"/>
          <w:spacing w:val="-10"/>
          <w:w w:val="12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tic</w:t>
      </w:r>
      <w:r>
        <w:rPr>
          <w:rFonts w:cs="Times New Roman" w:hAnsi="Times New Roman" w:eastAsia="Times New Roman" w:ascii="Times New Roman"/>
          <w:spacing w:val="41"/>
          <w:w w:val="1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11"/>
          <w:w w:val="12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cial</w:t>
      </w:r>
      <w:r>
        <w:rPr>
          <w:rFonts w:cs="Times New Roman" w:hAnsi="Times New Roman" w:eastAsia="Times New Roman" w:ascii="Times New Roman"/>
          <w:spacing w:val="-16"/>
          <w:w w:val="1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News</w:t>
      </w:r>
      <w:r>
        <w:rPr>
          <w:rFonts w:cs="Times New Roman" w:hAnsi="Times New Roman" w:eastAsia="Times New Roman" w:ascii="Times New Roman"/>
          <w:spacing w:val="3"/>
          <w:w w:val="12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Aggregation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pict>
          <v:group style="position:absolute;margin-left:57.6pt;margin-top:49.8645pt;width:192.027pt;height:0pt;mso-position-horizontal-relative:page;mso-position-vertical-relative:paragraph;z-index:-4265" coordorigin="1152,997" coordsize="3841,0">
            <v:shape style="position:absolute;left:1152;top:997;width:3841;height:0" coordorigin="1152,997" coordsize="3841,0" path="m1152,997l4993,99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rapid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ternet,</w:t>
      </w:r>
      <w:r>
        <w:rPr>
          <w:rFonts w:cs="Times New Roman" w:hAnsi="Times New Roman" w:eastAsia="Times New Roman" w:ascii="Times New Roman"/>
          <w:spacing w:val="21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ter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wined</w:t>
      </w:r>
      <w:r>
        <w:rPr>
          <w:rFonts w:cs="Times New Roman" w:hAnsi="Times New Roman" w:eastAsia="Times New Roman" w:ascii="Times New Roman"/>
          <w:spacing w:val="2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daily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ubiquitous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5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eb-enab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9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devices,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ecially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mobile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phones,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articipate</w:t>
      </w:r>
      <w:r>
        <w:rPr>
          <w:rFonts w:cs="Times New Roman" w:hAnsi="Times New Roman" w:eastAsia="Times New Roman" w:ascii="Times New Roman"/>
          <w:spacing w:val="3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teract</w:t>
      </w:r>
      <w:r>
        <w:rPr>
          <w:rFonts w:cs="Times New Roman" w:hAnsi="Times New Roman" w:eastAsia="Times New Roman" w:ascii="Times New Roman"/>
          <w:spacing w:val="2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photo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video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sharin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platforms,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forums,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spacing w:val="-7"/>
          <w:w w:val="100"/>
          <w:position w:val="8"/>
          <w:sz w:val="12"/>
          <w:szCs w:val="12"/>
        </w:rPr>
        <w:t> </w:t>
      </w:r>
      <w:hyperlink r:id="rId52">
        <w:r>
          <w:rPr>
            <w:rFonts w:cs="Times New Roman" w:hAnsi="Times New Roman" w:eastAsia="Times New Roman" w:ascii="Times New Roman"/>
            <w:color w:val="0000FF"/>
            <w:spacing w:val="0"/>
            <w:w w:val="140"/>
            <w:position w:val="0"/>
            <w:sz w:val="18"/>
            <w:szCs w:val="18"/>
          </w:rPr>
          <w:t>https://github.com/ahmadassaf/KBE/blob/master/results/dbpediaConcepts.json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53">
        <w:r>
          <w:rPr>
            <w:rFonts w:cs="Times New Roman" w:hAnsi="Times New Roman" w:eastAsia="Times New Roman" w:ascii="Times New Roman"/>
            <w:color w:val="0000FF"/>
            <w:spacing w:val="0"/>
            <w:w w:val="140"/>
            <w:position w:val="0"/>
            <w:sz w:val="18"/>
            <w:szCs w:val="18"/>
          </w:rPr>
          <w:t>http://www.w3.org/2005/04/fresnel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40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58"/>
            <w:position w:val="0"/>
            <w:sz w:val="18"/>
            <w:szCs w:val="18"/>
          </w:rPr>
          <w:t>info/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3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54">
        <w:r>
          <w:rPr>
            <w:rFonts w:cs="Times New Roman" w:hAnsi="Times New Roman" w:eastAsia="Times New Roman" w:ascii="Times New Roman"/>
            <w:color w:val="0000FF"/>
            <w:spacing w:val="0"/>
            <w:w w:val="133"/>
            <w:position w:val="0"/>
            <w:sz w:val="18"/>
            <w:szCs w:val="18"/>
          </w:rPr>
          <w:t>http://www.w3.org/TR/prov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33"/>
            <w:position w:val="0"/>
            <w:sz w:val="18"/>
            <w:szCs w:val="18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53"/>
            <w:position w:val="0"/>
            <w:sz w:val="18"/>
            <w:szCs w:val="18"/>
          </w:rPr>
          <w:t>o/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  <w:sectPr>
          <w:pgMar w:header="1167" w:footer="0" w:top="1360" w:bottom="280" w:left="1040" w:right="1040"/>
          <w:headerReference w:type="default" r:id="rId5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2"/>
          <w:szCs w:val="12"/>
        </w:rPr>
        <w:t>4</w:t>
      </w:r>
      <w:r>
        <w:rPr>
          <w:rFonts w:cs="Times New Roman" w:hAnsi="Times New Roman" w:eastAsia="Times New Roman" w:ascii="Times New Roman"/>
          <w:spacing w:val="-7"/>
          <w:w w:val="100"/>
          <w:position w:val="7"/>
          <w:sz w:val="12"/>
          <w:szCs w:val="12"/>
        </w:rPr>
        <w:t> </w:t>
      </w:r>
      <w:hyperlink r:id="rId55">
        <w:r>
          <w:rPr>
            <w:rFonts w:cs="Times New Roman" w:hAnsi="Times New Roman" w:eastAsia="Times New Roman" w:ascii="Times New Roman"/>
            <w:color w:val="0000FF"/>
            <w:spacing w:val="0"/>
            <w:w w:val="144"/>
            <w:position w:val="0"/>
            <w:sz w:val="18"/>
            <w:szCs w:val="18"/>
          </w:rPr>
          <w:t>https://github.com/ahmadassaf/KBE/blob/master/results/results.n3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0"/>
            <w:sz w:val="18"/>
            <w:szCs w:val="18"/>
          </w:rPr>
        </w:r>
      </w:hyperlink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12"/>
      </w:pPr>
      <w:r>
        <w:pict>
          <v:group style="position:absolute;margin-left:57.6pt;margin-top:1.20253pt;width:480.075pt;height:0pt;mso-position-horizontal-relative:page;mso-position-vertical-relative:paragraph;z-index:-4264" coordorigin="1152,24" coordsize="9602,0">
            <v:shape style="position:absolute;left:1152;top:24;width:9601;height:0" coordorigin="1152,24" coordsize="9601,0" path="m1152,24l10754,24e" filled="f" stroked="t" strokeweight="0.797pt" strokecolor="#000000">
              <v:path arrowok="t"/>
            </v:shape>
            <w10:wrap type="none"/>
          </v:group>
        </w:pict>
      </w:r>
      <w:r>
        <w:pict>
          <v:group style="position:absolute;margin-left:57.6pt;margin-top:15.4825pt;width:480.075pt;height:0pt;mso-position-horizontal-relative:page;mso-position-vertical-relative:paragraph;z-index:-4263" coordorigin="1152,310" coordsize="9602,0">
            <v:shape style="position:absolute;left:1152;top:310;width:9601;height:0" coordorigin="1152,310" coordsize="9601,0" path="m1152,310l10754,31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spacing w:val="16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ogle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engineering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9"/>
        <w:ind w:left="23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INITIALIZE</w:t>
      </w:r>
      <w:r>
        <w:rPr>
          <w:rFonts w:cs="Times New Roman" w:hAnsi="Times New Roman" w:eastAsia="Times New Roman" w:ascii="Times New Roman"/>
          <w:spacing w:val="14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7"/>
          <w:w w:val="96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ui</w:t>
      </w:r>
      <w:r>
        <w:rPr>
          <w:rFonts w:cs="Times New Roman" w:hAnsi="Times New Roman" w:eastAsia="Times New Roman" w:ascii="Times New Roman"/>
          <w:spacing w:val="8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11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ntC</w:t>
      </w:r>
      <w:r>
        <w:rPr>
          <w:rFonts w:cs="Times New Roman" w:hAnsi="Times New Roman" w:eastAsia="Times New Roman" w:ascii="Times New Roman"/>
          <w:spacing w:val="-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1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asse</w:t>
      </w:r>
      <w:r>
        <w:rPr>
          <w:rFonts w:cs="Times New Roman" w:hAnsi="Times New Roman" w:eastAsia="Times New Roman" w:ascii="Times New Roman"/>
          <w:spacing w:val="1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7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1"/>
          <w:w w:val="11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pedia,</w:t>
      </w:r>
      <w:r>
        <w:rPr>
          <w:rFonts w:cs="Times New Roman" w:hAnsi="Times New Roman" w:eastAsia="Times New Roman" w:ascii="Times New Roman"/>
          <w:spacing w:val="-1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eebas</w:t>
      </w:r>
      <w:r>
        <w:rPr>
          <w:rFonts w:cs="Times New Roman" w:hAnsi="Times New Roman" w:eastAsia="Times New Roman" w:ascii="Times New Roman"/>
          <w:spacing w:val="1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ecto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asses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3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Upload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ecto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1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asses</w:t>
      </w:r>
      <w:r>
        <w:rPr>
          <w:rFonts w:cs="Times New Roman" w:hAnsi="Times New Roman" w:eastAsia="Times New Roman" w:ascii="Times New Roman"/>
          <w:spacing w:val="14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querying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0"/>
          <w:szCs w:val="20"/>
        </w:rPr>
        <w:t>cessing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3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3: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96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-i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ns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anc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es-to-query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80"/>
        <w:ind w:left="230"/>
      </w:pPr>
      <w:r>
        <w:rPr>
          <w:rFonts w:cs="Times New Roman" w:hAnsi="Times New Roman" w:eastAsia="Times New Roman" w:ascii="Times New Roman"/>
          <w:spacing w:val="0"/>
          <w:w w:val="100"/>
          <w:position w:val="3"/>
          <w:sz w:val="18"/>
          <w:szCs w:val="18"/>
        </w:rPr>
        <w:t>4: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conceptT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0"/>
          <w:szCs w:val="20"/>
        </w:rPr>
        <w:t> </w:t>
      </w:r>
      <w:r>
        <w:rPr>
          <w:rFonts w:cs="Meiryo" w:hAnsi="Meiryo" w:eastAsia="Meiryo" w:ascii="Meiryo"/>
          <w:spacing w:val="0"/>
          <w:w w:val="82"/>
          <w:position w:val="3"/>
          <w:sz w:val="20"/>
          <w:szCs w:val="20"/>
        </w:rPr>
        <w:t>∈</w:t>
      </w:r>
      <w:r>
        <w:rPr>
          <w:rFonts w:cs="Meiryo" w:hAnsi="Meiryo" w:eastAsia="Meiryo" w:ascii="Meiryo"/>
          <w:spacing w:val="0"/>
          <w:w w:val="82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ecto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20"/>
          <w:position w:val="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20"/>
          <w:position w:val="3"/>
          <w:sz w:val="20"/>
          <w:szCs w:val="20"/>
        </w:rPr>
        <w:t>asses</w:t>
      </w:r>
      <w:r>
        <w:rPr>
          <w:rFonts w:cs="Times New Roman" w:hAnsi="Times New Roman" w:eastAsia="Times New Roman" w:ascii="Times New Roman"/>
          <w:spacing w:val="-17"/>
          <w:w w:val="12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3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23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SELECT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instances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80"/>
        <w:ind w:left="230"/>
      </w:pPr>
      <w:r>
        <w:rPr>
          <w:rFonts w:cs="Times New Roman" w:hAnsi="Times New Roman" w:eastAsia="Times New Roman" w:ascii="Times New Roman"/>
          <w:spacing w:val="0"/>
          <w:w w:val="100"/>
          <w:position w:val="3"/>
          <w:sz w:val="18"/>
          <w:szCs w:val="18"/>
        </w:rPr>
        <w:t>6: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42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4"/>
          <w:w w:val="107"/>
          <w:position w:val="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position w:val="3"/>
          <w:sz w:val="20"/>
          <w:szCs w:val="20"/>
        </w:rPr>
        <w:t>istI</w:t>
      </w:r>
      <w:r>
        <w:rPr>
          <w:rFonts w:cs="Times New Roman" w:hAnsi="Times New Roman" w:eastAsia="Times New Roman" w:ascii="Times New Roman"/>
          <w:spacing w:val="-34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3"/>
          <w:sz w:val="20"/>
          <w:szCs w:val="20"/>
        </w:rPr>
        <w:t>nstances</w:t>
      </w:r>
      <w:r>
        <w:rPr>
          <w:rFonts w:cs="Times New Roman" w:hAnsi="Times New Roman" w:eastAsia="Times New Roman" w:ascii="Times New Roman"/>
          <w:spacing w:val="-2"/>
          <w:w w:val="115"/>
          <w:position w:val="3"/>
          <w:sz w:val="20"/>
          <w:szCs w:val="20"/>
        </w:rPr>
        <w:t> </w:t>
      </w:r>
      <w:r>
        <w:rPr>
          <w:rFonts w:cs="Meiryo" w:hAnsi="Meiryo" w:eastAsia="Meiryo" w:ascii="Meiryo"/>
          <w:spacing w:val="0"/>
          <w:w w:val="100"/>
          <w:position w:val="3"/>
          <w:sz w:val="20"/>
          <w:szCs w:val="20"/>
        </w:rPr>
        <w:t>←</w:t>
      </w:r>
      <w:r>
        <w:rPr>
          <w:rFonts w:cs="Meiryo" w:hAnsi="Meiryo" w:eastAsia="Meiryo" w:ascii="Meiryo"/>
          <w:spacing w:val="-3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3"/>
          <w:sz w:val="20"/>
          <w:szCs w:val="20"/>
        </w:rPr>
        <w:t>SELECT-S</w:t>
      </w:r>
      <w:r>
        <w:rPr>
          <w:rFonts w:cs="Times New Roman" w:hAnsi="Times New Roman" w:eastAsia="Times New Roman" w:ascii="Times New Roman"/>
          <w:spacing w:val="-17"/>
          <w:w w:val="106"/>
          <w:position w:val="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6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position w:val="3"/>
          <w:sz w:val="20"/>
          <w:szCs w:val="20"/>
        </w:rPr>
        <w:t>QL(</w:t>
      </w:r>
      <w:r>
        <w:rPr>
          <w:rFonts w:cs="Times New Roman" w:hAnsi="Times New Roman" w:eastAsia="Times New Roman" w:ascii="Times New Roman"/>
          <w:spacing w:val="0"/>
          <w:w w:val="106"/>
          <w:position w:val="3"/>
          <w:sz w:val="20"/>
          <w:szCs w:val="20"/>
        </w:rPr>
        <w:t>conceptT</w:t>
      </w:r>
      <w:r>
        <w:rPr>
          <w:rFonts w:cs="Times New Roman" w:hAnsi="Times New Roman" w:eastAsia="Times New Roman" w:ascii="Times New Roman"/>
          <w:spacing w:val="-22"/>
          <w:w w:val="106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3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position w:val="3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30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18"/>
          <w:szCs w:val="18"/>
        </w:rPr>
        <w:t>7: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42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4"/>
          <w:sz w:val="20"/>
          <w:szCs w:val="20"/>
        </w:rPr>
        <w:t>instance</w:t>
      </w:r>
      <w:r>
        <w:rPr>
          <w:rFonts w:cs="Times New Roman" w:hAnsi="Times New Roman" w:eastAsia="Times New Roman" w:ascii="Times New Roman"/>
          <w:spacing w:val="-2"/>
          <w:w w:val="115"/>
          <w:position w:val="4"/>
          <w:sz w:val="20"/>
          <w:szCs w:val="20"/>
        </w:rPr>
        <w:t> </w:t>
      </w:r>
      <w:r>
        <w:rPr>
          <w:rFonts w:cs="Meiryo" w:hAnsi="Meiryo" w:eastAsia="Meiryo" w:ascii="Meiryo"/>
          <w:spacing w:val="0"/>
          <w:w w:val="82"/>
          <w:position w:val="4"/>
          <w:sz w:val="20"/>
          <w:szCs w:val="20"/>
        </w:rPr>
        <w:t>∈</w:t>
      </w:r>
      <w:r>
        <w:rPr>
          <w:rFonts w:cs="Meiryo" w:hAnsi="Meiryo" w:eastAsia="Meiryo" w:ascii="Meiryo"/>
          <w:spacing w:val="0"/>
          <w:w w:val="82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7"/>
          <w:position w:val="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25"/>
          <w:position w:val="4"/>
          <w:sz w:val="20"/>
          <w:szCs w:val="20"/>
        </w:rPr>
        <w:t>istI</w:t>
      </w:r>
      <w:r>
        <w:rPr>
          <w:rFonts w:cs="Times New Roman" w:hAnsi="Times New Roman" w:eastAsia="Times New Roman" w:ascii="Times New Roman"/>
          <w:spacing w:val="-34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4"/>
          <w:sz w:val="20"/>
          <w:szCs w:val="20"/>
        </w:rPr>
        <w:t>nstances</w:t>
      </w:r>
      <w:r>
        <w:rPr>
          <w:rFonts w:cs="Times New Roman" w:hAnsi="Times New Roman" w:eastAsia="Times New Roman" w:ascii="Times New Roman"/>
          <w:spacing w:val="-27"/>
          <w:w w:val="12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4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23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8: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CALL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hyperlink r:id="rId57">
        <w:r>
          <w:rPr>
            <w:rFonts w:cs="Times New Roman" w:hAnsi="Times New Roman" w:eastAsia="Times New Roman" w:ascii="Times New Roman"/>
            <w:spacing w:val="-5"/>
            <w:w w:val="110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25"/>
            <w:sz w:val="20"/>
            <w:szCs w:val="20"/>
          </w:rPr>
          <w:t>ttp</w:t>
        </w:r>
        <w:r>
          <w:rPr>
            <w:rFonts w:cs="Times New Roman" w:hAnsi="Times New Roman" w:eastAsia="Times New Roman" w:ascii="Times New Roman"/>
            <w:spacing w:val="0"/>
            <w:w w:val="128"/>
            <w:sz w:val="20"/>
            <w:szCs w:val="20"/>
          </w:rPr>
          <w:t>://w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ww.g</w:t>
        </w:r>
        <w:r>
          <w:rPr>
            <w:rFonts w:cs="Times New Roman" w:hAnsi="Times New Roman" w:eastAsia="Times New Roman" w:ascii="Times New Roman"/>
            <w:spacing w:val="6"/>
            <w:w w:val="100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6"/>
            <w:sz w:val="20"/>
            <w:szCs w:val="20"/>
          </w:rPr>
          <w:t>ogle.com/s</w:t>
        </w:r>
        <w:r>
          <w:rPr>
            <w:rFonts w:cs="Times New Roman" w:hAnsi="Times New Roman" w:eastAsia="Times New Roman" w:ascii="Times New Roman"/>
            <w:spacing w:val="1"/>
            <w:w w:val="106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14"/>
            <w:sz w:val="20"/>
            <w:szCs w:val="20"/>
          </w:rPr>
          <w:t>ar</w:t>
        </w:r>
        <w:r>
          <w:rPr>
            <w:rFonts w:cs="Times New Roman" w:hAnsi="Times New Roman" w:eastAsia="Times New Roman" w:ascii="Times New Roman"/>
            <w:spacing w:val="-5"/>
            <w:w w:val="99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15"/>
            <w:sz w:val="20"/>
            <w:szCs w:val="20"/>
          </w:rPr>
          <w:t>h?q=</w:t>
        </w:r>
      </w:hyperlink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instance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3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9: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eP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exists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3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</w:t>
      </w:r>
      <w:r>
        <w:rPr>
          <w:rFonts w:cs="Times New Roman" w:hAnsi="Times New Roman" w:eastAsia="Times New Roman" w:ascii="Times New Roman"/>
          <w:spacing w:val="3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SCRAP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GOOGLE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WLEDGE</w:t>
      </w:r>
      <w:r>
        <w:rPr>
          <w:rFonts w:cs="Times New Roman" w:hAnsi="Times New Roman" w:eastAsia="Times New Roman" w:ascii="Times New Roman"/>
          <w:spacing w:val="18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ANEL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3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11: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else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3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12: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</w:t>
      </w:r>
      <w:r>
        <w:rPr>
          <w:rFonts w:cs="Times New Roman" w:hAnsi="Times New Roman" w:eastAsia="Times New Roman" w:ascii="Times New Roman"/>
          <w:spacing w:val="3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CALL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hyperlink r:id="rId58">
        <w:r>
          <w:rPr>
            <w:rFonts w:cs="Times New Roman" w:hAnsi="Times New Roman" w:eastAsia="Times New Roman" w:ascii="Times New Roman"/>
            <w:spacing w:val="-6"/>
            <w:w w:val="111"/>
            <w:sz w:val="20"/>
            <w:szCs w:val="20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11"/>
            <w:sz w:val="20"/>
            <w:szCs w:val="20"/>
          </w:rPr>
          <w:t>ttp</w:t>
        </w:r>
        <w:r>
          <w:rPr>
            <w:rFonts w:cs="Times New Roman" w:hAnsi="Times New Roman" w:eastAsia="Times New Roman" w:ascii="Times New Roman"/>
            <w:spacing w:val="0"/>
            <w:w w:val="111"/>
            <w:sz w:val="20"/>
            <w:szCs w:val="20"/>
          </w:rPr>
          <w:t>://www</w:t>
        </w:r>
        <w:r>
          <w:rPr>
            <w:rFonts w:cs="Times New Roman" w:hAnsi="Times New Roman" w:eastAsia="Times New Roman" w:ascii="Times New Roman"/>
            <w:spacing w:val="0"/>
            <w:w w:val="111"/>
            <w:sz w:val="20"/>
            <w:szCs w:val="20"/>
          </w:rPr>
          <w:t>.g</w:t>
        </w:r>
        <w:r>
          <w:rPr>
            <w:rFonts w:cs="Times New Roman" w:hAnsi="Times New Roman" w:eastAsia="Times New Roman" w:ascii="Times New Roman"/>
            <w:spacing w:val="7"/>
            <w:w w:val="111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11"/>
            <w:sz w:val="20"/>
            <w:szCs w:val="20"/>
          </w:rPr>
          <w:t>ogle.com/sear</w:t>
        </w:r>
        <w:r>
          <w:rPr>
            <w:rFonts w:cs="Times New Roman" w:hAnsi="Times New Roman" w:eastAsia="Times New Roman" w:ascii="Times New Roman"/>
            <w:spacing w:val="-4"/>
            <w:w w:val="111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11"/>
            <w:sz w:val="20"/>
            <w:szCs w:val="20"/>
          </w:rPr>
          <w:t>h?q=</w:t>
        </w:r>
      </w:hyperlink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instance</w:t>
      </w:r>
      <w:r>
        <w:rPr>
          <w:rFonts w:cs="Times New Roman" w:hAnsi="Times New Roman" w:eastAsia="Times New Roman" w:ascii="Times New Roman"/>
          <w:spacing w:val="-7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spacing w:val="18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conceptT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97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pe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3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13: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</w:t>
      </w:r>
      <w:r>
        <w:rPr>
          <w:rFonts w:cs="Times New Roman" w:hAnsi="Times New Roman" w:eastAsia="Times New Roman" w:ascii="Times New Roman"/>
          <w:spacing w:val="3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SCRAP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GOOGLE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WLEDGE</w:t>
      </w:r>
      <w:r>
        <w:rPr>
          <w:rFonts w:cs="Times New Roman" w:hAnsi="Times New Roman" w:eastAsia="Times New Roman" w:ascii="Times New Roman"/>
          <w:spacing w:val="18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2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ANEL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3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14: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spacing w:val="32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80"/>
        <w:ind w:left="138"/>
      </w:pPr>
      <w:r>
        <w:rPr>
          <w:rFonts w:cs="Times New Roman" w:hAnsi="Times New Roman" w:eastAsia="Times New Roman" w:ascii="Times New Roman"/>
          <w:spacing w:val="0"/>
          <w:w w:val="100"/>
          <w:position w:val="3"/>
          <w:sz w:val="18"/>
          <w:szCs w:val="18"/>
        </w:rPr>
        <w:t>15: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8"/>
          <w:szCs w:val="18"/>
        </w:rPr>
        <w:t>          </w:t>
      </w:r>
      <w:r>
        <w:rPr>
          <w:rFonts w:cs="Times New Roman" w:hAnsi="Times New Roman" w:eastAsia="Times New Roman" w:ascii="Times New Roman"/>
          <w:spacing w:val="18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pP</w:t>
      </w:r>
      <w:r>
        <w:rPr>
          <w:rFonts w:cs="Times New Roman" w:hAnsi="Times New Roman" w:eastAsia="Times New Roman" w:ascii="Times New Roman"/>
          <w:spacing w:val="-8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12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position w:val="3"/>
          <w:sz w:val="20"/>
          <w:szCs w:val="20"/>
        </w:rPr>
        <w:t>ope</w:t>
      </w:r>
      <w:r>
        <w:rPr>
          <w:rFonts w:cs="Times New Roman" w:hAnsi="Times New Roman" w:eastAsia="Times New Roman" w:ascii="Times New Roman"/>
          <w:spacing w:val="7"/>
          <w:w w:val="112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position w:val="3"/>
          <w:sz w:val="20"/>
          <w:szCs w:val="20"/>
        </w:rPr>
        <w:t>ties</w:t>
      </w:r>
      <w:r>
        <w:rPr>
          <w:rFonts w:cs="Times New Roman" w:hAnsi="Times New Roman" w:eastAsia="Times New Roman" w:ascii="Times New Roman"/>
          <w:spacing w:val="6"/>
          <w:w w:val="112"/>
          <w:position w:val="3"/>
          <w:sz w:val="20"/>
          <w:szCs w:val="20"/>
        </w:rPr>
        <w:t> </w:t>
      </w:r>
      <w:r>
        <w:rPr>
          <w:rFonts w:cs="Meiryo" w:hAnsi="Meiryo" w:eastAsia="Meiryo" w:ascii="Meiryo"/>
          <w:spacing w:val="0"/>
          <w:w w:val="100"/>
          <w:position w:val="3"/>
          <w:sz w:val="20"/>
          <w:szCs w:val="20"/>
        </w:rPr>
        <w:t>←</w:t>
      </w:r>
      <w:r>
        <w:rPr>
          <w:rFonts w:cs="Meiryo" w:hAnsi="Meiryo" w:eastAsia="Meiryo" w:ascii="Meiryo"/>
          <w:spacing w:val="-3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3"/>
          <w:sz w:val="20"/>
          <w:szCs w:val="20"/>
        </w:rPr>
        <w:t>GetData(DOM,</w:t>
      </w:r>
      <w:r>
        <w:rPr>
          <w:rFonts w:cs="Times New Roman" w:hAnsi="Times New Roman" w:eastAsia="Times New Roman" w:ascii="Times New Roman"/>
          <w:spacing w:val="0"/>
          <w:w w:val="11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3"/>
          <w:sz w:val="20"/>
          <w:szCs w:val="20"/>
        </w:rPr>
        <w:t>EXIST(GKP))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3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16: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4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spacing w:val="15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80"/>
        <w:ind w:left="138"/>
      </w:pPr>
      <w:r>
        <w:rPr>
          <w:rFonts w:cs="Times New Roman" w:hAnsi="Times New Roman" w:eastAsia="Times New Roman" w:ascii="Times New Roman"/>
          <w:spacing w:val="0"/>
          <w:w w:val="100"/>
          <w:position w:val="3"/>
          <w:sz w:val="18"/>
          <w:szCs w:val="18"/>
        </w:rPr>
        <w:t>17: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spacing w:val="44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3"/>
          <w:sz w:val="20"/>
          <w:szCs w:val="20"/>
        </w:rPr>
        <w:t>COMPUTE</w:t>
      </w:r>
      <w:r>
        <w:rPr>
          <w:rFonts w:cs="Times New Roman" w:hAnsi="Times New Roman" w:eastAsia="Times New Roman" w:ascii="Times New Roman"/>
          <w:spacing w:val="12"/>
          <w:w w:val="109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ccurrences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24"/>
          <w:w w:val="100"/>
          <w:position w:val="3"/>
          <w:sz w:val="20"/>
          <w:szCs w:val="20"/>
        </w:rPr>
        <w:t> </w:t>
      </w:r>
      <w:r>
        <w:rPr>
          <w:rFonts w:cs="Meiryo" w:hAnsi="Meiryo" w:eastAsia="Meiryo" w:ascii="Meiryo"/>
          <w:spacing w:val="0"/>
          <w:w w:val="82"/>
          <w:position w:val="3"/>
          <w:sz w:val="20"/>
          <w:szCs w:val="20"/>
        </w:rPr>
        <w:t>∈</w:t>
      </w:r>
      <w:r>
        <w:rPr>
          <w:rFonts w:cs="Meiryo" w:hAnsi="Meiryo" w:eastAsia="Meiryo" w:ascii="Meiryo"/>
          <w:spacing w:val="0"/>
          <w:w w:val="82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position w:val="3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pP</w:t>
      </w:r>
      <w:r>
        <w:rPr>
          <w:rFonts w:cs="Times New Roman" w:hAnsi="Times New Roman" w:eastAsia="Times New Roman" w:ascii="Times New Roman"/>
          <w:spacing w:val="-8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34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position w:val="3"/>
          <w:sz w:val="20"/>
          <w:szCs w:val="20"/>
        </w:rPr>
        <w:t>ope</w:t>
      </w:r>
      <w:r>
        <w:rPr>
          <w:rFonts w:cs="Times New Roman" w:hAnsi="Times New Roman" w:eastAsia="Times New Roman" w:ascii="Times New Roman"/>
          <w:spacing w:val="6"/>
          <w:w w:val="106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position w:val="3"/>
          <w:sz w:val="20"/>
          <w:szCs w:val="20"/>
        </w:rPr>
        <w:t>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3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18: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spacing w:val="15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38"/>
      </w:pPr>
      <w:r>
        <w:pict>
          <v:group style="position:absolute;margin-left:57.6pt;margin-top:16.0959pt;width:480.075pt;height:0pt;mso-position-horizontal-relative:page;mso-position-vertical-relative:paragraph;z-index:-4262" coordorigin="1152,322" coordsize="9602,0">
            <v:shape style="position:absolute;left:1152;top:322;width:9601;height:0" coordorigin="1152,322" coordsize="9601,0" path="m1152,322l10754,32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19: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pP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3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ope</w:t>
      </w:r>
      <w:r>
        <w:rPr>
          <w:rFonts w:cs="Times New Roman" w:hAnsi="Times New Roman" w:eastAsia="Times New Roman" w:ascii="Times New Roman"/>
          <w:spacing w:val="6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sz w:val="20"/>
          <w:szCs w:val="20"/>
        </w:rPr>
        <w:t>ties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newsgroups,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blogs,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micro-blogs,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okmarking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services,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cation-based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6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orks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just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gatheri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ternet</w:t>
      </w:r>
      <w:r>
        <w:rPr>
          <w:rFonts w:cs="Times New Roman" w:hAnsi="Times New Roman" w:eastAsia="Times New Roman" w:ascii="Times New Roman"/>
          <w:spacing w:val="2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terests,</w:t>
      </w:r>
      <w:r>
        <w:rPr>
          <w:rFonts w:cs="Times New Roman" w:hAnsi="Times New Roman" w:eastAsia="Times New Roman" w:ascii="Times New Roman"/>
          <w:spacing w:val="2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eople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akin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news,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tribute</w:t>
      </w:r>
      <w:r>
        <w:rPr>
          <w:rFonts w:cs="Times New Roman" w:hAnsi="Times New Roman" w:eastAsia="Times New Roman" w:ascii="Times New Roman"/>
          <w:spacing w:val="1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online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debates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learn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transforming</w:t>
      </w:r>
      <w:r>
        <w:rPr>
          <w:rFonts w:cs="Times New Roman" w:hAnsi="Times New Roman" w:eastAsia="Times New Roman" w:ascii="Times New Roman"/>
          <w:spacing w:val="1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usage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users’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wsing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color w:val="FF0000"/>
          <w:spacing w:val="0"/>
          <w:w w:val="99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2"/>
          <w:szCs w:val="22"/>
        </w:rPr>
        <w:t>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scenario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often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hap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reading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teresting</w:t>
      </w:r>
      <w:r>
        <w:rPr>
          <w:rFonts w:cs="Times New Roman" w:hAnsi="Times New Roman" w:eastAsia="Times New Roman" w:ascii="Times New Roman"/>
          <w:spacing w:val="2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article,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coming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across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nice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participating</w:t>
      </w:r>
      <w:r>
        <w:rPr>
          <w:rFonts w:cs="Times New Roman" w:hAnsi="Times New Roman" w:eastAsia="Times New Roman" w:ascii="Times New Roman"/>
          <w:spacing w:val="-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discussion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terest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material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around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read.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mig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Twitter,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ogle+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try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times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obtain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desired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mig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wser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tabs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distracted</w:t>
      </w:r>
      <w:r>
        <w:rPr>
          <w:rFonts w:cs="Times New Roman" w:hAnsi="Times New Roman" w:eastAsia="Times New Roman" w:ascii="Times New Roman"/>
          <w:spacing w:val="29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erload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same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companies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business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terested</w:t>
      </w:r>
      <w:r>
        <w:rPr>
          <w:rFonts w:cs="Times New Roman" w:hAnsi="Times New Roman" w:eastAsia="Times New Roman" w:ascii="Times New Roman"/>
          <w:spacing w:val="1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cor</w:t>
      </w:r>
      <w:r>
        <w:rPr>
          <w:rFonts w:cs="Times New Roman" w:hAnsi="Times New Roman" w:eastAsia="Times New Roman" w:ascii="Times New Roman"/>
          <w:spacing w:val="6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orate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applications</w:t>
      </w:r>
      <w:r>
        <w:rPr>
          <w:rFonts w:cs="Times New Roman" w:hAnsi="Times New Roman" w:eastAsia="Times New Roman" w:ascii="Times New Roman"/>
          <w:spacing w:val="1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itie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2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SNA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aggregator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erages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build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teracti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erience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net</w:t>
      </w:r>
      <w:r>
        <w:rPr>
          <w:rFonts w:cs="Times New Roman" w:hAnsi="Times New Roman" w:eastAsia="Times New Roman" w:ascii="Times New Roman"/>
          <w:spacing w:val="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tranets.</w:t>
      </w:r>
      <w:r>
        <w:rPr>
          <w:rFonts w:cs="Times New Roman" w:hAnsi="Times New Roman" w:eastAsia="Times New Roman" w:ascii="Times New Roman"/>
          <w:spacing w:val="36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retrie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curre</w:t>
      </w:r>
      <w:r>
        <w:rPr>
          <w:rFonts w:cs="Times New Roman" w:hAnsi="Times New Roman" w:eastAsia="Times New Roman" w:ascii="Times New Roman"/>
          <w:spacing w:val="-6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opular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platforms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Twitter,</w:t>
      </w:r>
      <w:r>
        <w:rPr>
          <w:rFonts w:cs="Times New Roman" w:hAnsi="Times New Roman" w:eastAsia="Times New Roman" w:ascii="Times New Roman"/>
          <w:spacing w:val="1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ogle+,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Vimeo,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Slideshare,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Sta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kEx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hange</w:t>
      </w:r>
      <w:r>
        <w:rPr>
          <w:rFonts w:cs="Times New Roman" w:hAnsi="Times New Roman" w:eastAsia="Times New Roman" w:ascii="Times New Roman"/>
          <w:spacing w:val="1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ossible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t-end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impleme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tati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3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ogle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Chrome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enri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erience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augme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2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textual</w:t>
      </w:r>
      <w:r>
        <w:rPr>
          <w:rFonts w:cs="Times New Roman" w:hAnsi="Times New Roman" w:eastAsia="Times New Roman" w:ascii="Times New Roman"/>
          <w:spacing w:val="38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page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itself,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displ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oating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sidebar.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82"/>
        <w:ind w:left="112" w:right="74" w:firstLine="288"/>
        <w:sectPr>
          <w:pgMar w:header="1167" w:footer="0" w:top="1360" w:bottom="280" w:left="1040" w:right="1040"/>
          <w:headerReference w:type="default" r:id="rId5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k-end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SNA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consists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cume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9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handler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7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“Sema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del”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21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resource,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query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onsible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disseminating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queries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sup</w:t>
      </w:r>
      <w:r>
        <w:rPr>
          <w:rFonts w:cs="Times New Roman" w:hAnsi="Times New Roman" w:eastAsia="Times New Roman" w:ascii="Times New Roman"/>
          <w:spacing w:val="8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orted</w:t>
      </w:r>
      <w:r>
        <w:rPr>
          <w:rFonts w:cs="Times New Roman" w:hAnsi="Times New Roman" w:eastAsia="Times New Roman" w:ascii="Times New Roman"/>
          <w:spacing w:val="3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services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parser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cesses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wraps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common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desired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output.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before="13"/>
        <w:ind w:right="112"/>
      </w:pPr>
      <w:r>
        <w:rPr>
          <w:rFonts w:cs="Times New Roman" w:hAnsi="Times New Roman" w:eastAsia="Times New Roman" w:ascii="Times New Roman"/>
          <w:spacing w:val="0"/>
          <w:w w:val="139"/>
          <w:sz w:val="28"/>
          <w:szCs w:val="28"/>
        </w:rPr>
        <w:t>Chapter</w:t>
      </w:r>
      <w:r>
        <w:rPr>
          <w:rFonts w:cs="Times New Roman" w:hAnsi="Times New Roman" w:eastAsia="Times New Roman" w:ascii="Times New Roman"/>
          <w:spacing w:val="12"/>
          <w:w w:val="13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right"/>
        <w:ind w:right="113"/>
      </w:pPr>
      <w:r>
        <w:pict>
          <v:group style="position:absolute;margin-left:57.6pt;margin-top:55.629pt;width:480.075pt;height:0pt;mso-position-horizontal-relative:page;mso-position-vertical-relative:paragraph;z-index:-4261" coordorigin="1152,1113" coordsize="9602,0">
            <v:shape style="position:absolute;left:1152;top:1113;width:9601;height:0" coordorigin="1152,1113" coordsize="9601,0" path="m1152,1113l10754,111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17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spacing w:val="-15"/>
          <w:w w:val="117"/>
          <w:sz w:val="49"/>
          <w:szCs w:val="49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49"/>
          <w:szCs w:val="49"/>
        </w:rPr>
        <w:t>hie</w:t>
      </w:r>
      <w:r>
        <w:rPr>
          <w:rFonts w:cs="Times New Roman" w:hAnsi="Times New Roman" w:eastAsia="Times New Roman" w:ascii="Times New Roman"/>
          <w:spacing w:val="-15"/>
          <w:w w:val="120"/>
          <w:sz w:val="49"/>
          <w:szCs w:val="49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49"/>
          <w:szCs w:val="49"/>
        </w:rPr>
        <w:t>eme</w:t>
      </w:r>
      <w:r>
        <w:rPr>
          <w:rFonts w:cs="Times New Roman" w:hAnsi="Times New Roman" w:eastAsia="Times New Roman" w:ascii="Times New Roman"/>
          <w:spacing w:val="-15"/>
          <w:w w:val="121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49"/>
          <w:szCs w:val="49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thoroughly</w:t>
      </w:r>
      <w:r>
        <w:rPr>
          <w:rFonts w:cs="Times New Roman" w:hAnsi="Times New Roman" w:eastAsia="Times New Roman" w:ascii="Times New Roman"/>
          <w:spacing w:val="4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3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43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aiming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realizing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self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visioning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terprise.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eneficial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ersonae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duced.</w:t>
      </w:r>
      <w:r>
        <w:rPr>
          <w:rFonts w:cs="Times New Roman" w:hAnsi="Times New Roman" w:eastAsia="Times New Roman" w:ascii="Times New Roman"/>
          <w:spacing w:val="4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tributions</w:t>
      </w:r>
      <w:r>
        <w:rPr>
          <w:rFonts w:cs="Times New Roman" w:hAnsi="Times New Roman" w:eastAsia="Times New Roman" w:ascii="Times New Roman"/>
          <w:spacing w:val="1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made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are: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2332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spacing w:val="-11"/>
          <w:w w:val="12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tributions</w:t>
      </w:r>
      <w:r>
        <w:rPr>
          <w:rFonts w:cs="Times New Roman" w:hAnsi="Times New Roman" w:eastAsia="Times New Roman" w:ascii="Times New Roman"/>
          <w:spacing w:val="21"/>
          <w:w w:val="12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24"/>
          <w:w w:val="12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11"/>
          <w:w w:val="128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28"/>
          <w:szCs w:val="28"/>
        </w:rPr>
        <w:t>ortals</w:t>
      </w:r>
      <w:r>
        <w:rPr>
          <w:rFonts w:cs="Times New Roman" w:hAnsi="Times New Roman" w:eastAsia="Times New Roman" w:ascii="Times New Roman"/>
          <w:spacing w:val="36"/>
          <w:w w:val="12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8"/>
          <w:szCs w:val="28"/>
        </w:rPr>
        <w:t>Administrators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administrator</w:t>
      </w:r>
      <w:r>
        <w:rPr>
          <w:rFonts w:cs="Times New Roman" w:hAnsi="Times New Roman" w:eastAsia="Times New Roman" w:ascii="Times New Roman"/>
          <w:spacing w:val="-18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hosted,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compromising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sz w:val="22"/>
          <w:szCs w:val="22"/>
        </w:rPr>
        <w:t>2.1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color w:val="000000"/>
          <w:spacing w:val="-5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landsca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descri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eb.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shortcoming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comes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ving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complete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descripti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datas</w:t>
      </w:r>
      <w:r>
        <w:rPr>
          <w:rFonts w:cs="Times New Roman" w:hAnsi="Times New Roman" w:eastAsia="Times New Roman" w:ascii="Times New Roman"/>
          <w:color w:val="000000"/>
          <w:spacing w:val="1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taking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accou</w:t>
      </w:r>
      <w:r>
        <w:rPr>
          <w:rFonts w:cs="Times New Roman" w:hAnsi="Times New Roman" w:eastAsia="Times New Roman" w:ascii="Times New Roman"/>
          <w:color w:val="000000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2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1"/>
          <w:sz w:val="22"/>
          <w:szCs w:val="22"/>
        </w:rPr>
        <w:t>acces</w:t>
      </w:r>
      <w:r>
        <w:rPr>
          <w:rFonts w:cs="Times New Roman" w:hAnsi="Times New Roman" w:eastAsia="Times New Roman" w:ascii="Times New Roman"/>
          <w:color w:val="000000"/>
          <w:spacing w:val="1"/>
          <w:w w:val="10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license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enance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result,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Harmonized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color w:val="000000"/>
          <w:spacing w:val="2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(HDL)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3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2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4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color w:val="000000"/>
          <w:spacing w:val="31"/>
          <w:w w:val="12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basis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extend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color w:val="000000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ets</w:t>
      </w:r>
      <w:r>
        <w:rPr>
          <w:rFonts w:cs="Times New Roman" w:hAnsi="Times New Roman" w:eastAsia="Times New Roman" w:ascii="Times New Roman"/>
          <w:color w:val="000000"/>
          <w:spacing w:val="2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trols.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2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color w:val="000000"/>
          <w:spacing w:val="14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color w:val="000000"/>
          <w:spacing w:val="-6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jor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color w:val="000000"/>
          <w:spacing w:val="1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there,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kind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color w:val="000000"/>
          <w:spacing w:val="1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wners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fully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dataset.</w:t>
      </w:r>
      <w:r>
        <w:rPr>
          <w:rFonts w:cs="Times New Roman" w:hAnsi="Times New Roman" w:eastAsia="Times New Roman" w:ascii="Times New Roman"/>
          <w:color w:val="000000"/>
          <w:spacing w:val="44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mappings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him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asily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9"/>
          <w:sz w:val="22"/>
          <w:szCs w:val="22"/>
        </w:rPr>
        <w:t>tegrate</w:t>
      </w:r>
      <w:r>
        <w:rPr>
          <w:rFonts w:cs="Times New Roman" w:hAnsi="Times New Roman" w:eastAsia="Times New Roman" w:ascii="Times New Roman"/>
          <w:color w:val="000000"/>
          <w:spacing w:val="2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color w:val="000000"/>
          <w:spacing w:val="-5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wn.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sz w:val="22"/>
          <w:szCs w:val="22"/>
        </w:rPr>
        <w:t>2.2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automatic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color w:val="000000"/>
          <w:spacing w:val="2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profiles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generation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alidation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6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-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easily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extended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erform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profiling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tasks.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x,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2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color w:val="000000"/>
          <w:spacing w:val="-2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6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automatically</w:t>
      </w:r>
      <w:r>
        <w:rPr>
          <w:rFonts w:cs="Times New Roman" w:hAnsi="Times New Roman" w:eastAsia="Times New Roman" w:ascii="Times New Roman"/>
          <w:color w:val="000000"/>
          <w:spacing w:val="2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fix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1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color w:val="000000"/>
          <w:spacing w:val="3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issues,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notify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2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wners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issues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ually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1"/>
          <w:sz w:val="22"/>
          <w:szCs w:val="22"/>
        </w:rPr>
        <w:t>fixed.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sz w:val="22"/>
          <w:szCs w:val="22"/>
        </w:rPr>
        <w:t>2.3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comprehensi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applied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color w:val="000000"/>
          <w:spacing w:val="-5"/>
          <w:w w:val="10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eying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existing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ols,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color w:val="000000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tified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eral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gaps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need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comprehensi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13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aluation</w:t>
      </w:r>
      <w:r>
        <w:rPr>
          <w:rFonts w:cs="Times New Roman" w:hAnsi="Times New Roman" w:eastAsia="Times New Roman" w:ascii="Times New Roman"/>
          <w:color w:val="000000"/>
          <w:spacing w:val="2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assessme</w:t>
      </w:r>
      <w:r>
        <w:rPr>
          <w:rFonts w:cs="Times New Roman" w:hAnsi="Times New Roman" w:eastAsia="Times New Roman" w:ascii="Times New Roman"/>
          <w:color w:val="000000"/>
          <w:spacing w:val="-5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6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eci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fically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measuring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color w:val="000000"/>
          <w:spacing w:val="16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result,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extension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82%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suggested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indicators.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2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8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color w:val="000000"/>
          <w:spacing w:val="10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id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tify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spam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addition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9"/>
          <w:sz w:val="22"/>
          <w:szCs w:val="22"/>
        </w:rPr>
        <w:t>that,</w:t>
      </w:r>
      <w:r>
        <w:rPr>
          <w:rFonts w:cs="Times New Roman" w:hAnsi="Times New Roman" w:eastAsia="Times New Roman" w:ascii="Times New Roman"/>
          <w:color w:val="000000"/>
          <w:spacing w:val="16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color w:val="000000"/>
          <w:spacing w:val="-5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atta</w:t>
      </w:r>
      <w:r>
        <w:rPr>
          <w:rFonts w:cs="Times New Roman" w:hAnsi="Times New Roman" w:eastAsia="Times New Roman" w:ascii="Times New Roman"/>
          <w:color w:val="000000"/>
          <w:spacing w:val="-6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hed</w:t>
      </w:r>
      <w:r>
        <w:rPr>
          <w:rFonts w:cs="Times New Roman" w:hAnsi="Times New Roman" w:eastAsia="Times New Roman" w:ascii="Times New Roman"/>
          <w:color w:val="000000"/>
          <w:spacing w:val="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example,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spatial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extracted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assigned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corres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onding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fields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HDL.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exemplary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result,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color w:val="000000"/>
          <w:spacing w:val="1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ets</w:t>
      </w:r>
      <w:r>
        <w:rPr>
          <w:rFonts w:cs="Times New Roman" w:hAnsi="Times New Roman" w:eastAsia="Times New Roman" w:ascii="Times New Roman"/>
          <w:color w:val="000000"/>
          <w:spacing w:val="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easily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tifiable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parts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sz w:val="22"/>
          <w:szCs w:val="22"/>
        </w:rPr>
        <w:t>UK.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436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spacing w:val="-11"/>
          <w:w w:val="12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tributions</w:t>
      </w:r>
      <w:r>
        <w:rPr>
          <w:rFonts w:cs="Times New Roman" w:hAnsi="Times New Roman" w:eastAsia="Times New Roman" w:ascii="Times New Roman"/>
          <w:spacing w:val="21"/>
          <w:w w:val="12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Data</w:t>
      </w:r>
      <w:r>
        <w:rPr>
          <w:rFonts w:cs="Times New Roman" w:hAnsi="Times New Roman" w:eastAsia="Times New Roman" w:ascii="Times New Roman"/>
          <w:spacing w:val="36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Analysts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  <w:sectPr>
          <w:pgMar w:header="0" w:footer="0" w:top="1560" w:bottom="280" w:left="1040" w:right="1040"/>
          <w:headerReference w:type="default" r:id="rId5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-18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17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“more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eats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algorithms”</w:t>
      </w:r>
      <w:r>
        <w:rPr>
          <w:rFonts w:cs="Times New Roman" w:hAnsi="Times New Roman" w:eastAsia="Times New Roman" w:ascii="Times New Roman"/>
          <w:spacing w:val="-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high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manageme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3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HDL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fast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decisions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examined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suitable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licensing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limitations</w:t>
      </w:r>
      <w:r>
        <w:rPr>
          <w:rFonts w:cs="Times New Roman" w:hAnsi="Times New Roman" w:eastAsia="Times New Roman" w:ascii="Times New Roman"/>
          <w:spacing w:val="1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ternall</w:t>
      </w:r>
      <w:r>
        <w:rPr>
          <w:rFonts w:cs="Times New Roman" w:hAnsi="Times New Roman" w:eastAsia="Times New Roman" w:ascii="Times New Roman"/>
          <w:spacing w:val="-18"/>
          <w:w w:val="108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assurances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help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candidates</w:t>
      </w:r>
      <w:r>
        <w:rPr>
          <w:rFonts w:cs="Times New Roman" w:hAnsi="Times New Roman" w:eastAsia="Times New Roman" w:ascii="Times New Roman"/>
          <w:spacing w:val="1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list.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23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9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high-quali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4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descriptions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profilers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tify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ccurrences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alcohol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“wine”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3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Query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expansion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meth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alcohol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him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sz w:val="22"/>
          <w:szCs w:val="22"/>
        </w:rPr>
        <w:t>3.1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disa</w:t>
      </w:r>
      <w:r>
        <w:rPr>
          <w:rFonts w:cs="Times New Roman" w:hAnsi="Times New Roman" w:eastAsia="Times New Roman" w:ascii="Times New Roman"/>
          <w:color w:val="000000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6"/>
          <w:sz w:val="22"/>
          <w:szCs w:val="22"/>
        </w:rPr>
        <w:t>biguation</w:t>
      </w:r>
      <w:r>
        <w:rPr>
          <w:rFonts w:cs="Times New Roman" w:hAnsi="Times New Roman" w:eastAsia="Times New Roman" w:ascii="Times New Roman"/>
          <w:color w:val="000000"/>
          <w:spacing w:val="24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API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built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SAP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HANA.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API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UBIX,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enab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ote</w:t>
      </w:r>
      <w:r>
        <w:rPr>
          <w:rFonts w:cs="Times New Roman" w:hAnsi="Times New Roman" w:eastAsia="Times New Roman" w:ascii="Times New Roman"/>
          <w:color w:val="000000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tially</w:t>
      </w:r>
      <w:r>
        <w:rPr>
          <w:rFonts w:cs="Times New Roman" w:hAnsi="Times New Roman" w:eastAsia="Times New Roman" w:ascii="Times New Roman"/>
          <w:color w:val="000000"/>
          <w:spacing w:val="3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noisy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external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000000"/>
          <w:spacing w:val="-7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-3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5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8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query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2"/>
          <w:szCs w:val="22"/>
        </w:rPr>
        <w:t>administered</w:t>
      </w:r>
      <w:r>
        <w:rPr>
          <w:rFonts w:cs="Times New Roman" w:hAnsi="Times New Roman" w:eastAsia="Times New Roman" w:ascii="Times New Roman"/>
          <w:color w:val="000000"/>
          <w:spacing w:val="2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9"/>
          <w:w w:val="12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color w:val="000000"/>
          <w:spacing w:val="0"/>
          <w:w w:val="126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000000"/>
          <w:spacing w:val="57"/>
          <w:w w:val="12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hema</w:t>
      </w:r>
      <w:r>
        <w:rPr>
          <w:rFonts w:cs="Times New Roman" w:hAnsi="Times New Roman" w:eastAsia="Times New Roman" w:ascii="Times New Roman"/>
          <w:color w:val="000000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services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find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merge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color w:val="000000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color w:val="000000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orts.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ving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Lumira,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base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apply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enri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hme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21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sz w:val="22"/>
          <w:szCs w:val="22"/>
        </w:rPr>
        <w:t>3.2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SNA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news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aggregation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service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9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explore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color w:val="000000"/>
          <w:spacing w:val="-12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14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news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ternal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external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sources.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3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color w:val="000000"/>
          <w:spacing w:val="2"/>
          <w:w w:val="12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dern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erson,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trying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fresh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elie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wisdom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cr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ving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SNA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services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tegrated</w:t>
      </w:r>
      <w:r>
        <w:rPr>
          <w:rFonts w:cs="Times New Roman" w:hAnsi="Times New Roman" w:eastAsia="Times New Roman" w:ascii="Times New Roman"/>
          <w:color w:val="000000"/>
          <w:spacing w:val="3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Lumira,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see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feed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color w:val="000000"/>
          <w:spacing w:val="-12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34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media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items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22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terest</w:t>
      </w:r>
      <w:r>
        <w:rPr>
          <w:rFonts w:cs="Times New Roman" w:hAnsi="Times New Roman" w:eastAsia="Times New Roman" w:ascii="Times New Roman"/>
          <w:color w:val="000000"/>
          <w:spacing w:val="27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him.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actually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ws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link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some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2"/>
          <w:szCs w:val="22"/>
        </w:rPr>
        <w:t>eet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1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color w:val="000000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color w:val="000000"/>
          <w:spacing w:val="-11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pieces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ters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color w:val="000000"/>
          <w:spacing w:val="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000000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-7"/>
          <w:w w:val="11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estigate</w:t>
      </w:r>
      <w:r>
        <w:rPr>
          <w:rFonts w:cs="Times New Roman" w:hAnsi="Times New Roman" w:eastAsia="Times New Roman" w:ascii="Times New Roman"/>
          <w:color w:val="000000"/>
          <w:spacing w:val="-12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sz w:val="22"/>
          <w:szCs w:val="22"/>
        </w:rPr>
        <w:t>further.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0" w:lineRule="auto" w:line="282"/>
        <w:ind w:left="112" w:right="74" w:firstLine="28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summar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trib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utions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build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services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enable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analysts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easily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rele</w:t>
      </w:r>
      <w:r>
        <w:rPr>
          <w:rFonts w:cs="Times New Roman" w:hAnsi="Times New Roman" w:eastAsia="Times New Roman" w:ascii="Times New Roman"/>
          <w:spacing w:val="-12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pieces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administrators</w:t>
      </w:r>
      <w:r>
        <w:rPr>
          <w:rFonts w:cs="Times New Roman" w:hAnsi="Times New Roman" w:eastAsia="Times New Roman" w:ascii="Times New Roman"/>
          <w:spacing w:val="5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fig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9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spam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mai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tain</w:t>
      </w:r>
      <w:r>
        <w:rPr>
          <w:rFonts w:cs="Times New Roman" w:hAnsi="Times New Roman" w:eastAsia="Times New Roman" w:ascii="Times New Roman"/>
          <w:spacing w:val="2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high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thesis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fact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8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atta</w:t>
      </w:r>
      <w:r>
        <w:rPr>
          <w:rFonts w:cs="Times New Roman" w:hAnsi="Times New Roman" w:eastAsia="Times New Roman" w:ascii="Times New Roman"/>
          <w:spacing w:val="-7"/>
          <w:w w:val="11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-2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datasets</w:t>
      </w:r>
      <w:r>
        <w:rPr>
          <w:rFonts w:cs="Times New Roman" w:hAnsi="Times New Roman" w:eastAsia="Times New Roman" w:ascii="Times New Roman"/>
          <w:spacing w:val="2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3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automatically</w:t>
      </w:r>
      <w:r>
        <w:rPr>
          <w:rFonts w:cs="Times New Roman" w:hAnsi="Times New Roman" w:eastAsia="Times New Roman" w:ascii="Times New Roman"/>
          <w:spacing w:val="3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3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eamless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manner.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718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4.3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9"/>
          <w:w w:val="14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ers</w:t>
      </w:r>
      <w:r>
        <w:rPr>
          <w:rFonts w:cs="Times New Roman" w:hAnsi="Times New Roman" w:eastAsia="Times New Roman" w:ascii="Times New Roman"/>
          <w:spacing w:val="9"/>
          <w:w w:val="12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ecti</w:t>
      </w:r>
      <w:r>
        <w:rPr>
          <w:rFonts w:cs="Times New Roman" w:hAnsi="Times New Roman" w:eastAsia="Times New Roman" w:ascii="Times New Roman"/>
          <w:spacing w:val="-8"/>
          <w:w w:val="124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17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2" w:right="423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thesis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could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directions: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555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3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Harmonized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(HDL)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curre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tl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hierar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JSON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enhanceme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refine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HDL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fully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fledged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addition,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HDL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umerations</w:t>
      </w:r>
      <w:r>
        <w:rPr>
          <w:rFonts w:cs="Times New Roman" w:hAnsi="Times New Roman" w:eastAsia="Times New Roman" w:ascii="Times New Roman"/>
          <w:spacing w:val="1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unified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fine-grained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represe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tation</w:t>
      </w:r>
      <w:r>
        <w:rPr>
          <w:rFonts w:cs="Times New Roman" w:hAnsi="Times New Roman" w:eastAsia="Times New Roman" w:ascii="Times New Roman"/>
          <w:spacing w:val="2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dataset.</w:t>
      </w:r>
      <w:r>
        <w:rPr>
          <w:rFonts w:cs="Times New Roman" w:hAnsi="Times New Roman" w:eastAsia="Times New Roman" w:ascii="Times New Roman"/>
          <w:spacing w:val="3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while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mappings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structure,</w:t>
      </w:r>
      <w:r>
        <w:rPr>
          <w:rFonts w:cs="Times New Roman" w:hAnsi="Times New Roman" w:eastAsia="Times New Roman" w:ascii="Times New Roman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mappings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readable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format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it.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55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Automatic</w:t>
      </w:r>
      <w:r>
        <w:rPr>
          <w:rFonts w:cs="Times New Roman" w:hAnsi="Times New Roman" w:eastAsia="Times New Roman" w:ascii="Times New Roman"/>
          <w:spacing w:val="29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Profiling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  <w:sectPr>
          <w:pgMar w:header="1167" w:footer="0" w:top="1360" w:bottom="280" w:left="1040" w:right="1040"/>
          <w:headerReference w:type="default" r:id="rId6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notic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6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issues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surrounding</w:t>
      </w:r>
      <w:r>
        <w:rPr>
          <w:rFonts w:cs="Times New Roman" w:hAnsi="Times New Roman" w:eastAsia="Times New Roman" w:ascii="Times New Roman"/>
          <w:spacing w:val="-1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3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affect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directly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spacing w:val="1"/>
          <w:w w:val="11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4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ortals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index.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arious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extensions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1"/>
          <w:w w:val="12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help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automatically</w:t>
      </w:r>
      <w:r>
        <w:rPr>
          <w:rFonts w:cs="Times New Roman" w:hAnsi="Times New Roman" w:eastAsia="Times New Roman" w:ascii="Times New Roman"/>
          <w:spacing w:val="8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building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enhancing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profiles.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example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2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statistical</w:t>
      </w:r>
      <w:r>
        <w:rPr>
          <w:rFonts w:cs="Times New Roman" w:hAnsi="Times New Roman" w:eastAsia="Times New Roman" w:ascii="Times New Roman"/>
          <w:spacing w:val="2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profilers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wing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generation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full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comprehensi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profiles.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extend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run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DKAN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done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mappings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that,</w:t>
      </w:r>
      <w:r>
        <w:rPr>
          <w:rFonts w:cs="Times New Roman" w:hAnsi="Times New Roman" w:eastAsia="Times New Roman" w:ascii="Times New Roman"/>
          <w:spacing w:val="2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ossi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enhanceme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2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abili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rest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11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automatically</w:t>
      </w:r>
      <w:r>
        <w:rPr>
          <w:rFonts w:cs="Times New Roman" w:hAnsi="Times New Roman" w:eastAsia="Times New Roman" w:ascii="Times New Roman"/>
          <w:spacing w:val="1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tui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ually-dri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terfaces.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52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jecti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4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Quali</w:t>
      </w:r>
      <w:r>
        <w:rPr>
          <w:rFonts w:cs="Times New Roman" w:hAnsi="Times New Roman" w:eastAsia="Times New Roman" w:ascii="Times New Roman"/>
          <w:spacing w:val="-7"/>
          <w:w w:val="12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11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Ensuring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complex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consists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structured</w:t>
      </w:r>
      <w:r>
        <w:rPr>
          <w:rFonts w:cs="Times New Roman" w:hAnsi="Times New Roman" w:eastAsia="Times New Roman" w:ascii="Times New Roman"/>
          <w:spacing w:val="1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sup</w:t>
      </w:r>
      <w:r>
        <w:rPr>
          <w:rFonts w:cs="Times New Roman" w:hAnsi="Times New Roman" w:eastAsia="Times New Roman" w:ascii="Times New Roman"/>
          <w:spacing w:val="8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orted</w:t>
      </w:r>
      <w:r>
        <w:rPr>
          <w:rFonts w:cs="Times New Roman" w:hAnsi="Times New Roman" w:eastAsia="Times New Roman" w:ascii="Times New Roman"/>
          <w:spacing w:val="1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dels,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tologies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links.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thesis,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managed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issues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surrounding</w:t>
      </w:r>
      <w:r>
        <w:rPr>
          <w:rFonts w:cs="Times New Roman" w:hAnsi="Times New Roman" w:eastAsia="Times New Roman" w:ascii="Times New Roman"/>
          <w:spacing w:val="2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measured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assessed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automatic</w:t>
      </w:r>
      <w:r>
        <w:rPr>
          <w:rFonts w:cs="Times New Roman" w:hAnsi="Times New Roman" w:eastAsia="Times New Roman" w:ascii="Times New Roman"/>
          <w:spacing w:val="44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85%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sibl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extension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tegrate</w:t>
      </w:r>
      <w:r>
        <w:rPr>
          <w:rFonts w:cs="Times New Roman" w:hAnsi="Times New Roman" w:eastAsia="Times New Roman" w:ascii="Times New Roman"/>
          <w:spacing w:val="36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ols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assessing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dels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sy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tactic</w:t>
      </w:r>
      <w:r>
        <w:rPr>
          <w:rFonts w:cs="Times New Roman" w:hAnsi="Times New Roman" w:eastAsia="Times New Roman" w:ascii="Times New Roman"/>
          <w:spacing w:val="4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rre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spacing w:val="3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assigned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trib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ution</w:t>
      </w:r>
      <w:r>
        <w:rPr>
          <w:rFonts w:cs="Times New Roman" w:hAnsi="Times New Roman" w:eastAsia="Times New Roman" w:ascii="Times New Roman"/>
          <w:spacing w:val="3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suggest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eig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indicators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jecti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calculation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cess.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55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terprise</w:t>
      </w:r>
      <w:r>
        <w:rPr>
          <w:rFonts w:cs="Times New Roman" w:hAnsi="Times New Roman" w:eastAsia="Times New Roman" w:ascii="Times New Roman"/>
          <w:spacing w:val="9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tegration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80"/>
        <w:ind w:left="112" w:right="71"/>
      </w:pPr>
      <w:r>
        <w:pict>
          <v:group style="position:absolute;margin-left:57.6pt;margin-top:728.31pt;width:192.027pt;height:0pt;mso-position-horizontal-relative:page;mso-position-vertical-relative:page;z-index:-4260" coordorigin="1152,14566" coordsize="3841,0">
            <v:shape style="position:absolute;left:1152;top:14566;width:3841;height:0" coordorigin="1152,14566" coordsize="3841,0" path="m1152,14566l4993,1456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vital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com</w:t>
      </w:r>
      <w:r>
        <w:rPr>
          <w:rFonts w:cs="Times New Roman" w:hAnsi="Times New Roman" w:eastAsia="Times New Roman" w:ascii="Times New Roman"/>
          <w:spacing w:val="6"/>
          <w:w w:val="10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existence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bases.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tegrating</w:t>
      </w:r>
      <w:r>
        <w:rPr>
          <w:rFonts w:cs="Times New Roman" w:hAnsi="Times New Roman" w:eastAsia="Times New Roman" w:ascii="Times New Roman"/>
          <w:spacing w:val="4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additional</w:t>
      </w:r>
      <w:r>
        <w:rPr>
          <w:rFonts w:cs="Times New Roman" w:hAnsi="Times New Roman" w:eastAsia="Times New Roman" w:ascii="Times New Roman"/>
          <w:spacing w:val="2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1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anc</w:t>
      </w:r>
      <w:r>
        <w:rPr>
          <w:rFonts w:cs="Times New Roman" w:hAnsi="Times New Roman" w:eastAsia="Times New Roman" w:ascii="Times New Roman"/>
          <w:spacing w:val="1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-based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alignme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hmarks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AEI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21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ISLab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9C5D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9C5D"/>
          <w:spacing w:val="16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ossible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future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directions.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color w:val="000000"/>
          <w:spacing w:val="5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generalized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classification.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same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000000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AMC</w:t>
      </w:r>
      <w:r>
        <w:rPr>
          <w:rFonts w:cs="Times New Roman" w:hAnsi="Times New Roman" w:eastAsia="Times New Roman" w:ascii="Times New Roman"/>
          <w:color w:val="000000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helps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tif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ying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38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color w:val="000000"/>
          <w:spacing w:val="-6"/>
          <w:w w:val="99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99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1"/>
          <w:position w:val="0"/>
          <w:sz w:val="22"/>
          <w:szCs w:val="22"/>
        </w:rPr>
        <w:t>datasets,</w:t>
      </w:r>
      <w:r>
        <w:rPr>
          <w:rFonts w:cs="Times New Roman" w:hAnsi="Times New Roman" w:eastAsia="Times New Roman" w:ascii="Times New Roman"/>
          <w:color w:val="000000"/>
          <w:spacing w:val="26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plan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color w:val="000000"/>
          <w:spacing w:val="5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color w:val="000000"/>
          <w:spacing w:val="-6"/>
          <w:w w:val="105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tifying</w:t>
      </w:r>
      <w:r>
        <w:rPr>
          <w:rFonts w:cs="Times New Roman" w:hAnsi="Times New Roman" w:eastAsia="Times New Roman" w:ascii="Times New Roman"/>
          <w:color w:val="000000"/>
          <w:spacing w:val="0"/>
          <w:w w:val="105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color w:val="000000"/>
          <w:spacing w:val="5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est</w:t>
      </w:r>
      <w:r>
        <w:rPr>
          <w:rFonts w:cs="Times New Roman" w:hAnsi="Times New Roman" w:eastAsia="Times New Roman" w:ascii="Times New Roman"/>
          <w:color w:val="000000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tati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10"/>
          <w:position w:val="0"/>
          <w:sz w:val="22"/>
          <w:szCs w:val="22"/>
        </w:rPr>
        <w:t>tical</w:t>
      </w:r>
      <w:r>
        <w:rPr>
          <w:rFonts w:cs="Times New Roman" w:hAnsi="Times New Roman" w:eastAsia="Times New Roman" w:ascii="Times New Roman"/>
          <w:color w:val="000000"/>
          <w:spacing w:val="16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classifiers</w:t>
      </w:r>
      <w:r>
        <w:rPr>
          <w:rFonts w:cs="Times New Roman" w:hAnsi="Times New Roman" w:eastAsia="Times New Roman" w:ascii="Times New Roman"/>
          <w:color w:val="000000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sole</w:t>
      </w:r>
      <w:r>
        <w:rPr>
          <w:rFonts w:cs="Times New Roman" w:hAnsi="Times New Roman" w:eastAsia="Times New Roman" w:ascii="Times New Roman"/>
          <w:color w:val="000000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13"/>
          <w:position w:val="0"/>
          <w:sz w:val="22"/>
          <w:szCs w:val="22"/>
        </w:rPr>
        <w:t>dataset,</w:t>
      </w:r>
      <w:r>
        <w:rPr>
          <w:rFonts w:cs="Times New Roman" w:hAnsi="Times New Roman" w:eastAsia="Times New Roman" w:ascii="Times New Roman"/>
          <w:color w:val="000000"/>
          <w:spacing w:val="12"/>
          <w:w w:val="11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color w:val="000000"/>
          <w:spacing w:val="4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normalized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position w:val="0"/>
          <w:sz w:val="22"/>
          <w:szCs w:val="22"/>
        </w:rPr>
        <w:t>scores.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4"/>
        <w:ind w:left="361"/>
      </w:pPr>
      <w:hyperlink r:id="rId62">
        <w:r>
          <w:rPr>
            <w:rFonts w:cs="Times New Roman" w:hAnsi="Times New Roman" w:eastAsia="Times New Roman" w:ascii="Times New Roman"/>
            <w:spacing w:val="0"/>
            <w:w w:val="100"/>
            <w:position w:val="8"/>
            <w:sz w:val="12"/>
            <w:szCs w:val="12"/>
          </w:rPr>
          <w:t>1</w:t>
        </w:r>
        <w:r>
          <w:rPr>
            <w:rFonts w:cs="Times New Roman" w:hAnsi="Times New Roman" w:eastAsia="Times New Roman" w:ascii="Times New Roman"/>
            <w:spacing w:val="-7"/>
            <w:w w:val="100"/>
            <w:position w:val="8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-6"/>
            <w:w w:val="114"/>
            <w:position w:val="0"/>
            <w:sz w:val="18"/>
            <w:szCs w:val="18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14"/>
            <w:position w:val="0"/>
            <w:sz w:val="18"/>
            <w:szCs w:val="18"/>
          </w:rPr>
          <w:t>ttp://oaei.o</w:t>
        </w:r>
        <w:r>
          <w:rPr>
            <w:rFonts w:cs="Times New Roman" w:hAnsi="Times New Roman" w:eastAsia="Times New Roman" w:ascii="Times New Roman"/>
            <w:spacing w:val="-3"/>
            <w:w w:val="114"/>
            <w:position w:val="0"/>
            <w:sz w:val="18"/>
            <w:szCs w:val="18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14"/>
            <w:position w:val="0"/>
            <w:sz w:val="18"/>
            <w:szCs w:val="18"/>
          </w:rPr>
          <w:t>tologymat</w:t>
        </w:r>
        <w:r>
          <w:rPr>
            <w:rFonts w:cs="Times New Roman" w:hAnsi="Times New Roman" w:eastAsia="Times New Roman" w:ascii="Times New Roman"/>
            <w:spacing w:val="-5"/>
            <w:w w:val="114"/>
            <w:position w:val="0"/>
            <w:sz w:val="18"/>
            <w:szCs w:val="18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14"/>
            <w:position w:val="0"/>
            <w:sz w:val="18"/>
            <w:szCs w:val="18"/>
          </w:rPr>
          <w:t>hing.org/2011/instance/index.</w:t>
        </w:r>
        <w:r>
          <w:rPr>
            <w:rFonts w:cs="Times New Roman" w:hAnsi="Times New Roman" w:eastAsia="Times New Roman" w:ascii="Times New Roman"/>
            <w:spacing w:val="-1"/>
            <w:w w:val="114"/>
            <w:position w:val="0"/>
            <w:sz w:val="18"/>
            <w:szCs w:val="18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14"/>
            <w:position w:val="0"/>
            <w:sz w:val="18"/>
            <w:szCs w:val="18"/>
          </w:rPr>
          <w:t>tml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61"/>
        <w:sectPr>
          <w:pgMar w:header="1167" w:footer="0" w:top="1360" w:bottom="280" w:left="1040" w:right="1040"/>
          <w:headerReference w:type="default" r:id="rId61"/>
          <w:pgSz w:w="11920" w:h="16840"/>
        </w:sectPr>
      </w:pPr>
      <w:hyperlink r:id="rId63">
        <w:r>
          <w:rPr>
            <w:rFonts w:cs="Times New Roman" w:hAnsi="Times New Roman" w:eastAsia="Times New Roman" w:ascii="Times New Roman"/>
            <w:spacing w:val="0"/>
            <w:w w:val="100"/>
            <w:position w:val="7"/>
            <w:sz w:val="12"/>
            <w:szCs w:val="12"/>
          </w:rPr>
          <w:t>2</w:t>
        </w:r>
        <w:r>
          <w:rPr>
            <w:rFonts w:cs="Times New Roman" w:hAnsi="Times New Roman" w:eastAsia="Times New Roman" w:ascii="Times New Roman"/>
            <w:spacing w:val="-7"/>
            <w:w w:val="100"/>
            <w:position w:val="7"/>
            <w:sz w:val="12"/>
            <w:szCs w:val="12"/>
          </w:rPr>
          <w:t> </w:t>
        </w:r>
        <w:r>
          <w:rPr>
            <w:rFonts w:cs="Times New Roman" w:hAnsi="Times New Roman" w:eastAsia="Times New Roman" w:ascii="Times New Roman"/>
            <w:spacing w:val="-5"/>
            <w:w w:val="113"/>
            <w:position w:val="0"/>
            <w:sz w:val="18"/>
            <w:szCs w:val="18"/>
          </w:rPr>
          <w:t>h</w:t>
        </w:r>
        <w:r>
          <w:rPr>
            <w:rFonts w:cs="Times New Roman" w:hAnsi="Times New Roman" w:eastAsia="Times New Roman" w:ascii="Times New Roman"/>
            <w:spacing w:val="0"/>
            <w:w w:val="116"/>
            <w:position w:val="0"/>
            <w:sz w:val="18"/>
            <w:szCs w:val="18"/>
          </w:rPr>
          <w:t>ttp://islab.dico.unimi.it/ii</w:t>
        </w:r>
        <w:r>
          <w:rPr>
            <w:rFonts w:cs="Times New Roman" w:hAnsi="Times New Roman" w:eastAsia="Times New Roman" w:ascii="Times New Roman"/>
            <w:spacing w:val="-1"/>
            <w:w w:val="116"/>
            <w:position w:val="0"/>
            <w:sz w:val="18"/>
            <w:szCs w:val="18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13"/>
            <w:position w:val="0"/>
            <w:sz w:val="18"/>
            <w:szCs w:val="18"/>
          </w:rPr>
          <w:t>b</w:t>
        </w:r>
        <w:r>
          <w:rPr>
            <w:rFonts w:cs="Times New Roman" w:hAnsi="Times New Roman" w:eastAsia="Times New Roman" w:ascii="Times New Roman"/>
            <w:spacing w:val="0"/>
            <w:w w:val="184"/>
            <w:position w:val="0"/>
            <w:sz w:val="18"/>
            <w:szCs w:val="18"/>
          </w:rPr>
          <w:t>/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right"/>
        <w:spacing w:lineRule="exact" w:line="520"/>
        <w:ind w:right="112"/>
      </w:pPr>
      <w:r>
        <w:rPr>
          <w:rFonts w:cs="Times New Roman" w:hAnsi="Times New Roman" w:eastAsia="Times New Roman" w:ascii="Times New Roman"/>
          <w:w w:val="121"/>
          <w:sz w:val="49"/>
          <w:szCs w:val="49"/>
        </w:rPr>
        <w:t>Bibliograp</w:t>
      </w:r>
      <w:r>
        <w:rPr>
          <w:rFonts w:cs="Times New Roman" w:hAnsi="Times New Roman" w:eastAsia="Times New Roman" w:ascii="Times New Roman"/>
          <w:spacing w:val="-13"/>
          <w:w w:val="121"/>
          <w:sz w:val="49"/>
          <w:szCs w:val="49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49"/>
          <w:szCs w:val="4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80" w:right="7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[1]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Mari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Acos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Amrapali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eri,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Elena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erl,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Dimitris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ostas.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Cr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wdsourcing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/>
        <w:ind w:left="56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sessme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40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13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(ISWC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2013.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82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[2]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Ahmad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Assaf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Aline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Senart.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Principles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eb.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4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ICSC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’12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9"/>
        <w:ind w:left="561" w:right="70" w:hanging="33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[3]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Ahmad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Assaf,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Raph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03"/>
          <w:w w:val="148"/>
          <w:sz w:val="22"/>
          <w:szCs w:val="22"/>
        </w:rPr>
        <w:t>¨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ronc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Aline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Senart.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HDL-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Harmonized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ortals.</w:t>
      </w:r>
      <w:r>
        <w:rPr>
          <w:rFonts w:cs="Times New Roman" w:hAnsi="Times New Roman" w:eastAsia="Times New Roman" w:ascii="Times New Roman"/>
          <w:spacing w:val="11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2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Workshop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Iling</w:t>
      </w:r>
      <w:r>
        <w:rPr>
          <w:rFonts w:cs="Times New Roman" w:hAnsi="Times New Roman" w:eastAsia="Times New Roman" w:ascii="Times New Roman"/>
          <w:spacing w:val="5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fEde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1"/>
          <w:w w:val="101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1"/>
          <w:w w:val="119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Link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toroz,</w:t>
      </w:r>
      <w:r>
        <w:rPr>
          <w:rFonts w:cs="Times New Roman" w:hAnsi="Times New Roman" w:eastAsia="Times New Roman" w:ascii="Times New Roman"/>
          <w:spacing w:val="21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enia,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2015.</w:t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2"/>
        <w:ind w:left="561" w:right="557" w:hanging="33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[4]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ergman.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Deconstructing</w:t>
      </w:r>
      <w:r>
        <w:rPr>
          <w:rFonts w:cs="Times New Roman" w:hAnsi="Times New Roman" w:eastAsia="Times New Roman" w:ascii="Times New Roman"/>
          <w:spacing w:val="1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ogle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Graph.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hyperlink r:id="rId65">
        <w:r>
          <w:rPr>
            <w:rFonts w:cs="Times New Roman" w:hAnsi="Times New Roman" w:eastAsia="Times New Roman" w:ascii="Times New Roman"/>
            <w:color w:val="0000FF"/>
            <w:spacing w:val="0"/>
            <w:w w:val="131"/>
            <w:sz w:val="22"/>
            <w:szCs w:val="22"/>
          </w:rPr>
          <w:t>http://www.mkbergman.com/1009/deconstructing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31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53"/>
            <w:sz w:val="22"/>
            <w:szCs w:val="22"/>
          </w:rPr>
          <w:t>the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53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36"/>
            <w:sz w:val="22"/>
            <w:szCs w:val="22"/>
          </w:rPr>
          <w:t>google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36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26"/>
            <w:sz w:val="22"/>
            <w:szCs w:val="22"/>
          </w:rPr>
          <w:t>knowledge-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26"/>
          <w:sz w:val="22"/>
          <w:szCs w:val="22"/>
        </w:rPr>
        <w:t> </w:t>
      </w:r>
      <w:hyperlink r:id="rId66">
        <w:r>
          <w:rPr>
            <w:rFonts w:cs="Times New Roman" w:hAnsi="Times New Roman" w:eastAsia="Times New Roman" w:ascii="Times New Roman"/>
            <w:color w:val="0000FF"/>
            <w:spacing w:val="0"/>
            <w:w w:val="130"/>
            <w:sz w:val="22"/>
            <w:szCs w:val="22"/>
          </w:rPr>
          <w:t>graph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4" w:hanging="33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[5]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Berners-Lee.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Issues.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W3C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ersonal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Notes,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2006.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hyperlink r:id="rId67">
        <w:r>
          <w:rPr>
            <w:rFonts w:cs="Times New Roman" w:hAnsi="Times New Roman" w:eastAsia="Times New Roman" w:ascii="Times New Roman"/>
            <w:color w:val="0000FF"/>
            <w:spacing w:val="0"/>
            <w:w w:val="132"/>
            <w:sz w:val="22"/>
            <w:szCs w:val="22"/>
          </w:rPr>
          <w:t>http://www.w3.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32"/>
            <w:sz w:val="22"/>
            <w:szCs w:val="22"/>
          </w:rPr>
          <w:t> </w:t>
        </w:r>
      </w:hyperlink>
      <w:hyperlink r:id="rId68">
        <w:r>
          <w:rPr>
            <w:rFonts w:cs="Times New Roman" w:hAnsi="Times New Roman" w:eastAsia="Times New Roman" w:ascii="Times New Roman"/>
            <w:color w:val="0000FF"/>
            <w:spacing w:val="0"/>
            <w:w w:val="135"/>
            <w:sz w:val="22"/>
            <w:szCs w:val="22"/>
          </w:rPr>
          <w:t>org/DesignIssues/LinkedData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4" w:hanging="33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[6]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Gasser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Stvilia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Besiki,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hael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Twidale,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Linda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Smith.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assessme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Journal</w:t>
      </w:r>
      <w:r>
        <w:rPr>
          <w:rFonts w:cs="Times New Roman" w:hAnsi="Times New Roman" w:eastAsia="Times New Roman" w:ascii="Times New Roman"/>
          <w:spacing w:val="32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meri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ciety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3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chnol</w:t>
      </w:r>
      <w:r>
        <w:rPr>
          <w:rFonts w:cs="Times New Roman" w:hAnsi="Times New Roman" w:eastAsia="Times New Roman" w:ascii="Times New Roman"/>
          <w:spacing w:val="-11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2007.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5" w:hanging="33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[7]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Christian</w:t>
      </w:r>
      <w:r>
        <w:rPr>
          <w:rFonts w:cs="Times New Roman" w:hAnsi="Times New Roman" w:eastAsia="Times New Roman" w:ascii="Times New Roman"/>
          <w:spacing w:val="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Bizer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Heathand</w:t>
      </w:r>
      <w:r>
        <w:rPr>
          <w:rFonts w:cs="Times New Roman" w:hAnsi="Times New Roman" w:eastAsia="Times New Roman" w:ascii="Times New Roman"/>
          <w:spacing w:val="8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Berners-Lee.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Story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Interna-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Journal</w:t>
      </w:r>
      <w:r>
        <w:rPr>
          <w:rFonts w:cs="Times New Roman" w:hAnsi="Times New Roman" w:eastAsia="Times New Roman" w:ascii="Times New Roman"/>
          <w:spacing w:val="1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ormation</w:t>
      </w:r>
      <w:r>
        <w:rPr>
          <w:rFonts w:cs="Times New Roman" w:hAnsi="Times New Roman" w:eastAsia="Times New Roman" w:ascii="Times New Roman"/>
          <w:spacing w:val="2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(IJSWIS</w:t>
      </w:r>
      <w:r>
        <w:rPr>
          <w:rFonts w:cs="Times New Roman" w:hAnsi="Times New Roman" w:eastAsia="Times New Roman" w:ascii="Times New Roman"/>
          <w:spacing w:val="1"/>
          <w:w w:val="11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2009.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1" w:right="75" w:hanging="33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[8]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Christian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Bizer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Cyganiak.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y-dri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filtering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wiqa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olicy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Jorunal</w:t>
      </w:r>
      <w:r>
        <w:rPr>
          <w:rFonts w:cs="Times New Roman" w:hAnsi="Times New Roman" w:eastAsia="Times New Roman" w:ascii="Times New Roman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7(1),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2009.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1" w:right="74" w:hanging="33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[9]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Christian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Bizer,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Jens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Lehmann,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Georgi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Kobilar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09"/>
          <w:w w:val="148"/>
          <w:sz w:val="22"/>
          <w:szCs w:val="22"/>
        </w:rPr>
        <w:t>¨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oren</w:t>
      </w:r>
      <w:r>
        <w:rPr>
          <w:rFonts w:cs="Times New Roman" w:hAnsi="Times New Roman" w:eastAsia="Times New Roman" w:ascii="Times New Roman"/>
          <w:spacing w:val="5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Auer,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Christian</w:t>
      </w:r>
      <w:r>
        <w:rPr>
          <w:rFonts w:cs="Times New Roman" w:hAnsi="Times New Roman" w:eastAsia="Times New Roman" w:ascii="Times New Roman"/>
          <w:spacing w:val="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Cyga-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niak,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Sebastian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Hellman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DB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Crystallization</w:t>
      </w:r>
      <w:r>
        <w:rPr>
          <w:rFonts w:cs="Times New Roman" w:hAnsi="Times New Roman" w:eastAsia="Times New Roman" w:ascii="Times New Roman"/>
          <w:spacing w:val="-2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oi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Journal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7(3),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2009.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1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[10]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Kurt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Bolla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Colin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aritosh,</w:t>
      </w:r>
      <w:r>
        <w:rPr>
          <w:rFonts w:cs="Times New Roman" w:hAnsi="Times New Roman" w:eastAsia="Times New Roman" w:ascii="Times New Roman"/>
          <w:spacing w:val="1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Tim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Sturge,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Jamie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ylor.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reebase: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Col-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orati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ely</w:t>
      </w:r>
      <w:r>
        <w:rPr>
          <w:rFonts w:cs="Times New Roman" w:hAnsi="Times New Roman" w:eastAsia="Times New Roman" w:ascii="Times New Roman"/>
          <w:spacing w:val="-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Created</w:t>
      </w:r>
      <w:r>
        <w:rPr>
          <w:rFonts w:cs="Times New Roman" w:hAnsi="Times New Roman" w:eastAsia="Times New Roman" w:ascii="Times New Roman"/>
          <w:spacing w:val="2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Graph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Database</w:t>
      </w:r>
      <w:r>
        <w:rPr>
          <w:rFonts w:cs="Times New Roman" w:hAnsi="Times New Roman" w:eastAsia="Times New Roman" w:ascii="Times New Roman"/>
          <w:spacing w:val="6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Structuring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CM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(SIGM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2008.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73" w:right="7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[11]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Danah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yd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Kate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wford.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Six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cations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Network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Working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Serie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73" w:right="7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[12]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Martin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Br</w:t>
      </w:r>
      <w:r>
        <w:rPr>
          <w:rFonts w:cs="Times New Roman" w:hAnsi="Times New Roman" w:eastAsia="Times New Roman" w:ascii="Times New Roman"/>
          <w:spacing w:val="-115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48"/>
          <w:sz w:val="22"/>
          <w:szCs w:val="22"/>
        </w:rPr>
        <w:t>¨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mmer,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Ciro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Baron,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Ermil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Markus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reude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erg,</w:t>
      </w:r>
      <w:r>
        <w:rPr>
          <w:rFonts w:cs="Times New Roman" w:hAnsi="Times New Roman" w:eastAsia="Times New Roman" w:ascii="Times New Roman"/>
          <w:spacing w:val="41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Dimitris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7"/>
          <w:w w:val="11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ostas,</w:t>
      </w:r>
      <w:r>
        <w:rPr>
          <w:rFonts w:cs="Times New Roman" w:hAnsi="Times New Roman" w:eastAsia="Times New Roman" w:ascii="Times New Roman"/>
          <w:spacing w:val="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Sebastian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Hellmann.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DataID: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Metadata</w:t>
      </w:r>
      <w:r>
        <w:rPr>
          <w:rFonts w:cs="Times New Roman" w:hAnsi="Times New Roman" w:eastAsia="Times New Roman" w:ascii="Times New Roman"/>
          <w:spacing w:val="25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Complex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Datasets.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/>
        <w:ind w:left="560"/>
      </w:pP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18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2014.</w:t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71" w:right="7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[13]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Jere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Debattista,</w:t>
      </w:r>
      <w:r>
        <w:rPr>
          <w:rFonts w:cs="Times New Roman" w:hAnsi="Times New Roman" w:eastAsia="Times New Roman" w:ascii="Times New Roman"/>
          <w:spacing w:val="5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Christoph</w:t>
      </w:r>
      <w:r>
        <w:rPr>
          <w:rFonts w:cs="Times New Roman" w:hAnsi="Times New Roman" w:eastAsia="Times New Roman" w:ascii="Times New Roman"/>
          <w:spacing w:val="2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Lange,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ren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daQ,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1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/>
        <w:ind w:left="560"/>
        <w:sectPr>
          <w:pgMar w:header="0" w:footer="0" w:top="1560" w:bottom="280" w:left="1040" w:right="1040"/>
          <w:headerReference w:type="default" r:id="rId6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Information.</w:t>
      </w:r>
      <w:r>
        <w:rPr>
          <w:rFonts w:cs="Times New Roman" w:hAnsi="Times New Roman" w:eastAsia="Times New Roman" w:ascii="Times New Roman"/>
          <w:spacing w:val="3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-5"/>
          <w:w w:val="11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Workshop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Link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(LD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2014.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60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[14]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Baks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ytan,</w:t>
      </w:r>
      <w:r>
        <w:rPr>
          <w:rFonts w:cs="Times New Roman" w:hAnsi="Times New Roman" w:eastAsia="Times New Roman" w:ascii="Times New Roman"/>
          <w:spacing w:val="8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Rosenn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Itamar,</w:t>
      </w:r>
      <w:r>
        <w:rPr>
          <w:rFonts w:cs="Times New Roman" w:hAnsi="Times New Roman" w:eastAsia="Times New Roman" w:ascii="Times New Roman"/>
          <w:spacing w:val="6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Marl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Cameron,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Adamic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Lada.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role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cial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6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orks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diffusion.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21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5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43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Wide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2"/>
          <w:szCs w:val="22"/>
        </w:rPr>
        <w:t>(WWW’12</w:t>
      </w:r>
      <w:r>
        <w:rPr>
          <w:rFonts w:cs="Times New Roman" w:hAnsi="Times New Roman" w:eastAsia="Times New Roman" w:ascii="Times New Roman"/>
          <w:spacing w:val="1"/>
          <w:w w:val="105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2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2012.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1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[15]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Besnik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0"/>
          <w:w w:val="11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eta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u,</w:t>
      </w:r>
      <w:r>
        <w:rPr>
          <w:rFonts w:cs="Times New Roman" w:hAnsi="Times New Roman" w:eastAsia="Times New Roman" w:ascii="Times New Roman"/>
          <w:spacing w:val="16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Stefan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Dietze,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Bernardo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ereira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Nunes,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Marco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onio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aibi,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olfgang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Nejdl.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Scalable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Effici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tly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Generating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Structured</w:t>
      </w:r>
      <w:r>
        <w:rPr>
          <w:rFonts w:cs="Times New Roman" w:hAnsi="Times New Roman" w:eastAsia="Times New Roman" w:ascii="Times New Roman"/>
          <w:spacing w:val="29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Dataset</w:t>
      </w:r>
      <w:r>
        <w:rPr>
          <w:rFonts w:cs="Times New Roman" w:hAnsi="Times New Roman" w:eastAsia="Times New Roman" w:ascii="Times New Roman"/>
          <w:spacing w:val="26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opic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Profiles.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11</w:t>
      </w:r>
      <w:r>
        <w:rPr>
          <w:rFonts w:cs="Times New Roman" w:hAnsi="Times New Roman" w:eastAsia="Times New Roman" w:ascii="Times New Roman"/>
          <w:spacing w:val="0"/>
          <w:w w:val="109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9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9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Eu</w:t>
      </w:r>
      <w:r>
        <w:rPr>
          <w:rFonts w:cs="Times New Roman" w:hAnsi="Times New Roman" w:eastAsia="Times New Roman" w:ascii="Times New Roman"/>
          <w:spacing w:val="-12"/>
          <w:w w:val="109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2"/>
          <w:w w:val="109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2"/>
          <w:w w:val="109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2"/>
          <w:w w:val="10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(ESWC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2014.</w:t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5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[16]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Anni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Flemming.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Characteristics</w:t>
      </w:r>
      <w:r>
        <w:rPr>
          <w:rFonts w:cs="Times New Roman" w:hAnsi="Times New Roman" w:eastAsia="Times New Roman" w:ascii="Times New Roman"/>
          <w:spacing w:val="3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Publishing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Datasources.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Master’s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thesis,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Hu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oldt-Uni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zu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Berlin,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2010.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9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[17]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Giorgos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Flouris,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annis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Roussakis,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a-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Vi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llal</w:t>
      </w:r>
      <w:r>
        <w:rPr>
          <w:rFonts w:cs="Times New Roman" w:hAnsi="Times New Roman" w:eastAsia="Times New Roman" w:ascii="Times New Roman"/>
          <w:spacing w:val="-109"/>
          <w:w w:val="148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enance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as-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sessme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1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repair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Joint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Workshop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Kno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dge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Evolution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Ontol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Dynamics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(EvoDy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’12)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2012.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4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[18]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Philipp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0"/>
          <w:w w:val="10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uth,</w:t>
      </w:r>
      <w:r>
        <w:rPr>
          <w:rFonts w:cs="Times New Roman" w:hAnsi="Times New Roman" w:eastAsia="Times New Roman" w:ascii="Times New Roman"/>
          <w:spacing w:val="1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Auer,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Sebastian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ramp,</w:t>
      </w:r>
      <w:r>
        <w:rPr>
          <w:rFonts w:cs="Times New Roman" w:hAnsi="Times New Roman" w:eastAsia="Times New Roman" w:ascii="Times New Roman"/>
          <w:spacing w:val="3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rg</w:t>
      </w:r>
      <w:r>
        <w:rPr>
          <w:rFonts w:cs="Times New Roman" w:hAnsi="Times New Roman" w:eastAsia="Times New Roman" w:ascii="Times New Roman"/>
          <w:spacing w:val="1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ehauen,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Kai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Holz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eißig,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Carl-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Martin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Marquardt.</w:t>
      </w:r>
      <w:r>
        <w:rPr>
          <w:rFonts w:cs="Times New Roman" w:hAnsi="Times New Roman" w:eastAsia="Times New Roman" w:ascii="Times New Roman"/>
          <w:spacing w:val="9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ards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-1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tegration.</w:t>
      </w:r>
      <w:r>
        <w:rPr>
          <w:rFonts w:cs="Times New Roman" w:hAnsi="Times New Roman" w:eastAsia="Times New Roman" w:ascii="Times New Roman"/>
          <w:spacing w:val="3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Workshop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Enterprise</w:t>
      </w:r>
      <w:r>
        <w:rPr>
          <w:rFonts w:cs="Times New Roman" w:hAnsi="Times New Roman" w:eastAsia="Times New Roman" w:ascii="Times New Roman"/>
          <w:spacing w:val="1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doption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Best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2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acti</w:t>
      </w:r>
      <w:r>
        <w:rPr>
          <w:rFonts w:cs="Times New Roman" w:hAnsi="Times New Roman" w:eastAsia="Times New Roman" w:ascii="Times New Roman"/>
          <w:spacing w:val="-12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Co-l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0"/>
          <w:w w:val="107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48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2"/>
          <w:szCs w:val="22"/>
        </w:rPr>
        <w:t>Se-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(ISWC’13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2013.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[19]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Philipp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0"/>
          <w:w w:val="109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ris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uth,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Jakub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4"/>
          <w:w w:val="9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85"/>
          <w:w w:val="148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ımek,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Sebastian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ramp,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rg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ehauen,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Kai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Holz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eißig,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Carl-Martin</w:t>
      </w:r>
      <w:r>
        <w:rPr>
          <w:rFonts w:cs="Times New Roman" w:hAnsi="Times New Roman" w:eastAsia="Times New Roman" w:ascii="Times New Roman"/>
          <w:spacing w:val="36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Marquardt.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terp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rise</w:t>
      </w:r>
      <w:r>
        <w:rPr>
          <w:rFonts w:cs="Times New Roman" w:hAnsi="Times New Roman" w:eastAsia="Times New Roman" w:ascii="Times New Roman"/>
          <w:spacing w:val="53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Inf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ormation</w:t>
      </w:r>
      <w:r>
        <w:rPr>
          <w:rFonts w:cs="Times New Roman" w:hAnsi="Times New Roman" w:eastAsia="Times New Roman" w:ascii="Times New Roman"/>
          <w:spacing w:val="3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tegration.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Jour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71" w:right="7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[20]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Christophe</w:t>
      </w:r>
      <w:r>
        <w:rPr>
          <w:rFonts w:cs="Times New Roman" w:hAnsi="Times New Roman" w:eastAsia="Times New Roman" w:ascii="Times New Roman"/>
          <w:spacing w:val="5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03"/>
          <w:w w:val="148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eret,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Groth,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Stadler,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Lehmann.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Assessing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Mappings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Measures.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11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1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2"/>
          <w:szCs w:val="22"/>
        </w:rPr>
        <w:t>Eu</w:t>
      </w:r>
      <w:r>
        <w:rPr>
          <w:rFonts w:cs="Times New Roman" w:hAnsi="Times New Roman" w:eastAsia="Times New Roman" w:ascii="Times New Roman"/>
          <w:spacing w:val="-12"/>
          <w:w w:val="111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2"/>
          <w:w w:val="111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2"/>
          <w:w w:val="111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5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(ESWC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2012.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9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[21]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hael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Hause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blas,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olfgang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Halb,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Raimond,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9"/>
          <w:w w:val="106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eige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baum,</w:t>
      </w:r>
      <w:r>
        <w:rPr>
          <w:rFonts w:cs="Times New Roman" w:hAnsi="Times New Roman" w:eastAsia="Times New Roman" w:ascii="Times New Roman"/>
          <w:spacing w:val="7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SC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O: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Statistics</w:t>
      </w:r>
      <w:r>
        <w:rPr>
          <w:rFonts w:cs="Times New Roman" w:hAnsi="Times New Roman" w:eastAsia="Times New Roman" w:ascii="Times New Roman"/>
          <w:spacing w:val="-3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11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6"/>
          <w:w w:val="111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2"/>
          <w:szCs w:val="22"/>
        </w:rPr>
        <w:t>Eu</w:t>
      </w:r>
      <w:r>
        <w:rPr>
          <w:rFonts w:cs="Times New Roman" w:hAnsi="Times New Roman" w:eastAsia="Times New Roman" w:ascii="Times New Roman"/>
          <w:spacing w:val="-12"/>
          <w:w w:val="111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2"/>
          <w:w w:val="111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2"/>
          <w:w w:val="111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1"/>
          <w:w w:val="111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(ESWC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2009.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9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[22]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Hogan,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Andreas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Harth,</w:t>
      </w:r>
      <w:r>
        <w:rPr>
          <w:rFonts w:cs="Times New Roman" w:hAnsi="Times New Roman" w:eastAsia="Times New Roman" w:ascii="Times New Roman"/>
          <w:spacing w:val="29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Alexandre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assa</w:t>
      </w:r>
      <w:r>
        <w:rPr>
          <w:rFonts w:cs="Times New Roman" w:hAnsi="Times New Roman" w:eastAsia="Times New Roman" w:ascii="Times New Roman"/>
          <w:spacing w:val="-7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t,</w:t>
      </w:r>
      <w:r>
        <w:rPr>
          <w:rFonts w:cs="Times New Roman" w:hAnsi="Times New Roman" w:eastAsia="Times New Roman" w:ascii="Times New Roman"/>
          <w:spacing w:val="33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Stefan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Axel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olleres.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8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ving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eda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2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5"/>
          <w:w w:val="143"/>
          <w:position w:val="8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position w:val="8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18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Workshop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Link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(LD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2010.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73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[23]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Hogan,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15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48"/>
          <w:sz w:val="22"/>
          <w:szCs w:val="22"/>
        </w:rPr>
        <w:t>¨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Rgen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Andreas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Harth,</w:t>
      </w:r>
      <w:r>
        <w:rPr>
          <w:rFonts w:cs="Times New Roman" w:hAnsi="Times New Roman" w:eastAsia="Times New Roman" w:ascii="Times New Roman"/>
          <w:spacing w:val="3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Cyganiak,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Axel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olleres,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Stefan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empirical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conformance.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Journal</w:t>
      </w:r>
      <w:r>
        <w:rPr>
          <w:rFonts w:cs="Times New Roman" w:hAnsi="Times New Roman" w:eastAsia="Times New Roman" w:ascii="Times New Roman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2012.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76" w:right="7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[24]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Renato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Iannella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James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McKinne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vCard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tology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describing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eople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Organizations.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W3C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terest</w:t>
      </w:r>
      <w:r>
        <w:rPr>
          <w:rFonts w:cs="Times New Roman" w:hAnsi="Times New Roman" w:eastAsia="Times New Roman" w:ascii="Times New Roman"/>
          <w:spacing w:val="1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Note,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2014.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hyperlink r:id="rId70">
        <w:r>
          <w:rPr>
            <w:rFonts w:cs="Times New Roman" w:hAnsi="Times New Roman" w:eastAsia="Times New Roman" w:ascii="Times New Roman"/>
            <w:color w:val="0000FF"/>
            <w:spacing w:val="0"/>
            <w:w w:val="134"/>
            <w:sz w:val="22"/>
            <w:szCs w:val="22"/>
          </w:rPr>
          <w:t>http://www.w3.org/TR/vcard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34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53"/>
            <w:sz w:val="22"/>
            <w:szCs w:val="22"/>
          </w:rPr>
          <w:t>rdf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[25]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toine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Isaac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Summers.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Simple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wledge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Organization</w:t>
      </w:r>
      <w:r>
        <w:rPr>
          <w:rFonts w:cs="Times New Roman" w:hAnsi="Times New Roman" w:eastAsia="Times New Roman" w:ascii="Times New Roman"/>
          <w:spacing w:val="2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Primer.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W3C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Note,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2009.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9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[26]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Isele,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15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48"/>
          <w:sz w:val="22"/>
          <w:szCs w:val="22"/>
        </w:rPr>
        <w:t>¨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rgen</w:t>
      </w:r>
      <w:r>
        <w:rPr>
          <w:rFonts w:cs="Times New Roman" w:hAnsi="Times New Roman" w:eastAsia="Times New Roman" w:ascii="Times New Roman"/>
          <w:spacing w:val="11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Christian</w:t>
      </w:r>
      <w:r>
        <w:rPr>
          <w:rFonts w:cs="Times New Roman" w:hAnsi="Times New Roman" w:eastAsia="Times New Roman" w:ascii="Times New Roman"/>
          <w:spacing w:val="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Bizer,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Andreas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Harth.</w:t>
      </w:r>
      <w:r>
        <w:rPr>
          <w:rFonts w:cs="Times New Roman" w:hAnsi="Times New Roman" w:eastAsia="Times New Roman" w:ascii="Times New Roman"/>
          <w:spacing w:val="32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LDspider: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en-source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wling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9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-16"/>
          <w:w w:val="11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6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6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(ISWC),</w:t>
      </w:r>
      <w:r>
        <w:rPr>
          <w:rFonts w:cs="Times New Roman" w:hAnsi="Times New Roman" w:eastAsia="Times New Roman" w:ascii="Times New Roman"/>
          <w:spacing w:val="19"/>
          <w:w w:val="10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Posters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Demos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ack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2010.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73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[27]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K.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Kahn,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Diane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Strong,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36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hmarks: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  <w:sectPr>
          <w:pgMar w:header="1167" w:footer="0" w:top="1360" w:bottom="280" w:left="1040" w:right="1040"/>
          <w:headerReference w:type="default" r:id="rId6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service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erformance.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Communi</w:t>
      </w:r>
      <w:r>
        <w:rPr>
          <w:rFonts w:cs="Times New Roman" w:hAnsi="Times New Roman" w:eastAsia="Times New Roman" w:ascii="Times New Roman"/>
          <w:spacing w:val="-11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ations</w:t>
      </w:r>
      <w:r>
        <w:rPr>
          <w:rFonts w:cs="Times New Roman" w:hAnsi="Times New Roman" w:eastAsia="Times New Roman" w:ascii="Times New Roman"/>
          <w:spacing w:val="27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2002.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8" w:lineRule="auto" w:line="282"/>
        <w:ind w:left="560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[28]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Maria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Keet,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24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85"/>
          <w:w w:val="148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ıa</w:t>
      </w:r>
      <w:r>
        <w:rPr>
          <w:rFonts w:cs="Times New Roman" w:hAnsi="Times New Roman" w:eastAsia="Times New Roman" w:ascii="Times New Roman"/>
          <w:spacing w:val="2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109"/>
          <w:w w:val="148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arez-Figueroa,</w:t>
      </w:r>
      <w:r>
        <w:rPr>
          <w:rFonts w:cs="Times New Roman" w:hAnsi="Times New Roman" w:eastAsia="Times New Roman" w:ascii="Times New Roman"/>
          <w:spacing w:val="3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24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85"/>
          <w:w w:val="148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ıa</w:t>
      </w:r>
      <w:r>
        <w:rPr>
          <w:rFonts w:cs="Times New Roman" w:hAnsi="Times New Roman" w:eastAsia="Times New Roman" w:ascii="Times New Roman"/>
          <w:spacing w:val="2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eda-Villal</w:t>
      </w:r>
      <w:r>
        <w:rPr>
          <w:rFonts w:cs="Times New Roman" w:hAnsi="Times New Roman" w:eastAsia="Times New Roman" w:ascii="Times New Roman"/>
          <w:spacing w:val="-109"/>
          <w:w w:val="148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Curre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Landsca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itfalls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tologies.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1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Kno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dge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Engin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Ontol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Development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(KEOD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5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[29]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Charles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alski.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Effects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Non-Normali</w:t>
      </w:r>
      <w:r>
        <w:rPr>
          <w:rFonts w:cs="Times New Roman" w:hAnsi="Times New Roman" w:eastAsia="Times New Roman" w:ascii="Times New Roman"/>
          <w:spacing w:val="-5"/>
          <w:w w:val="10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Distribution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Sample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6"/>
          <w:w w:val="11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duct-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Mome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Correlation</w:t>
      </w:r>
      <w:r>
        <w:rPr>
          <w:rFonts w:cs="Times New Roman" w:hAnsi="Times New Roman" w:eastAsia="Times New Roman" w:ascii="Times New Roman"/>
          <w:spacing w:val="1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efficie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Journal</w:t>
      </w:r>
      <w:r>
        <w:rPr>
          <w:rFonts w:cs="Times New Roman" w:hAnsi="Times New Roman" w:eastAsia="Times New Roman" w:ascii="Times New Roman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oyal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Statisti</w:t>
      </w:r>
      <w:r>
        <w:rPr>
          <w:rFonts w:cs="Times New Roman" w:hAnsi="Times New Roman" w:eastAsia="Times New Roman" w:ascii="Times New Roman"/>
          <w:spacing w:val="-11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2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ciety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1972.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[30]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Sarasi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Lalithsena,</w:t>
      </w:r>
      <w:r>
        <w:rPr>
          <w:rFonts w:cs="Times New Roman" w:hAnsi="Times New Roman" w:eastAsia="Times New Roman" w:ascii="Times New Roman"/>
          <w:spacing w:val="-1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Prateek</w:t>
      </w:r>
      <w:r>
        <w:rPr>
          <w:rFonts w:cs="Times New Roman" w:hAnsi="Times New Roman" w:eastAsia="Times New Roman" w:ascii="Times New Roman"/>
          <w:spacing w:val="1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Hitzler,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Amit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Sheth,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Jain.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Automatic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Domain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Ide</w:t>
      </w:r>
      <w:r>
        <w:rPr>
          <w:rFonts w:cs="Times New Roman" w:hAnsi="Times New Roman" w:eastAsia="Times New Roman" w:ascii="Times New Roman"/>
          <w:spacing w:val="-6"/>
          <w:w w:val="10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tification</w:t>
      </w:r>
      <w:r>
        <w:rPr>
          <w:rFonts w:cs="Times New Roman" w:hAnsi="Times New Roman" w:eastAsia="Times New Roman" w:ascii="Times New Roman"/>
          <w:spacing w:val="37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IEEE/WIC/</w:t>
      </w:r>
      <w:r>
        <w:rPr>
          <w:rFonts w:cs="Times New Roman" w:hAnsi="Times New Roman" w:eastAsia="Times New Roman" w:ascii="Times New Roman"/>
          <w:spacing w:val="-6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CM</w:t>
      </w:r>
      <w:r>
        <w:rPr>
          <w:rFonts w:cs="Times New Roman" w:hAnsi="Times New Roman" w:eastAsia="Times New Roman" w:ascii="Times New Roman"/>
          <w:spacing w:val="4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1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Joint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Inte</w:t>
      </w:r>
      <w:r>
        <w:rPr>
          <w:rFonts w:cs="Times New Roman" w:hAnsi="Times New Roman" w:eastAsia="Times New Roman" w:ascii="Times New Roman"/>
          <w:spacing w:val="11"/>
          <w:w w:val="10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ligen</w:t>
      </w:r>
      <w:r>
        <w:rPr>
          <w:rFonts w:cs="Times New Roman" w:hAnsi="Times New Roman" w:eastAsia="Times New Roman" w:ascii="Times New Roman"/>
          <w:spacing w:val="-11"/>
          <w:w w:val="10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(WI)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gent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chnol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(I</w:t>
      </w:r>
      <w:r>
        <w:rPr>
          <w:rFonts w:cs="Times New Roman" w:hAnsi="Times New Roman" w:eastAsia="Times New Roman" w:ascii="Times New Roman"/>
          <w:spacing w:val="-18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T)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pages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205–212,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[31]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Lesser,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ecca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kle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hael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Hopkins,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Nina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Krus</w:t>
      </w:r>
      <w:r>
        <w:rPr>
          <w:rFonts w:cs="Times New Roman" w:hAnsi="Times New Roman" w:eastAsia="Times New Roman" w:ascii="Times New Roman"/>
          <w:spacing w:val="-5"/>
          <w:w w:val="104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witz.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Big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Analytics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2"/>
          <w:szCs w:val="22"/>
        </w:rPr>
        <w:t>ath</w:t>
      </w:r>
      <w:r>
        <w:rPr>
          <w:rFonts w:cs="Times New Roman" w:hAnsi="Times New Roman" w:eastAsia="Times New Roman" w:ascii="Times New Roman"/>
          <w:spacing w:val="10"/>
          <w:w w:val="11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Insig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alue.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Sl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2011.</w:t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[32]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Timot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6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McGuinness.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V-O: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tology.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W3C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Recommendation,</w:t>
      </w:r>
      <w:r>
        <w:rPr>
          <w:rFonts w:cs="Times New Roman" w:hAnsi="Times New Roman" w:eastAsia="Times New Roman" w:ascii="Times New Roman"/>
          <w:spacing w:val="16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2013.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hyperlink r:id="rId72">
        <w:r>
          <w:rPr>
            <w:rFonts w:cs="Times New Roman" w:hAnsi="Times New Roman" w:eastAsia="Times New Roman" w:ascii="Times New Roman"/>
            <w:color w:val="0000FF"/>
            <w:spacing w:val="0"/>
            <w:w w:val="133"/>
            <w:sz w:val="22"/>
            <w:szCs w:val="22"/>
          </w:rPr>
          <w:t>http://www.w3.org/TR/prov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33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19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79"/>
        <w:ind w:left="560" w:right="75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[33]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Maurizio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Lenzerini.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tegration: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8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Theoretical</w:t>
      </w:r>
      <w:r>
        <w:rPr>
          <w:rFonts w:cs="Times New Roman" w:hAnsi="Times New Roman" w:eastAsia="Times New Roman" w:ascii="Times New Roman"/>
          <w:spacing w:val="4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ers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ecti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21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2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2"/>
          <w:szCs w:val="22"/>
        </w:rPr>
        <w:t>GMOD-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SIG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CT-SIGA</w:t>
      </w:r>
      <w:r>
        <w:rPr>
          <w:rFonts w:cs="Times New Roman" w:hAnsi="Times New Roman" w:eastAsia="Times New Roman" w:ascii="Times New Roman"/>
          <w:spacing w:val="-17"/>
          <w:w w:val="106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4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Sym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osium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Principles</w:t>
      </w:r>
      <w:r>
        <w:rPr>
          <w:rFonts w:cs="Times New Roman" w:hAnsi="Times New Roman" w:eastAsia="Times New Roman" w:ascii="Times New Roman"/>
          <w:spacing w:val="20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pages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233–246,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2002.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[34]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Joseph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Juran.</w:t>
      </w:r>
      <w:r>
        <w:rPr>
          <w:rFonts w:cs="Times New Roman" w:hAnsi="Times New Roman" w:eastAsia="Times New Roman" w:ascii="Times New Roman"/>
          <w:spacing w:val="1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Bla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Ju</w:t>
      </w:r>
      <w:r>
        <w:rPr>
          <w:rFonts w:cs="Times New Roman" w:hAnsi="Times New Roman" w:eastAsia="Times New Roman" w:ascii="Times New Roman"/>
          <w:spacing w:val="-12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5"/>
          <w:w w:val="11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’s</w:t>
      </w:r>
      <w:r>
        <w:rPr>
          <w:rFonts w:cs="Times New Roman" w:hAnsi="Times New Roman" w:eastAsia="Times New Roman" w:ascii="Times New Roman"/>
          <w:spacing w:val="20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quality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hand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McGr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Hill,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1999.</w:t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[35]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Christian</w:t>
      </w:r>
      <w:r>
        <w:rPr>
          <w:rFonts w:cs="Times New Roman" w:hAnsi="Times New Roman" w:eastAsia="Times New Roman" w:ascii="Times New Roman"/>
          <w:spacing w:val="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Mader,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Bernhard</w:t>
      </w:r>
      <w:r>
        <w:rPr>
          <w:rFonts w:cs="Times New Roman" w:hAnsi="Times New Roman" w:eastAsia="Times New Roman" w:ascii="Times New Roman"/>
          <w:spacing w:val="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Haslhofer,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Isaac.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issues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ularies.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2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acti</w:t>
      </w:r>
      <w:r>
        <w:rPr>
          <w:rFonts w:cs="Times New Roman" w:hAnsi="Times New Roman" w:eastAsia="Times New Roman" w:ascii="Times New Roman"/>
          <w:spacing w:val="-12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Digital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Lib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9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[36]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Nicolas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Marie,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abien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Gandon,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Myriam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Rib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03"/>
          <w:w w:val="148"/>
          <w:sz w:val="22"/>
          <w:szCs w:val="22"/>
        </w:rPr>
        <w:t>`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ere,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Flore</w:t>
      </w:r>
      <w:r>
        <w:rPr>
          <w:rFonts w:cs="Times New Roman" w:hAnsi="Times New Roman" w:eastAsia="Times New Roman" w:ascii="Times New Roman"/>
          <w:spacing w:val="-5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tin</w:t>
      </w:r>
      <w:r>
        <w:rPr>
          <w:rFonts w:cs="Times New Roman" w:hAnsi="Times New Roman" w:eastAsia="Times New Roman" w:ascii="Times New Roman"/>
          <w:spacing w:val="2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dio.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Disc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ery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Hub: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On-the-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fly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Exploratory</w:t>
      </w:r>
      <w:r>
        <w:rPr>
          <w:rFonts w:cs="Times New Roman" w:hAnsi="Times New Roman" w:eastAsia="Times New Roman" w:ascii="Times New Roman"/>
          <w:spacing w:val="1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-7"/>
          <w:w w:val="11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1"/>
          <w:w w:val="103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2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2013.</w:t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9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[37]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ablo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Mendes,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03"/>
          <w:w w:val="148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5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Gar</w:t>
      </w:r>
      <w:r>
        <w:rPr>
          <w:rFonts w:cs="Times New Roman" w:hAnsi="Times New Roman" w:eastAsia="Times New Roman" w:ascii="Times New Roman"/>
          <w:spacing w:val="-24"/>
          <w:w w:val="9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85"/>
          <w:w w:val="148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ıa-Sil</w:t>
      </w:r>
      <w:r>
        <w:rPr>
          <w:rFonts w:cs="Times New Roman" w:hAnsi="Times New Roman" w:eastAsia="Times New Roman" w:ascii="Times New Roman"/>
          <w:spacing w:val="-11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4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Christian</w:t>
      </w:r>
      <w:r>
        <w:rPr>
          <w:rFonts w:cs="Times New Roman" w:hAnsi="Times New Roman" w:eastAsia="Times New Roman" w:ascii="Times New Roman"/>
          <w:spacing w:val="31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Bizer.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DB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otlig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t: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Shedding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Lig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7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-18"/>
          <w:w w:val="11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1"/>
          <w:w w:val="103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2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2011.</w:t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9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[38]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Nandana</w:t>
      </w:r>
      <w:r>
        <w:rPr>
          <w:rFonts w:cs="Times New Roman" w:hAnsi="Times New Roman" w:eastAsia="Times New Roman" w:ascii="Times New Roman"/>
          <w:spacing w:val="28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Mihindukulas</w:t>
      </w:r>
      <w:r>
        <w:rPr>
          <w:rFonts w:cs="Times New Roman" w:hAnsi="Times New Roman" w:eastAsia="Times New Roman" w:ascii="Times New Roman"/>
          <w:spacing w:val="9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ori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-19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Raul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Gar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a-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Castro,</w:t>
      </w:r>
      <w:r>
        <w:rPr>
          <w:rFonts w:cs="Times New Roman" w:hAnsi="Times New Roman" w:eastAsia="Times New Roman" w:ascii="Times New Roman"/>
          <w:spacing w:val="16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Miguel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Esteban</w:t>
      </w:r>
      <w:r>
        <w:rPr>
          <w:rFonts w:cs="Times New Roman" w:hAnsi="Times New Roman" w:eastAsia="Times New Roman" w:ascii="Times New Roman"/>
          <w:spacing w:val="10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Gut</w:t>
      </w:r>
      <w:r>
        <w:rPr>
          <w:rFonts w:cs="Times New Roman" w:hAnsi="Times New Roman" w:eastAsia="Times New Roman" w:ascii="Times New Roman"/>
          <w:spacing w:val="-5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03"/>
          <w:w w:val="148"/>
          <w:sz w:val="22"/>
          <w:szCs w:val="22"/>
        </w:rPr>
        <w:t>´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errez.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Platform</w:t>
      </w:r>
      <w:r>
        <w:rPr>
          <w:rFonts w:cs="Times New Roman" w:hAnsi="Times New Roman" w:eastAsia="Times New Roman" w:ascii="Times New Roman"/>
          <w:spacing w:val="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terprise</w:t>
      </w:r>
      <w:r>
        <w:rPr>
          <w:rFonts w:cs="Times New Roman" w:hAnsi="Times New Roman" w:eastAsia="Times New Roman" w:ascii="Times New Roman"/>
          <w:spacing w:val="15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tegration.</w:t>
      </w:r>
      <w:r>
        <w:rPr>
          <w:rFonts w:cs="Times New Roman" w:hAnsi="Times New Roman" w:eastAsia="Times New Roman" w:ascii="Times New Roman"/>
          <w:spacing w:val="3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-9"/>
          <w:w w:val="11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2"/>
          <w:szCs w:val="22"/>
        </w:rPr>
        <w:t>Wor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2"/>
          <w:szCs w:val="22"/>
        </w:rPr>
        <w:t>k-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Consum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Link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(COLD’13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2013.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[39]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ommaso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Noia,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Mirizzi,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Vito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Ostuni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Claudio,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Romito,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Marku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Zan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 w:lineRule="auto" w:line="279"/>
        <w:ind w:left="560" w:right="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t-based</w:t>
      </w:r>
      <w:r>
        <w:rPr>
          <w:rFonts w:cs="Times New Roman" w:hAnsi="Times New Roman" w:eastAsia="Times New Roman" w:ascii="Times New Roman"/>
          <w:spacing w:val="19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27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-3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46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Con-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2"/>
          <w:szCs w:val="22"/>
        </w:rPr>
        <w:t>-S</w:t>
      </w:r>
      <w:r>
        <w:rPr>
          <w:rFonts w:cs="Times New Roman" w:hAnsi="Times New Roman" w:eastAsia="Times New Roman" w:ascii="Times New Roman"/>
          <w:spacing w:val="1"/>
          <w:w w:val="104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2"/>
          <w:szCs w:val="22"/>
        </w:rPr>
        <w:t>ICS</w:t>
      </w:r>
      <w:r>
        <w:rPr>
          <w:rFonts w:cs="Times New Roman" w:hAnsi="Times New Roman" w:eastAsia="Times New Roman" w:ascii="Times New Roman"/>
          <w:spacing w:val="34"/>
          <w:w w:val="10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’12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2012.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[40]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wrence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Sergey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Brin,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jeev,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Winograd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err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ageRank</w:t>
      </w:r>
      <w:r>
        <w:rPr>
          <w:rFonts w:cs="Times New Roman" w:hAnsi="Times New Roman" w:eastAsia="Times New Roman" w:ascii="Times New Roman"/>
          <w:spacing w:val="6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Citation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Ranking: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Bringing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eb,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1998.</w:t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[41]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Eric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ert,</w:t>
      </w:r>
      <w:r>
        <w:rPr>
          <w:rFonts w:cs="Times New Roman" w:hAnsi="Times New Roman" w:eastAsia="Times New Roman" w:ascii="Times New Roman"/>
          <w:spacing w:val="19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Julian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erius,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Erhard</w:t>
      </w:r>
      <w:r>
        <w:rPr>
          <w:rFonts w:cs="Times New Roman" w:hAnsi="Times New Roman" w:eastAsia="Times New Roman" w:ascii="Times New Roman"/>
          <w:spacing w:val="15"/>
          <w:w w:val="11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Self-Configuring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Syste</w:t>
      </w:r>
      <w:r>
        <w:rPr>
          <w:rFonts w:cs="Times New Roman" w:hAnsi="Times New Roman" w:eastAsia="Times New Roman" w:ascii="Times New Roman"/>
          <w:spacing w:val="1"/>
          <w:w w:val="10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IEEE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28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18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Engin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2"/>
          <w:szCs w:val="22"/>
        </w:rPr>
        <w:t>(ICDE’12</w:t>
      </w:r>
      <w:r>
        <w:rPr>
          <w:rFonts w:cs="Times New Roman" w:hAnsi="Times New Roman" w:eastAsia="Times New Roman" w:ascii="Times New Roman"/>
          <w:spacing w:val="1"/>
          <w:w w:val="107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7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2012.</w:t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9"/>
        <w:ind w:left="560" w:right="70" w:hanging="448"/>
        <w:sectPr>
          <w:pgMar w:header="1167" w:footer="0" w:top="1360" w:bottom="280" w:left="1040" w:right="1040"/>
          <w:headerReference w:type="default" r:id="rId71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[42]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Pietriga,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Christian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Bizer,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Karger,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resnel: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Br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ser-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Inde</w:t>
      </w:r>
      <w:r>
        <w:rPr>
          <w:rFonts w:cs="Times New Roman" w:hAnsi="Times New Roman" w:eastAsia="Times New Roman" w:ascii="Times New Roman"/>
          <w:spacing w:val="7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ende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Prese</w:t>
      </w:r>
      <w:r>
        <w:rPr>
          <w:rFonts w:cs="Times New Roman" w:hAnsi="Times New Roman" w:eastAsia="Times New Roman" w:ascii="Times New Roman"/>
          <w:spacing w:val="-5"/>
          <w:w w:val="11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tation</w:t>
      </w:r>
      <w:r>
        <w:rPr>
          <w:rFonts w:cs="Times New Roman" w:hAnsi="Times New Roman" w:eastAsia="Times New Roman" w:ascii="Times New Roman"/>
          <w:spacing w:val="21"/>
          <w:w w:val="11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RDF.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0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-1"/>
          <w:w w:val="11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6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6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(ISWC’06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pages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158–171,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2006.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23" w:lineRule="auto" w:line="282"/>
        <w:ind w:left="560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[43]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Reynolds.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ganization</w:t>
      </w:r>
      <w:r>
        <w:rPr>
          <w:rFonts w:cs="Times New Roman" w:hAnsi="Times New Roman" w:eastAsia="Times New Roman" w:ascii="Times New Roman"/>
          <w:spacing w:val="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tology.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W3C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Recommendation,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2014.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hyperlink r:id="rId74">
        <w:r>
          <w:rPr>
            <w:rFonts w:cs="Times New Roman" w:hAnsi="Times New Roman" w:eastAsia="Times New Roman" w:ascii="Times New Roman"/>
            <w:color w:val="0000FF"/>
            <w:spacing w:val="0"/>
            <w:w w:val="132"/>
            <w:sz w:val="22"/>
            <w:szCs w:val="22"/>
          </w:rPr>
          <w:t>http://www.w3.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32"/>
            <w:sz w:val="22"/>
            <w:szCs w:val="22"/>
          </w:rPr>
          <w:t> </w:t>
        </w:r>
      </w:hyperlink>
      <w:hyperlink r:id="rId75">
        <w:r>
          <w:rPr>
            <w:rFonts w:cs="Times New Roman" w:hAnsi="Times New Roman" w:eastAsia="Times New Roman" w:ascii="Times New Roman"/>
            <w:color w:val="0000FF"/>
            <w:spacing w:val="0"/>
            <w:w w:val="131"/>
            <w:sz w:val="22"/>
            <w:szCs w:val="22"/>
          </w:rPr>
          <w:t>org/TR/vocab</w:t>
        </w:r>
        <w:r>
          <w:rPr>
            <w:rFonts w:cs="Times New Roman" w:hAnsi="Times New Roman" w:eastAsia="Times New Roman" w:ascii="Times New Roman"/>
            <w:color w:val="0000FF"/>
            <w:spacing w:val="10"/>
            <w:w w:val="131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33"/>
            <w:sz w:val="22"/>
            <w:szCs w:val="22"/>
          </w:rPr>
          <w:t>org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9"/>
            <w:sz w:val="22"/>
            <w:szCs w:val="22"/>
          </w:rPr>
          <w:t>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69"/>
        <w:ind w:left="560" w:right="71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[44]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Massimiliano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-6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erg,</w:t>
      </w:r>
      <w:r>
        <w:rPr>
          <w:rFonts w:cs="Times New Roman" w:hAnsi="Times New Roman" w:eastAsia="Times New Roman" w:ascii="Times New Roman"/>
          <w:spacing w:val="2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Christian</w:t>
      </w:r>
      <w:r>
        <w:rPr>
          <w:rFonts w:cs="Times New Roman" w:hAnsi="Times New Roman" w:eastAsia="Times New Roman" w:ascii="Times New Roman"/>
          <w:spacing w:val="42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Bizer,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aulheim.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Adoption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4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Best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Practices</w:t>
      </w:r>
      <w:r>
        <w:rPr>
          <w:rFonts w:cs="Times New Roman" w:hAnsi="Times New Roman" w:eastAsia="Times New Roman" w:ascii="Times New Roman"/>
          <w:spacing w:val="13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Differe</w:t>
      </w:r>
      <w:r>
        <w:rPr>
          <w:rFonts w:cs="Times New Roman" w:hAnsi="Times New Roman" w:eastAsia="Times New Roman" w:ascii="Times New Roman"/>
          <w:spacing w:val="-5"/>
          <w:w w:val="10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7"/>
          <w:w w:val="13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ical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Domains.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13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17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Confer-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(ISWC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2014.</w:t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[45]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Dago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ergel.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Thesauri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digital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librar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7"/>
          <w:w w:val="114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2"/>
          <w:szCs w:val="22"/>
        </w:rPr>
        <w:t>CM/IEEE-CS</w:t>
      </w:r>
      <w:r>
        <w:rPr>
          <w:rFonts w:cs="Times New Roman" w:hAnsi="Times New Roman" w:eastAsia="Times New Roman" w:ascii="Times New Roman"/>
          <w:spacing w:val="-25"/>
          <w:w w:val="114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2"/>
          <w:szCs w:val="22"/>
        </w:rPr>
        <w:t>Joint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Digital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Lib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2002.</w:t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[46]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Straccia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Raph</w:t>
      </w:r>
      <w:r>
        <w:rPr>
          <w:rFonts w:cs="Times New Roman" w:hAnsi="Times New Roman" w:eastAsia="Times New Roman" w:ascii="Times New Roman"/>
          <w:spacing w:val="-6"/>
          <w:w w:val="11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03"/>
          <w:w w:val="148"/>
          <w:sz w:val="22"/>
          <w:szCs w:val="22"/>
        </w:rPr>
        <w:t>¨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ronc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oMAP: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bining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Classifiers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Aligning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Automatically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/>
        <w:ind w:left="560"/>
      </w:pP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tologies.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6"/>
          <w:w w:val="112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15"/>
          <w:w w:val="112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41"/>
          <w:w w:val="108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Engin</w:t>
      </w:r>
      <w:r>
        <w:rPr>
          <w:rFonts w:cs="Times New Roman" w:hAnsi="Times New Roman" w:eastAsia="Times New Roman" w:ascii="Times New Roman"/>
          <w:spacing w:val="-11"/>
          <w:w w:val="106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2"/>
          <w:szCs w:val="22"/>
        </w:rPr>
        <w:t>ering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2005.</w:t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[47]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abian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hanek,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ji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Kasneci,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Gerhard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eikum.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ago: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Core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Kn</w:t>
      </w:r>
      <w:r>
        <w:rPr>
          <w:rFonts w:cs="Times New Roman" w:hAnsi="Times New Roman" w:eastAsia="Times New Roman" w:ascii="Times New Roman"/>
          <w:spacing w:val="-6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wledge.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16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18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World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Wide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(WWW’07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2007.</w:t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[48]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Osma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uominen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Eero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Hyv</w:t>
      </w:r>
      <w:r>
        <w:rPr>
          <w:rFonts w:cs="Times New Roman" w:hAnsi="Times New Roman" w:eastAsia="Times New Roman" w:ascii="Times New Roman"/>
          <w:spacing w:val="-109"/>
          <w:w w:val="148"/>
          <w:sz w:val="22"/>
          <w:szCs w:val="22"/>
        </w:rPr>
        <w:t>¨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onen.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cabularies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osify.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1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18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1"/>
          <w:w w:val="11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28"/>
          <w:w w:val="11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Confe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Kno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dge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Engin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Kno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dge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2"/>
          <w:szCs w:val="22"/>
        </w:rPr>
        <w:t>Management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2012.</w:t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[49]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Osma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Suominen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Christian</w:t>
      </w:r>
      <w:r>
        <w:rPr>
          <w:rFonts w:cs="Times New Roman" w:hAnsi="Times New Roman" w:eastAsia="Times New Roman" w:ascii="Times New Roman"/>
          <w:spacing w:val="19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Mader.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ssing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Impr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3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6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cabu-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laries.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Journal</w:t>
      </w:r>
      <w:r>
        <w:rPr>
          <w:rFonts w:cs="Times New Roman" w:hAnsi="Times New Roman" w:eastAsia="Times New Roman" w:ascii="Times New Roman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2013.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[50]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Holger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Thomas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gele,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Ub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Visser,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Heiner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Stu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ens</w:t>
      </w:r>
      <w:r>
        <w:rPr>
          <w:rFonts w:cs="Times New Roman" w:hAnsi="Times New Roman" w:eastAsia="Times New Roman" w:ascii="Times New Roman"/>
          <w:spacing w:val="-5"/>
          <w:w w:val="10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hmidt,</w:t>
      </w:r>
      <w:r>
        <w:rPr>
          <w:rFonts w:cs="Times New Roman" w:hAnsi="Times New Roman" w:eastAsia="Times New Roman" w:ascii="Times New Roman"/>
          <w:spacing w:val="48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Gerard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uster,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Hei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Neumann,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Sebastian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15"/>
          <w:w w:val="11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6"/>
          <w:w w:val="148"/>
          <w:sz w:val="22"/>
          <w:szCs w:val="22"/>
        </w:rPr>
        <w:t>¨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bner.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tology-Based</w:t>
      </w:r>
      <w:r>
        <w:rPr>
          <w:rFonts w:cs="Times New Roman" w:hAnsi="Times New Roman" w:eastAsia="Times New Roman" w:ascii="Times New Roman"/>
          <w:spacing w:val="18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tegration</w:t>
      </w:r>
      <w:r>
        <w:rPr>
          <w:rFonts w:cs="Times New Roman" w:hAnsi="Times New Roman" w:eastAsia="Times New Roman" w:ascii="Times New Roman"/>
          <w:spacing w:val="0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35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Sur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IJCAI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Workshop: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Ontol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gies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Informatio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pages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108–117,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2001.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82"/>
        <w:ind w:left="560" w:right="74" w:hanging="44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[51]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hard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Diane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Strong.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Accuracy: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means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2"/>
          <w:szCs w:val="22"/>
        </w:rPr>
        <w:t>dat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consumers.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Journal</w:t>
      </w:r>
      <w:r>
        <w:rPr>
          <w:rFonts w:cs="Times New Roman" w:hAnsi="Times New Roman" w:eastAsia="Times New Roman" w:ascii="Times New Roman"/>
          <w:spacing w:val="1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Management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spacing w:val="2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1996.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[52]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Amrapali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eri,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Rula,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Andrea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Maurino,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Ricardo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Pietro</w:t>
      </w:r>
      <w:r>
        <w:rPr>
          <w:rFonts w:cs="Times New Roman" w:hAnsi="Times New Roman" w:eastAsia="Times New Roman" w:ascii="Times New Roman"/>
          <w:spacing w:val="8"/>
          <w:w w:val="109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34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Jens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Lehmann,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5"/>
        <w:ind w:left="5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Auer.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Assessme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3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dologies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Semantic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Jour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2012.</w:t>
      </w:r>
    </w:p>
    <w:sectPr>
      <w:pgMar w:header="1167" w:footer="0" w:top="1360" w:bottom="280" w:left="1040" w:right="1040"/>
      <w:headerReference w:type="default" r:id="rId73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86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30.403pt;margin-top:65.1022pt;width:8.27273pt;height:12.9091pt;mso-position-horizontal-relative:page;mso-position-vertical-relative:page;z-index:-428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120.809pt;height:11.9626pt;mso-position-horizontal-relative:page;mso-position-vertical-relative:page;z-index:-428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1.2.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Use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3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0"/>
                    <w:szCs w:val="20"/>
                  </w:rPr>
                  <w:t>Case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2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0"/>
                    <w:szCs w:val="20"/>
                  </w:rPr>
                  <w:t>Scenario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62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6.6pt;margin-top:65.1022pt;width:14.5455pt;height:12.9091pt;mso-position-horizontal-relative:page;mso-position-vertical-relative:page;z-index:-426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14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8.805pt;margin-top:65.812pt;width:249.854pt;height:11.9626pt;mso-position-horizontal-relative:page;mso-position-vertical-relative:page;z-index:-426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24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ards</w:t>
                </w:r>
                <w:r>
                  <w:rPr>
                    <w:rFonts w:cs="Times New Roman" w:hAnsi="Times New Roman" w:eastAsia="Times New Roman" w:ascii="Times New Roman"/>
                    <w:spacing w:val="15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Complete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Dataset</w:t>
                </w:r>
                <w:r>
                  <w:rPr>
                    <w:rFonts w:cs="Times New Roman" w:hAnsi="Times New Roman" w:eastAsia="Times New Roman" w:ascii="Times New Roman"/>
                    <w:spacing w:val="39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Profile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59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24.13pt;margin-top:65.1022pt;width:14.5455pt;height:12.9091pt;mso-position-horizontal-relative:page;mso-position-vertical-relative:page;z-index:-425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15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245.676pt;height:11.9626pt;mso-position-horizontal-relative:page;mso-position-vertical-relative:page;z-index:-425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2.2.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Dataset</w:t>
                </w:r>
                <w:r>
                  <w:rPr>
                    <w:rFonts w:cs="Times New Roman" w:hAnsi="Times New Roman" w:eastAsia="Times New Roman" w:ascii="Times New Roman"/>
                    <w:spacing w:val="39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Profiles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Generation</w:t>
                </w:r>
                <w:r>
                  <w:rPr>
                    <w:rFonts w:cs="Times New Roman" w:hAnsi="Times New Roman" w:eastAsia="Times New Roman" w:ascii="Times New Roman"/>
                    <w:spacing w:val="24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9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alidation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56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6.6pt;margin-top:65.1022pt;width:14.5455pt;height:12.9091pt;mso-position-horizontal-relative:page;mso-position-vertical-relative:page;z-index:-425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16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8.805pt;margin-top:65.812pt;width:249.854pt;height:11.9626pt;mso-position-horizontal-relative:page;mso-position-vertical-relative:page;z-index:-42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24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ards</w:t>
                </w:r>
                <w:r>
                  <w:rPr>
                    <w:rFonts w:cs="Times New Roman" w:hAnsi="Times New Roman" w:eastAsia="Times New Roman" w:ascii="Times New Roman"/>
                    <w:spacing w:val="15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Complete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Dataset</w:t>
                </w:r>
                <w:r>
                  <w:rPr>
                    <w:rFonts w:cs="Times New Roman" w:hAnsi="Times New Roman" w:eastAsia="Times New Roman" w:ascii="Times New Roman"/>
                    <w:spacing w:val="39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Profile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53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24.13pt;margin-top:65.1022pt;width:14.5455pt;height:12.9091pt;mso-position-horizontal-relative:page;mso-position-vertical-relative:page;z-index:-42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17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244.616pt;height:11.9626pt;mso-position-horizontal-relative:page;mso-position-vertical-relative:page;z-index:-42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2.3.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Ob</w:t>
                </w:r>
                <w:r>
                  <w:rPr>
                    <w:rFonts w:cs="Times New Roman" w:hAnsi="Times New Roman" w:eastAsia="Times New Roman" w:ascii="Times New Roman"/>
                    <w:spacing w:val="1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jecti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Lin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ed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Data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Quali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16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0"/>
                    <w:szCs w:val="20"/>
                  </w:rPr>
                  <w:t>Assessme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9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6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50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6.6pt;margin-top:65.1022pt;width:14.5455pt;height:12.9091pt;mso-position-horizontal-relative:page;mso-position-vertical-relative:page;z-index:-424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18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8.805pt;margin-top:65.812pt;width:249.854pt;height:11.9626pt;mso-position-horizontal-relative:page;mso-position-vertical-relative:page;z-index:-42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24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ards</w:t>
                </w:r>
                <w:r>
                  <w:rPr>
                    <w:rFonts w:cs="Times New Roman" w:hAnsi="Times New Roman" w:eastAsia="Times New Roman" w:ascii="Times New Roman"/>
                    <w:spacing w:val="15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Complete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Dataset</w:t>
                </w:r>
                <w:r>
                  <w:rPr>
                    <w:rFonts w:cs="Times New Roman" w:hAnsi="Times New Roman" w:eastAsia="Times New Roman" w:ascii="Times New Roman"/>
                    <w:spacing w:val="39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Profile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47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24.13pt;margin-top:65.1022pt;width:14.5455pt;height:12.9091pt;mso-position-horizontal-relative:page;mso-position-vertical-relative:page;z-index:-42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19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244.616pt;height:11.9626pt;mso-position-horizontal-relative:page;mso-position-vertical-relative:page;z-index:-42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2.3.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Ob</w:t>
                </w:r>
                <w:r>
                  <w:rPr>
                    <w:rFonts w:cs="Times New Roman" w:hAnsi="Times New Roman" w:eastAsia="Times New Roman" w:ascii="Times New Roman"/>
                    <w:spacing w:val="1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jecti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Lin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ed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Data</w:t>
                </w:r>
                <w:r>
                  <w:rPr>
                    <w:rFonts w:cs="Times New Roman" w:hAnsi="Times New Roman" w:eastAsia="Times New Roman" w:ascii="Times New Roman"/>
                    <w:spacing w:val="34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Quali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16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0"/>
                    <w:szCs w:val="20"/>
                  </w:rPr>
                  <w:t>Assessme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9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6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44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24.13pt;margin-top:65.1022pt;width:14.5455pt;height:12.9091pt;mso-position-horizontal-relative:page;mso-position-vertical-relative:page;z-index:-42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21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201.852pt;height:11.9626pt;mso-position-horizontal-relative:page;mso-position-vertical-relative:page;z-index:-424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3.1.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0"/>
                    <w:szCs w:val="20"/>
                  </w:rPr>
                  <w:t>Data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27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27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0"/>
                    <w:szCs w:val="20"/>
                  </w:rPr>
                  <w:t>tegration</w:t>
                </w:r>
                <w:r>
                  <w:rPr>
                    <w:rFonts w:cs="Times New Roman" w:hAnsi="Times New Roman" w:eastAsia="Times New Roman" w:ascii="Times New Roman"/>
                    <w:spacing w:val="17"/>
                    <w:w w:val="127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27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7"/>
                    <w:sz w:val="20"/>
                    <w:szCs w:val="20"/>
                  </w:rPr>
                  <w:t>the</w:t>
                </w:r>
                <w:r>
                  <w:rPr>
                    <w:rFonts w:cs="Times New Roman" w:hAnsi="Times New Roman" w:eastAsia="Times New Roman" w:ascii="Times New Roman"/>
                    <w:spacing w:val="23"/>
                    <w:w w:val="127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25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0"/>
                    <w:szCs w:val="20"/>
                  </w:rPr>
                  <w:t>terprise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41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6.6pt;margin-top:65.1022pt;width:14.5455pt;height:12.9091pt;mso-position-horizontal-relative:page;mso-position-vertical-relative:page;z-index:-42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22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00.061pt;margin-top:65.812pt;width:238.599pt;height:11.9626pt;mso-position-horizontal-relative:page;mso-position-vertical-relative:page;z-index:-42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29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29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29"/>
                    <w:sz w:val="20"/>
                    <w:szCs w:val="20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ards</w:t>
                </w:r>
                <w:r>
                  <w:rPr>
                    <w:rFonts w:cs="Times New Roman" w:hAnsi="Times New Roman" w:eastAsia="Times New Roman" w:ascii="Times New Roman"/>
                    <w:spacing w:val="-21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Enri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29"/>
                    <w:sz w:val="20"/>
                    <w:szCs w:val="2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hed</w:t>
                </w:r>
                <w:r>
                  <w:rPr>
                    <w:rFonts w:cs="Times New Roman" w:hAnsi="Times New Roman" w:eastAsia="Times New Roman" w:ascii="Times New Roman"/>
                    <w:spacing w:val="-22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29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terprise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Data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38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24.13pt;margin-top:65.1022pt;width:14.5455pt;height:12.9091pt;mso-position-horizontal-relative:page;mso-position-vertical-relative:page;z-index:-42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23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203.243pt;height:11.9626pt;mso-position-horizontal-relative:page;mso-position-vertical-relative:page;z-index:-42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3.2.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20"/>
                    <w:szCs w:val="20"/>
                  </w:rPr>
                  <w:t>Sema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2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20"/>
                    <w:szCs w:val="20"/>
                  </w:rPr>
                  <w:t>tic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22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22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20"/>
                    <w:szCs w:val="20"/>
                  </w:rPr>
                  <w:t>cial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22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20"/>
                    <w:szCs w:val="20"/>
                  </w:rPr>
                  <w:t>News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22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20"/>
                    <w:szCs w:val="20"/>
                  </w:rPr>
                  <w:t>Aggregation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83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6.6pt;margin-top:65.1022pt;width:8.27273pt;height:12.9091pt;mso-position-horizontal-relative:page;mso-position-vertical-relative:page;z-index:-428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10.87pt;margin-top:65.812pt;width:127.773pt;height:11.9626pt;mso-position-horizontal-relative:page;mso-position-vertical-relative:page;z-index:-428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1.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28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4"/>
                    <w:sz w:val="20"/>
                    <w:szCs w:val="20"/>
                  </w:rPr>
                  <w:t>tr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34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0"/>
                    <w:szCs w:val="20"/>
                  </w:rPr>
                  <w:t>duction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35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24.13pt;margin-top:65.1022pt;width:14.5455pt;height:12.9091pt;mso-position-horizontal-relative:page;mso-position-vertical-relative:page;z-index:-423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25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90.8943pt;height:11.9626pt;mso-position-horizontal-relative:page;mso-position-vertical-relative:page;z-index:-42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4.3.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4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0"/>
                    <w:szCs w:val="20"/>
                  </w:rPr>
                  <w:t>ers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25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3"/>
                    <w:sz w:val="20"/>
                    <w:szCs w:val="20"/>
                  </w:rPr>
                  <w:t>ecti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23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7"/>
                    <w:sz w:val="20"/>
                    <w:szCs w:val="20"/>
                  </w:rPr>
                  <w:t>es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32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6.6pt;margin-top:65.1022pt;width:14.5455pt;height:12.9091pt;mso-position-horizontal-relative:page;mso-position-vertical-relative:page;z-index:-42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26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05.002pt;margin-top:65.812pt;width:133.665pt;height:11.9626pt;mso-position-horizontal-relative:page;mso-position-vertical-relative:page;z-index:-423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4.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8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18"/>
                    <w:sz w:val="20"/>
                    <w:szCs w:val="20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20"/>
                    <w:szCs w:val="20"/>
                  </w:rPr>
                  <w:t>hie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21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20"/>
                    <w:szCs w:val="20"/>
                  </w:rPr>
                  <w:t>eme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22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4"/>
                    <w:sz w:val="20"/>
                    <w:szCs w:val="20"/>
                  </w:rPr>
                  <w:t>ts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29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6.6pt;margin-top:65.1022pt;width:14.5455pt;height:12.9091pt;mso-position-horizontal-relative:page;mso-position-vertical-relative:page;z-index:-42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28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72.41pt;margin-top:65.812pt;width:66.2548pt;height:11.9626pt;mso-position-horizontal-relative:page;mso-position-vertical-relative:page;z-index:-422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w w:val="122"/>
                    <w:sz w:val="20"/>
                    <w:szCs w:val="20"/>
                  </w:rPr>
                  <w:t>Bibliograp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22"/>
                    <w:sz w:val="20"/>
                    <w:szCs w:val="20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0"/>
                    <w:szCs w:val="20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26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24.13pt;margin-top:65.1022pt;width:14.5455pt;height:12.9091pt;mso-position-horizontal-relative:page;mso-position-vertical-relative:page;z-index:-42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29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66.2548pt;height:11.9626pt;mso-position-horizontal-relative:page;mso-position-vertical-relative:page;z-index:-422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w w:val="122"/>
                    <w:sz w:val="20"/>
                    <w:szCs w:val="20"/>
                  </w:rPr>
                  <w:t>Bibliograp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22"/>
                    <w:sz w:val="20"/>
                    <w:szCs w:val="20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0"/>
                    <w:szCs w:val="20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23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6.6pt;margin-top:65.1022pt;width:14.5455pt;height:12.9091pt;mso-position-horizontal-relative:page;mso-position-vertical-relative:page;z-index:-42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30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72.41pt;margin-top:65.812pt;width:66.2548pt;height:11.9626pt;mso-position-horizontal-relative:page;mso-position-vertical-relative:page;z-index:-422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w w:val="122"/>
                    <w:sz w:val="20"/>
                    <w:szCs w:val="20"/>
                  </w:rPr>
                  <w:t>Bibliograp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22"/>
                    <w:sz w:val="20"/>
                    <w:szCs w:val="20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0"/>
                    <w:sz w:val="20"/>
                    <w:szCs w:val="20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80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30.403pt;margin-top:65.1022pt;width:8.27273pt;height:12.9091pt;mso-position-horizontal-relative:page;mso-position-vertical-relative:page;z-index:-427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133.695pt;height:11.9626pt;mso-position-horizontal-relative:page;mso-position-vertical-relative:page;z-index:-427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1.4.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20"/>
                    <w:szCs w:val="20"/>
                  </w:rPr>
                  <w:t>Thesis</w:t>
                </w:r>
                <w:r>
                  <w:rPr>
                    <w:rFonts w:cs="Times New Roman" w:hAnsi="Times New Roman" w:eastAsia="Times New Roman" w:ascii="Times New Roman"/>
                    <w:spacing w:val="17"/>
                    <w:w w:val="121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20"/>
                    <w:szCs w:val="20"/>
                  </w:rPr>
                  <w:t>Co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22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0"/>
                    <w:szCs w:val="20"/>
                  </w:rPr>
                  <w:t>tributions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77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6.6pt;margin-top:65.1022pt;width:8.27273pt;height:12.9091pt;mso-position-horizontal-relative:page;mso-position-vertical-relative:page;z-index:-427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10.87pt;margin-top:65.812pt;width:127.773pt;height:11.9626pt;mso-position-horizontal-relative:page;mso-position-vertical-relative:page;z-index:-427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1.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28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34"/>
                    <w:sz w:val="20"/>
                    <w:szCs w:val="20"/>
                  </w:rPr>
                  <w:t>tr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34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5"/>
                    <w:sz w:val="20"/>
                    <w:szCs w:val="20"/>
                  </w:rPr>
                  <w:t>duction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74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30.403pt;margin-top:65.1022pt;width:8.27273pt;height:12.9091pt;mso-position-horizontal-relative:page;mso-position-vertical-relative:page;z-index:-427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133.695pt;height:11.9626pt;mso-position-horizontal-relative:page;mso-position-vertical-relative:page;z-index:-427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1.4.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1"/>
                    <w:sz w:val="20"/>
                    <w:szCs w:val="20"/>
                  </w:rPr>
                  <w:t>Thesis</w:t>
                </w:r>
                <w:r>
                  <w:rPr>
                    <w:rFonts w:cs="Times New Roman" w:hAnsi="Times New Roman" w:eastAsia="Times New Roman" w:ascii="Times New Roman"/>
                    <w:spacing w:val="17"/>
                    <w:w w:val="121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2"/>
                    <w:sz w:val="20"/>
                    <w:szCs w:val="20"/>
                  </w:rPr>
                  <w:t>Co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22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8"/>
                    <w:sz w:val="20"/>
                    <w:szCs w:val="20"/>
                  </w:rPr>
                  <w:t>tributions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71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24.13pt;margin-top:65.1022pt;width:14.5455pt;height:12.9091pt;mso-position-horizontal-relative:page;mso-position-vertical-relative:page;z-index:-427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11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170.916pt;height:11.9626pt;mso-position-horizontal-relative:page;mso-position-vertical-relative:page;z-index:-426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2.1.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Dataset</w:t>
                </w:r>
                <w:r>
                  <w:rPr>
                    <w:rFonts w:cs="Times New Roman" w:hAnsi="Times New Roman" w:eastAsia="Times New Roman" w:ascii="Times New Roman"/>
                    <w:spacing w:val="39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Profiles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19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9"/>
                    <w:sz w:val="20"/>
                    <w:szCs w:val="20"/>
                  </w:rPr>
                  <w:t>dels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68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6.6pt;margin-top:65.1022pt;width:14.5455pt;height:12.9091pt;mso-position-horizontal-relative:page;mso-position-vertical-relative:page;z-index:-426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12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88.805pt;margin-top:65.812pt;width:249.854pt;height:11.9626pt;mso-position-horizontal-relative:page;mso-position-vertical-relative:page;z-index:-426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29"/>
                    <w:sz w:val="20"/>
                    <w:szCs w:val="20"/>
                  </w:rPr>
                  <w:t>Chapter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29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4"/>
                    <w:w w:val="124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24"/>
                    <w:sz w:val="20"/>
                    <w:szCs w:val="20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ards</w:t>
                </w:r>
                <w:r>
                  <w:rPr>
                    <w:rFonts w:cs="Times New Roman" w:hAnsi="Times New Roman" w:eastAsia="Times New Roman" w:ascii="Times New Roman"/>
                    <w:spacing w:val="15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Complete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Dataset</w:t>
                </w:r>
                <w:r>
                  <w:rPr>
                    <w:rFonts w:cs="Times New Roman" w:hAnsi="Times New Roman" w:eastAsia="Times New Roman" w:ascii="Times New Roman"/>
                    <w:spacing w:val="39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Profile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7.6pt;margin-top:78.847pt;width:480.075pt;height:0pt;mso-position-horizontal-relative:page;mso-position-vertical-relative:page;z-index:-4265" coordorigin="1152,1577" coordsize="9602,0">
          <v:shape style="position:absolute;left:1152;top:1577;width:9601;height:0" coordorigin="1152,1577" coordsize="9601,0" path="m1152,1577l10754,1577e" filled="f" stroked="t" strokeweight="0.996pt" strokecolor="#000000">
            <v:path arrowok="t"/>
          </v:shape>
          <w10:wrap type="none"/>
        </v:group>
      </w:pict>
    </w:r>
    <w:r>
      <w:pict>
        <v:shape type="#_x0000_t202" style="position:absolute;margin-left:524.13pt;margin-top:65.1022pt;width:14.5455pt;height:12.9091pt;mso-position-horizontal-relative:page;mso-position-vertical-relative:page;z-index:-426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20" w:right="-33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14"/>
                    <w:sz w:val="22"/>
                    <w:szCs w:val="22"/>
                  </w:rPr>
                  <w:t>13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6.6pt;margin-top:65.812pt;width:245.676pt;height:11.9626pt;mso-position-horizontal-relative:page;mso-position-vertical-relative:page;z-index:-426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2.2.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spacing w:val="3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Dataset</w:t>
                </w:r>
                <w:r>
                  <w:rPr>
                    <w:rFonts w:cs="Times New Roman" w:hAnsi="Times New Roman" w:eastAsia="Times New Roman" w:ascii="Times New Roman"/>
                    <w:spacing w:val="39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Profiles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Generation</w:t>
                </w:r>
                <w:r>
                  <w:rPr>
                    <w:rFonts w:cs="Times New Roman" w:hAnsi="Times New Roman" w:eastAsia="Times New Roman" w:ascii="Times New Roman"/>
                    <w:spacing w:val="24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spacing w:val="21"/>
                    <w:w w:val="124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19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24"/>
                    <w:sz w:val="20"/>
                    <w:szCs w:val="20"/>
                  </w:rPr>
                  <w:t>alidation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hyperlink" Target="http://freebase.com" TargetMode="External"/><Relationship Id="rId6" Type="http://schemas.openxmlformats.org/officeDocument/2006/relationships/header" Target="header1.xml"/><Relationship Id="rId7" Type="http://schemas.openxmlformats.org/officeDocument/2006/relationships/hyperlink" Target="http://datahub.io/dataset?tags=lod" TargetMode="External"/><Relationship Id="rId8" Type="http://schemas.openxmlformats.org/officeDocument/2006/relationships/hyperlink" Target="http://saplumira.com/" TargetMode="External"/><Relationship Id="rId9" Type="http://schemas.openxmlformats.org/officeDocument/2006/relationships/header" Target="header2.xml"/><Relationship Id="rId10" Type="http://schemas.openxmlformats.org/officeDocument/2006/relationships/hyperlink" Target="http://dbpedia.org" TargetMode="Externa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2.jpg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yperlink" Target="http://ckan.org" TargetMode="External"/><Relationship Id="rId17" Type="http://schemas.openxmlformats.org/officeDocument/2006/relationships/hyperlink" Target="http://nucivic.com/dkan/" TargetMode="External"/><Relationship Id="rId18" Type="http://schemas.openxmlformats.org/officeDocument/2006/relationships/header" Target="header7.xml"/><Relationship Id="rId19" Type="http://schemas.openxmlformats.org/officeDocument/2006/relationships/hyperlink" Target="http://dublincore.org/documents/dcmi-terms/" TargetMode="External"/><Relationship Id="rId20" Type="http://schemas.openxmlformats.org/officeDocument/2006/relationships/hyperlink" Target="http://oeg-dev.dia.fi.upm.es/licensius/static/ldr/" TargetMode="External"/><Relationship Id="rId21" Type="http://schemas.openxmlformats.org/officeDocument/2006/relationships/hyperlink" Target="http://www.w3.org/ns/odrl/2/" TargetMode="External"/><Relationship Id="rId22" Type="http://schemas.openxmlformats.org/officeDocument/2006/relationships/hyperlink" Target="http://xmlns.com/foaf/spec/" TargetMode="External"/><Relationship Id="rId23" Type="http://schemas.openxmlformats.org/officeDocument/2006/relationships/hyperlink" Target="http://open-biomed.sourceforge.net/opmv/" TargetMode="External"/><Relationship Id="rId24" Type="http://schemas.openxmlformats.org/officeDocument/2006/relationships/hyperlink" Target="http://inspire.ec.europa.eu/" TargetMode="External"/><Relationship Id="rId25" Type="http://schemas.openxmlformats.org/officeDocument/2006/relationships/hyperlink" Target="https://github.com/ckan/ckanext-spatial" TargetMode="External"/><Relationship Id="rId26" Type="http://schemas.openxmlformats.org/officeDocument/2006/relationships/header" Target="header8.xml"/><Relationship Id="rId27" Type="http://schemas.openxmlformats.org/officeDocument/2006/relationships/hyperlink" Target="http://pencolorado.org" TargetMode="External"/><Relationship Id="rId28" Type="http://schemas.openxmlformats.org/officeDocument/2006/relationships/hyperlink" Target="http://data.maryland.gov" TargetMode="External"/><Relationship Id="rId29" Type="http://schemas.openxmlformats.org/officeDocument/2006/relationships/hyperlink" Target="http://data.maryland.gov" TargetMode="External"/><Relationship Id="rId30" Type="http://schemas.openxmlformats.org/officeDocument/2006/relationships/hyperlink" Target="http://vocab.org/review/" TargetMode="External"/><Relationship Id="rId31" Type="http://schemas.openxmlformats.org/officeDocument/2006/relationships/hyperlink" Target="http://dataportals.org" TargetMode="External"/><Relationship Id="rId32" Type="http://schemas.openxmlformats.org/officeDocument/2006/relationships/hyperlink" Target="https://github.com/socrata/soda-java/tree/master/src/main/java/com/socrata/model" TargetMode="External"/><Relationship Id="rId33" Type="http://schemas.openxmlformats.org/officeDocument/2006/relationships/header" Target="header9.xml"/><Relationship Id="rId34" Type="http://schemas.openxmlformats.org/officeDocument/2006/relationships/hyperlink" Target="http://datahub.io/dataset/semantic-web-dog-food" TargetMode="External"/><Relationship Id="rId35" Type="http://schemas.openxmlformats.org/officeDocument/2006/relationships/hyperlink" Target="http://datahub.io/dataset/dblp" TargetMode="External"/><Relationship Id="rId36" Type="http://schemas.openxmlformats.org/officeDocument/2006/relationships/hyperlink" Target="http://datahub.io/dataset/yovisto" TargetMode="External"/><Relationship Id="rId37" Type="http://schemas.openxmlformats.org/officeDocument/2006/relationships/hyperlink" Target="http://datahub.io/dataset/viaf" TargetMode="External"/><Relationship Id="rId38" Type="http://schemas.openxmlformats.org/officeDocument/2006/relationships/hyperlink" Target="http://datahub.io/dataset/lista-encabezamientos-materia" TargetMode="External"/><Relationship Id="rId39" Type="http://schemas.openxmlformats.org/officeDocument/2006/relationships/hyperlink" Target="http://datahub.io/dataset/thesesfr" TargetMode="External"/><Relationship Id="rId40" Type="http://schemas.openxmlformats.org/officeDocument/2006/relationships/header" Target="header10.xml"/><Relationship Id="rId41" Type="http://schemas.openxmlformats.org/officeDocument/2006/relationships/hyperlink" Target="https://github.com/ahmadassaf/opendata-checker/tree/master/test" TargetMode="External"/><Relationship Id="rId42" Type="http://schemas.openxmlformats.org/officeDocument/2006/relationships/header" Target="header11.xml"/><Relationship Id="rId43" Type="http://schemas.openxmlformats.org/officeDocument/2006/relationships/hyperlink" Target="https://github.com/ahmadassaf/opendata-checker/tree/master/results" TargetMode="External"/><Relationship Id="rId44" Type="http://schemas.openxmlformats.org/officeDocument/2006/relationships/hyperlink" Target="http://data.amsterdamopendata.nl/" TargetMode="External"/><Relationship Id="rId45" Type="http://schemas.openxmlformats.org/officeDocument/2006/relationships/header" Target="header12.xml"/><Relationship Id="rId46" Type="http://schemas.openxmlformats.org/officeDocument/2006/relationships/header" Target="header13.xml"/><Relationship Id="rId47" Type="http://schemas.openxmlformats.org/officeDocument/2006/relationships/header" Target="header14.xml"/><Relationship Id="rId48" Type="http://schemas.openxmlformats.org/officeDocument/2006/relationships/header" Target="header15.xml"/><Relationship Id="rId49" Type="http://schemas.openxmlformats.org/officeDocument/2006/relationships/header" Target="header16.xml"/><Relationship Id="rId50" Type="http://schemas.openxmlformats.org/officeDocument/2006/relationships/header" Target="header17.xml"/><Relationship Id="rId51" Type="http://schemas.openxmlformats.org/officeDocument/2006/relationships/header" Target="header18.xml"/><Relationship Id="rId52" Type="http://schemas.openxmlformats.org/officeDocument/2006/relationships/hyperlink" Target="https://github.com/ahmadassaf/KBE/blob/master/results/dbpediaConcepts.json" TargetMode="External"/><Relationship Id="rId53" Type="http://schemas.openxmlformats.org/officeDocument/2006/relationships/hyperlink" Target="http://www.w3.org/2005/04/fresnel-info/" TargetMode="External"/><Relationship Id="rId54" Type="http://schemas.openxmlformats.org/officeDocument/2006/relationships/hyperlink" Target="http://www.w3.org/TR/prov-o/" TargetMode="External"/><Relationship Id="rId55" Type="http://schemas.openxmlformats.org/officeDocument/2006/relationships/hyperlink" Target="https://github.com/ahmadassaf/KBE/blob/master/results/results.n3" TargetMode="External"/><Relationship Id="rId56" Type="http://schemas.openxmlformats.org/officeDocument/2006/relationships/header" Target="header19.xml"/><Relationship Id="rId57" Type="http://schemas.openxmlformats.org/officeDocument/2006/relationships/hyperlink" Target="http://www.google.com/search" TargetMode="External"/><Relationship Id="rId58" Type="http://schemas.openxmlformats.org/officeDocument/2006/relationships/hyperlink" Target="http://www.google.com/search" TargetMode="External"/><Relationship Id="rId59" Type="http://schemas.openxmlformats.org/officeDocument/2006/relationships/header" Target="header20.xml"/><Relationship Id="rId60" Type="http://schemas.openxmlformats.org/officeDocument/2006/relationships/header" Target="header21.xml"/><Relationship Id="rId61" Type="http://schemas.openxmlformats.org/officeDocument/2006/relationships/header" Target="header22.xml"/><Relationship Id="rId62" Type="http://schemas.openxmlformats.org/officeDocument/2006/relationships/hyperlink" Target="http://oaei.ontologymatching.org/2011/instance/index.html" TargetMode="External"/><Relationship Id="rId63" Type="http://schemas.openxmlformats.org/officeDocument/2006/relationships/hyperlink" Target="http://islab.dico.unimi.it/iimb/" TargetMode="External"/><Relationship Id="rId64" Type="http://schemas.openxmlformats.org/officeDocument/2006/relationships/header" Target="header23.xml"/><Relationship Id="rId65" Type="http://schemas.openxmlformats.org/officeDocument/2006/relationships/hyperlink" Target="http://www.mkbergman.com/1009/deconstructing-the-google-knowledge-graph" TargetMode="External"/><Relationship Id="rId66" Type="http://schemas.openxmlformats.org/officeDocument/2006/relationships/hyperlink" Target="http://www.mkbergman.com/1009/deconstructing-the-google-knowledge-graph" TargetMode="External"/><Relationship Id="rId67" Type="http://schemas.openxmlformats.org/officeDocument/2006/relationships/hyperlink" Target="http://www.w3.org/DesignIssues/LinkedData" TargetMode="External"/><Relationship Id="rId68" Type="http://schemas.openxmlformats.org/officeDocument/2006/relationships/hyperlink" Target="http://www.w3.org/DesignIssues/LinkedData" TargetMode="External"/><Relationship Id="rId69" Type="http://schemas.openxmlformats.org/officeDocument/2006/relationships/header" Target="header24.xml"/><Relationship Id="rId70" Type="http://schemas.openxmlformats.org/officeDocument/2006/relationships/hyperlink" Target="http://www.w3.org/TR/vcard-rdf" TargetMode="External"/><Relationship Id="rId71" Type="http://schemas.openxmlformats.org/officeDocument/2006/relationships/header" Target="header25.xml"/><Relationship Id="rId72" Type="http://schemas.openxmlformats.org/officeDocument/2006/relationships/hyperlink" Target="http://www.w3.org/TR/prov-o" TargetMode="External"/><Relationship Id="rId73" Type="http://schemas.openxmlformats.org/officeDocument/2006/relationships/header" Target="header26.xml"/><Relationship Id="rId74" Type="http://schemas.openxmlformats.org/officeDocument/2006/relationships/hyperlink" Target="http://www.w3.org/TR/vocab-org" TargetMode="External"/><Relationship Id="rId75" Type="http://schemas.openxmlformats.org/officeDocument/2006/relationships/hyperlink" Target="http://www.w3.org/TR/vocab-org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